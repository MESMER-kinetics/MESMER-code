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A4071B0" w:rsidR="00F77C82" w:rsidRDefault="00F77C82">
      <w:pPr>
        <w:pStyle w:val="Subtitle1"/>
        <w:rPr>
          <w:b w:val="0"/>
          <w:sz w:val="36"/>
          <w:szCs w:val="36"/>
        </w:rPr>
      </w:pPr>
      <w:r>
        <w:rPr>
          <w:b w:val="0"/>
          <w:sz w:val="36"/>
          <w:szCs w:val="36"/>
        </w:rPr>
        <w:t xml:space="preserve">Version </w:t>
      </w:r>
      <w:r w:rsidR="00AD017E">
        <w:rPr>
          <w:b w:val="0"/>
          <w:sz w:val="36"/>
          <w:szCs w:val="36"/>
        </w:rPr>
        <w:t>7.</w:t>
      </w:r>
      <w:r w:rsidR="007F7A74">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3B369B69" w:rsidR="00F77C82" w:rsidRDefault="00F77C82">
      <w:pPr>
        <w:jc w:val="center"/>
      </w:pPr>
      <w:r>
        <w:t xml:space="preserve">Last updated: </w:t>
      </w:r>
      <w:r w:rsidR="007A15CE">
        <w:fldChar w:fldCharType="begin"/>
      </w:r>
      <w:r>
        <w:instrText xml:space="preserve"> DATE \@"DD\ MMMM\ YYYY" </w:instrText>
      </w:r>
      <w:r w:rsidR="007A15CE">
        <w:fldChar w:fldCharType="separate"/>
      </w:r>
      <w:r w:rsidR="003637B7">
        <w:rPr>
          <w:noProof/>
        </w:rPr>
        <w:t>10 August 2024</w:t>
      </w:r>
      <w:r w:rsidR="007A15CE">
        <w:fldChar w:fldCharType="end"/>
      </w:r>
    </w:p>
    <w:p w14:paraId="4D357056" w14:textId="77777777" w:rsidR="00F77C82" w:rsidRPr="00C05534" w:rsidRDefault="00F77C82" w:rsidP="00C05534">
      <w:pPr>
        <w:pStyle w:val="Heading1"/>
      </w:pPr>
      <w:bookmarkStart w:id="0" w:name="_Toc174198469"/>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5DDA1AB3"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r w:rsidR="00162D2E">
        <w:t>.</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74198470"/>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74198471"/>
      <w:r w:rsidRPr="00C05534">
        <w:lastRenderedPageBreak/>
        <w:t>Contents</w:t>
      </w:r>
      <w:bookmarkEnd w:id="2"/>
    </w:p>
    <w:p w14:paraId="406EF6A1" w14:textId="21B0D855" w:rsidR="001F76D6" w:rsidRDefault="007A15CE">
      <w:pPr>
        <w:pStyle w:val="TOC1"/>
        <w:rPr>
          <w:rFonts w:asciiTheme="minorHAnsi" w:eastAsiaTheme="minorEastAsia" w:hAnsiTheme="minorHAnsi" w:cstheme="minorBidi"/>
          <w:noProof/>
          <w:kern w:val="2"/>
          <w:sz w:val="24"/>
          <w:szCs w:val="24"/>
          <w:lang w:eastAsia="en-GB"/>
          <w14:ligatures w14:val="standardContextual"/>
        </w:rPr>
      </w:pPr>
      <w:r>
        <w:fldChar w:fldCharType="begin"/>
      </w:r>
      <w:r w:rsidR="00F77C82">
        <w:instrText xml:space="preserve"> TOC </w:instrText>
      </w:r>
      <w:r>
        <w:fldChar w:fldCharType="separate"/>
      </w:r>
      <w:r w:rsidR="001F76D6">
        <w:rPr>
          <w:noProof/>
        </w:rPr>
        <w:t>1</w:t>
      </w:r>
      <w:r w:rsidR="001F76D6">
        <w:rPr>
          <w:rFonts w:asciiTheme="minorHAnsi" w:eastAsiaTheme="minorEastAsia" w:hAnsiTheme="minorHAnsi" w:cstheme="minorBidi"/>
          <w:noProof/>
          <w:kern w:val="2"/>
          <w:sz w:val="24"/>
          <w:szCs w:val="24"/>
          <w:lang w:eastAsia="en-GB"/>
          <w14:ligatures w14:val="standardContextual"/>
        </w:rPr>
        <w:tab/>
      </w:r>
      <w:r w:rsidR="001F76D6">
        <w:rPr>
          <w:noProof/>
        </w:rPr>
        <w:t>Acknowledgements and Citation</w:t>
      </w:r>
      <w:r w:rsidR="001F76D6">
        <w:rPr>
          <w:noProof/>
        </w:rPr>
        <w:tab/>
      </w:r>
      <w:r w:rsidR="001F76D6">
        <w:rPr>
          <w:noProof/>
        </w:rPr>
        <w:fldChar w:fldCharType="begin"/>
      </w:r>
      <w:r w:rsidR="001F76D6">
        <w:rPr>
          <w:noProof/>
        </w:rPr>
        <w:instrText xml:space="preserve"> PAGEREF _Toc174198469 \h </w:instrText>
      </w:r>
      <w:r w:rsidR="001F76D6">
        <w:rPr>
          <w:noProof/>
        </w:rPr>
      </w:r>
      <w:r w:rsidR="001F76D6">
        <w:rPr>
          <w:noProof/>
        </w:rPr>
        <w:fldChar w:fldCharType="separate"/>
      </w:r>
      <w:r w:rsidR="003637B7">
        <w:rPr>
          <w:noProof/>
        </w:rPr>
        <w:t>2</w:t>
      </w:r>
      <w:r w:rsidR="001F76D6">
        <w:rPr>
          <w:noProof/>
        </w:rPr>
        <w:fldChar w:fldCharType="end"/>
      </w:r>
    </w:p>
    <w:p w14:paraId="7BF85135" w14:textId="6A5182CA"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Notices</w:t>
      </w:r>
      <w:r>
        <w:rPr>
          <w:noProof/>
        </w:rPr>
        <w:tab/>
      </w:r>
      <w:r>
        <w:rPr>
          <w:noProof/>
        </w:rPr>
        <w:fldChar w:fldCharType="begin"/>
      </w:r>
      <w:r>
        <w:rPr>
          <w:noProof/>
        </w:rPr>
        <w:instrText xml:space="preserve"> PAGEREF _Toc174198470 \h </w:instrText>
      </w:r>
      <w:r>
        <w:rPr>
          <w:noProof/>
        </w:rPr>
      </w:r>
      <w:r>
        <w:rPr>
          <w:noProof/>
        </w:rPr>
        <w:fldChar w:fldCharType="separate"/>
      </w:r>
      <w:r w:rsidR="003637B7">
        <w:rPr>
          <w:noProof/>
        </w:rPr>
        <w:t>3</w:t>
      </w:r>
      <w:r>
        <w:rPr>
          <w:noProof/>
        </w:rPr>
        <w:fldChar w:fldCharType="end"/>
      </w:r>
    </w:p>
    <w:p w14:paraId="00504C7A" w14:textId="0A493838"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Contents</w:t>
      </w:r>
      <w:r>
        <w:rPr>
          <w:noProof/>
        </w:rPr>
        <w:tab/>
      </w:r>
      <w:r>
        <w:rPr>
          <w:noProof/>
        </w:rPr>
        <w:fldChar w:fldCharType="begin"/>
      </w:r>
      <w:r>
        <w:rPr>
          <w:noProof/>
        </w:rPr>
        <w:instrText xml:space="preserve"> PAGEREF _Toc174198471 \h </w:instrText>
      </w:r>
      <w:r>
        <w:rPr>
          <w:noProof/>
        </w:rPr>
      </w:r>
      <w:r>
        <w:rPr>
          <w:noProof/>
        </w:rPr>
        <w:fldChar w:fldCharType="separate"/>
      </w:r>
      <w:r w:rsidR="003637B7">
        <w:rPr>
          <w:noProof/>
        </w:rPr>
        <w:t>5</w:t>
      </w:r>
      <w:r>
        <w:rPr>
          <w:noProof/>
        </w:rPr>
        <w:fldChar w:fldCharType="end"/>
      </w:r>
    </w:p>
    <w:p w14:paraId="23929F4A" w14:textId="7FFFFB55"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What’s New in MESMER 7.1</w:t>
      </w:r>
      <w:r>
        <w:rPr>
          <w:noProof/>
        </w:rPr>
        <w:tab/>
      </w:r>
      <w:r>
        <w:rPr>
          <w:noProof/>
        </w:rPr>
        <w:fldChar w:fldCharType="begin"/>
      </w:r>
      <w:r>
        <w:rPr>
          <w:noProof/>
        </w:rPr>
        <w:instrText xml:space="preserve"> PAGEREF _Toc174198472 \h </w:instrText>
      </w:r>
      <w:r>
        <w:rPr>
          <w:noProof/>
        </w:rPr>
      </w:r>
      <w:r>
        <w:rPr>
          <w:noProof/>
        </w:rPr>
        <w:fldChar w:fldCharType="separate"/>
      </w:r>
      <w:r w:rsidR="003637B7">
        <w:rPr>
          <w:noProof/>
        </w:rPr>
        <w:t>9</w:t>
      </w:r>
      <w:r>
        <w:rPr>
          <w:noProof/>
        </w:rPr>
        <w:fldChar w:fldCharType="end"/>
      </w:r>
    </w:p>
    <w:p w14:paraId="4AF5B1DA" w14:textId="0718EF80"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r>
      <w:r>
        <w:rPr>
          <w:noProof/>
        </w:rPr>
        <w:instrText xml:space="preserve"> PAGEREF _Toc174198473 \h </w:instrText>
      </w:r>
      <w:r>
        <w:rPr>
          <w:noProof/>
        </w:rPr>
      </w:r>
      <w:r>
        <w:rPr>
          <w:noProof/>
        </w:rPr>
        <w:fldChar w:fldCharType="separate"/>
      </w:r>
      <w:r w:rsidR="003637B7">
        <w:rPr>
          <w:noProof/>
        </w:rPr>
        <w:t>10</w:t>
      </w:r>
      <w:r>
        <w:rPr>
          <w:noProof/>
        </w:rPr>
        <w:fldChar w:fldCharType="end"/>
      </w:r>
    </w:p>
    <w:p w14:paraId="4EB4C37F" w14:textId="7CE60FFB"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Accessing, Compilation and Execution</w:t>
      </w:r>
      <w:r>
        <w:rPr>
          <w:noProof/>
        </w:rPr>
        <w:tab/>
      </w:r>
      <w:r>
        <w:rPr>
          <w:noProof/>
        </w:rPr>
        <w:fldChar w:fldCharType="begin"/>
      </w:r>
      <w:r>
        <w:rPr>
          <w:noProof/>
        </w:rPr>
        <w:instrText xml:space="preserve"> PAGEREF _Toc174198474 \h </w:instrText>
      </w:r>
      <w:r>
        <w:rPr>
          <w:noProof/>
        </w:rPr>
      </w:r>
      <w:r>
        <w:rPr>
          <w:noProof/>
        </w:rPr>
        <w:fldChar w:fldCharType="separate"/>
      </w:r>
      <w:r w:rsidR="003637B7">
        <w:rPr>
          <w:noProof/>
        </w:rPr>
        <w:t>12</w:t>
      </w:r>
      <w:r>
        <w:rPr>
          <w:noProof/>
        </w:rPr>
        <w:fldChar w:fldCharType="end"/>
      </w:r>
    </w:p>
    <w:p w14:paraId="07BCCE09" w14:textId="19DD9F29"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Accessing MESMER</w:t>
      </w:r>
      <w:r>
        <w:rPr>
          <w:noProof/>
        </w:rPr>
        <w:tab/>
      </w:r>
      <w:r>
        <w:rPr>
          <w:noProof/>
        </w:rPr>
        <w:fldChar w:fldCharType="begin"/>
      </w:r>
      <w:r>
        <w:rPr>
          <w:noProof/>
        </w:rPr>
        <w:instrText xml:space="preserve"> PAGEREF _Toc174198475 \h </w:instrText>
      </w:r>
      <w:r>
        <w:rPr>
          <w:noProof/>
        </w:rPr>
      </w:r>
      <w:r>
        <w:rPr>
          <w:noProof/>
        </w:rPr>
        <w:fldChar w:fldCharType="separate"/>
      </w:r>
      <w:r w:rsidR="003637B7">
        <w:rPr>
          <w:noProof/>
        </w:rPr>
        <w:t>12</w:t>
      </w:r>
      <w:r>
        <w:rPr>
          <w:noProof/>
        </w:rPr>
        <w:fldChar w:fldCharType="end"/>
      </w:r>
    </w:p>
    <w:p w14:paraId="7138DC26" w14:textId="4E22DDC2"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Parallel MESMER</w:t>
      </w:r>
      <w:r>
        <w:rPr>
          <w:noProof/>
        </w:rPr>
        <w:tab/>
      </w:r>
      <w:r>
        <w:rPr>
          <w:noProof/>
        </w:rPr>
        <w:fldChar w:fldCharType="begin"/>
      </w:r>
      <w:r>
        <w:rPr>
          <w:noProof/>
        </w:rPr>
        <w:instrText xml:space="preserve"> PAGEREF _Toc174198476 \h </w:instrText>
      </w:r>
      <w:r>
        <w:rPr>
          <w:noProof/>
        </w:rPr>
      </w:r>
      <w:r>
        <w:rPr>
          <w:noProof/>
        </w:rPr>
        <w:fldChar w:fldCharType="separate"/>
      </w:r>
      <w:r w:rsidR="003637B7">
        <w:rPr>
          <w:noProof/>
        </w:rPr>
        <w:t>12</w:t>
      </w:r>
      <w:r>
        <w:rPr>
          <w:noProof/>
        </w:rPr>
        <w:fldChar w:fldCharType="end"/>
      </w:r>
    </w:p>
    <w:p w14:paraId="2D629671" w14:textId="2B3A9DBB"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Windows</w:t>
      </w:r>
      <w:r>
        <w:rPr>
          <w:noProof/>
        </w:rPr>
        <w:tab/>
      </w:r>
      <w:r>
        <w:rPr>
          <w:noProof/>
        </w:rPr>
        <w:fldChar w:fldCharType="begin"/>
      </w:r>
      <w:r>
        <w:rPr>
          <w:noProof/>
        </w:rPr>
        <w:instrText xml:space="preserve"> PAGEREF _Toc174198477 \h </w:instrText>
      </w:r>
      <w:r>
        <w:rPr>
          <w:noProof/>
        </w:rPr>
      </w:r>
      <w:r>
        <w:rPr>
          <w:noProof/>
        </w:rPr>
        <w:fldChar w:fldCharType="separate"/>
      </w:r>
      <w:r w:rsidR="003637B7">
        <w:rPr>
          <w:noProof/>
        </w:rPr>
        <w:t>13</w:t>
      </w:r>
      <w:r>
        <w:rPr>
          <w:noProof/>
        </w:rPr>
        <w:fldChar w:fldCharType="end"/>
      </w:r>
    </w:p>
    <w:p w14:paraId="3A32319C" w14:textId="602C1238"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6.3.1</w:t>
      </w:r>
      <w:r>
        <w:rPr>
          <w:rFonts w:asciiTheme="minorHAnsi" w:eastAsiaTheme="minorEastAsia" w:hAnsiTheme="minorHAnsi" w:cstheme="minorBidi"/>
          <w:noProof/>
          <w:kern w:val="2"/>
          <w:sz w:val="24"/>
          <w:szCs w:val="24"/>
          <w:lang w:eastAsia="en-GB"/>
          <w14:ligatures w14:val="standardContextual"/>
        </w:rPr>
        <w:tab/>
      </w:r>
      <w:r>
        <w:rPr>
          <w:noProof/>
        </w:rPr>
        <w:t>Installing the Binary on Windows</w:t>
      </w:r>
      <w:r>
        <w:rPr>
          <w:noProof/>
        </w:rPr>
        <w:tab/>
      </w:r>
      <w:r>
        <w:rPr>
          <w:noProof/>
        </w:rPr>
        <w:fldChar w:fldCharType="begin"/>
      </w:r>
      <w:r>
        <w:rPr>
          <w:noProof/>
        </w:rPr>
        <w:instrText xml:space="preserve"> PAGEREF _Toc174198478 \h </w:instrText>
      </w:r>
      <w:r>
        <w:rPr>
          <w:noProof/>
        </w:rPr>
      </w:r>
      <w:r>
        <w:rPr>
          <w:noProof/>
        </w:rPr>
        <w:fldChar w:fldCharType="separate"/>
      </w:r>
      <w:r w:rsidR="003637B7">
        <w:rPr>
          <w:noProof/>
        </w:rPr>
        <w:t>13</w:t>
      </w:r>
      <w:r>
        <w:rPr>
          <w:noProof/>
        </w:rPr>
        <w:fldChar w:fldCharType="end"/>
      </w:r>
    </w:p>
    <w:p w14:paraId="32A60F3B" w14:textId="132B7885"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6.3.2</w:t>
      </w:r>
      <w:r>
        <w:rPr>
          <w:rFonts w:asciiTheme="minorHAnsi" w:eastAsiaTheme="minorEastAsia" w:hAnsiTheme="minorHAnsi" w:cstheme="minorBidi"/>
          <w:noProof/>
          <w:kern w:val="2"/>
          <w:sz w:val="24"/>
          <w:szCs w:val="24"/>
          <w:lang w:eastAsia="en-GB"/>
          <w14:ligatures w14:val="standardContextual"/>
        </w:rPr>
        <w:tab/>
      </w:r>
      <w:r>
        <w:rPr>
          <w:noProof/>
        </w:rPr>
        <w:t>Compiling on Windows</w:t>
      </w:r>
      <w:r>
        <w:rPr>
          <w:noProof/>
        </w:rPr>
        <w:tab/>
      </w:r>
      <w:r>
        <w:rPr>
          <w:noProof/>
        </w:rPr>
        <w:fldChar w:fldCharType="begin"/>
      </w:r>
      <w:r>
        <w:rPr>
          <w:noProof/>
        </w:rPr>
        <w:instrText xml:space="preserve"> PAGEREF _Toc174198479 \h </w:instrText>
      </w:r>
      <w:r>
        <w:rPr>
          <w:noProof/>
        </w:rPr>
      </w:r>
      <w:r>
        <w:rPr>
          <w:noProof/>
        </w:rPr>
        <w:fldChar w:fldCharType="separate"/>
      </w:r>
      <w:r w:rsidR="003637B7">
        <w:rPr>
          <w:noProof/>
        </w:rPr>
        <w:t>13</w:t>
      </w:r>
      <w:r>
        <w:rPr>
          <w:noProof/>
        </w:rPr>
        <w:fldChar w:fldCharType="end"/>
      </w:r>
    </w:p>
    <w:p w14:paraId="27A310F1" w14:textId="7B06AE04"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6.3.3</w:t>
      </w:r>
      <w:r>
        <w:rPr>
          <w:rFonts w:asciiTheme="minorHAnsi" w:eastAsiaTheme="minorEastAsia" w:hAnsiTheme="minorHAnsi" w:cstheme="minorBidi"/>
          <w:noProof/>
          <w:kern w:val="2"/>
          <w:sz w:val="24"/>
          <w:szCs w:val="24"/>
          <w:lang w:eastAsia="en-GB"/>
          <w14:ligatures w14:val="standardContextual"/>
        </w:rPr>
        <w:tab/>
      </w:r>
      <w:r>
        <w:rPr>
          <w:noProof/>
        </w:rPr>
        <w:t>Compiling Parallel MESMER on Windows</w:t>
      </w:r>
      <w:r>
        <w:rPr>
          <w:noProof/>
        </w:rPr>
        <w:tab/>
      </w:r>
      <w:r>
        <w:rPr>
          <w:noProof/>
        </w:rPr>
        <w:fldChar w:fldCharType="begin"/>
      </w:r>
      <w:r>
        <w:rPr>
          <w:noProof/>
        </w:rPr>
        <w:instrText xml:space="preserve"> PAGEREF _Toc174198480 \h </w:instrText>
      </w:r>
      <w:r>
        <w:rPr>
          <w:noProof/>
        </w:rPr>
      </w:r>
      <w:r>
        <w:rPr>
          <w:noProof/>
        </w:rPr>
        <w:fldChar w:fldCharType="separate"/>
      </w:r>
      <w:r w:rsidR="003637B7">
        <w:rPr>
          <w:noProof/>
        </w:rPr>
        <w:t>14</w:t>
      </w:r>
      <w:r>
        <w:rPr>
          <w:noProof/>
        </w:rPr>
        <w:fldChar w:fldCharType="end"/>
      </w:r>
    </w:p>
    <w:p w14:paraId="35CDC478" w14:textId="4E6F9B89"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6.3.4</w:t>
      </w:r>
      <w:r>
        <w:rPr>
          <w:rFonts w:asciiTheme="minorHAnsi" w:eastAsiaTheme="minorEastAsia" w:hAnsiTheme="minorHAnsi" w:cstheme="minorBidi"/>
          <w:noProof/>
          <w:kern w:val="2"/>
          <w:sz w:val="24"/>
          <w:szCs w:val="24"/>
          <w:lang w:eastAsia="en-GB"/>
          <w14:ligatures w14:val="standardContextual"/>
        </w:rPr>
        <w:tab/>
      </w:r>
      <w:r>
        <w:rPr>
          <w:noProof/>
        </w:rPr>
        <w:t>Running on Windows</w:t>
      </w:r>
      <w:r>
        <w:rPr>
          <w:noProof/>
        </w:rPr>
        <w:tab/>
      </w:r>
      <w:r>
        <w:rPr>
          <w:noProof/>
        </w:rPr>
        <w:fldChar w:fldCharType="begin"/>
      </w:r>
      <w:r>
        <w:rPr>
          <w:noProof/>
        </w:rPr>
        <w:instrText xml:space="preserve"> PAGEREF _Toc174198481 \h </w:instrText>
      </w:r>
      <w:r>
        <w:rPr>
          <w:noProof/>
        </w:rPr>
      </w:r>
      <w:r>
        <w:rPr>
          <w:noProof/>
        </w:rPr>
        <w:fldChar w:fldCharType="separate"/>
      </w:r>
      <w:r w:rsidR="003637B7">
        <w:rPr>
          <w:noProof/>
        </w:rPr>
        <w:t>14</w:t>
      </w:r>
      <w:r>
        <w:rPr>
          <w:noProof/>
        </w:rPr>
        <w:fldChar w:fldCharType="end"/>
      </w:r>
    </w:p>
    <w:p w14:paraId="31F6FE0B" w14:textId="08F6D6A7"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6.3.5</w:t>
      </w:r>
      <w:r>
        <w:rPr>
          <w:rFonts w:asciiTheme="minorHAnsi" w:eastAsiaTheme="minorEastAsia" w:hAnsiTheme="minorHAnsi" w:cstheme="minorBidi"/>
          <w:noProof/>
          <w:kern w:val="2"/>
          <w:sz w:val="24"/>
          <w:szCs w:val="24"/>
          <w:lang w:eastAsia="en-GB"/>
          <w14:ligatures w14:val="standardContextual"/>
        </w:rPr>
        <w:tab/>
      </w:r>
      <w:r>
        <w:rPr>
          <w:noProof/>
        </w:rPr>
        <w:t>Running Parallel MESMER on Windows</w:t>
      </w:r>
      <w:r>
        <w:rPr>
          <w:noProof/>
        </w:rPr>
        <w:tab/>
      </w:r>
      <w:r>
        <w:rPr>
          <w:noProof/>
        </w:rPr>
        <w:fldChar w:fldCharType="begin"/>
      </w:r>
      <w:r>
        <w:rPr>
          <w:noProof/>
        </w:rPr>
        <w:instrText xml:space="preserve"> PAGEREF _Toc174198482 \h </w:instrText>
      </w:r>
      <w:r>
        <w:rPr>
          <w:noProof/>
        </w:rPr>
      </w:r>
      <w:r>
        <w:rPr>
          <w:noProof/>
        </w:rPr>
        <w:fldChar w:fldCharType="separate"/>
      </w:r>
      <w:r w:rsidR="003637B7">
        <w:rPr>
          <w:noProof/>
        </w:rPr>
        <w:t>15</w:t>
      </w:r>
      <w:r>
        <w:rPr>
          <w:noProof/>
        </w:rPr>
        <w:fldChar w:fldCharType="end"/>
      </w:r>
    </w:p>
    <w:p w14:paraId="6B7CCCA7" w14:textId="00575ED1"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6.4</w:t>
      </w:r>
      <w:r>
        <w:rPr>
          <w:rFonts w:asciiTheme="minorHAnsi" w:eastAsiaTheme="minorEastAsia" w:hAnsiTheme="minorHAnsi" w:cstheme="minorBidi"/>
          <w:noProof/>
          <w:kern w:val="2"/>
          <w:sz w:val="24"/>
          <w:szCs w:val="24"/>
          <w:lang w:eastAsia="en-GB"/>
          <w14:ligatures w14:val="standardContextual"/>
        </w:rPr>
        <w:tab/>
      </w:r>
      <w:r>
        <w:rPr>
          <w:noProof/>
        </w:rPr>
        <w:t>Linux/UNIX/Mac</w:t>
      </w:r>
      <w:r>
        <w:rPr>
          <w:noProof/>
        </w:rPr>
        <w:tab/>
      </w:r>
      <w:r>
        <w:rPr>
          <w:noProof/>
        </w:rPr>
        <w:fldChar w:fldCharType="begin"/>
      </w:r>
      <w:r>
        <w:rPr>
          <w:noProof/>
        </w:rPr>
        <w:instrText xml:space="preserve"> PAGEREF _Toc174198483 \h </w:instrText>
      </w:r>
      <w:r>
        <w:rPr>
          <w:noProof/>
        </w:rPr>
      </w:r>
      <w:r>
        <w:rPr>
          <w:noProof/>
        </w:rPr>
        <w:fldChar w:fldCharType="separate"/>
      </w:r>
      <w:r w:rsidR="003637B7">
        <w:rPr>
          <w:noProof/>
        </w:rPr>
        <w:t>15</w:t>
      </w:r>
      <w:r>
        <w:rPr>
          <w:noProof/>
        </w:rPr>
        <w:fldChar w:fldCharType="end"/>
      </w:r>
    </w:p>
    <w:p w14:paraId="2DC408A6" w14:textId="6A19089D"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6.4.1</w:t>
      </w:r>
      <w:r>
        <w:rPr>
          <w:rFonts w:asciiTheme="minorHAnsi" w:eastAsiaTheme="minorEastAsia" w:hAnsiTheme="minorHAnsi" w:cstheme="minorBidi"/>
          <w:noProof/>
          <w:kern w:val="2"/>
          <w:sz w:val="24"/>
          <w:szCs w:val="24"/>
          <w:lang w:eastAsia="en-GB"/>
          <w14:ligatures w14:val="standardContextual"/>
        </w:rPr>
        <w:tab/>
      </w:r>
      <w:r>
        <w:rPr>
          <w:noProof/>
        </w:rPr>
        <w:t>Compiling TinyXML</w:t>
      </w:r>
      <w:r>
        <w:rPr>
          <w:noProof/>
        </w:rPr>
        <w:tab/>
      </w:r>
      <w:r>
        <w:rPr>
          <w:noProof/>
        </w:rPr>
        <w:fldChar w:fldCharType="begin"/>
      </w:r>
      <w:r>
        <w:rPr>
          <w:noProof/>
        </w:rPr>
        <w:instrText xml:space="preserve"> PAGEREF _Toc174198484 \h </w:instrText>
      </w:r>
      <w:r>
        <w:rPr>
          <w:noProof/>
        </w:rPr>
      </w:r>
      <w:r>
        <w:rPr>
          <w:noProof/>
        </w:rPr>
        <w:fldChar w:fldCharType="separate"/>
      </w:r>
      <w:r w:rsidR="003637B7">
        <w:rPr>
          <w:noProof/>
        </w:rPr>
        <w:t>16</w:t>
      </w:r>
      <w:r>
        <w:rPr>
          <w:noProof/>
        </w:rPr>
        <w:fldChar w:fldCharType="end"/>
      </w:r>
    </w:p>
    <w:p w14:paraId="548C8406" w14:textId="205C7238"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6.4.2</w:t>
      </w:r>
      <w:r>
        <w:rPr>
          <w:rFonts w:asciiTheme="minorHAnsi" w:eastAsiaTheme="minorEastAsia" w:hAnsiTheme="minorHAnsi" w:cstheme="minorBidi"/>
          <w:noProof/>
          <w:kern w:val="2"/>
          <w:sz w:val="24"/>
          <w:szCs w:val="24"/>
          <w:lang w:eastAsia="en-GB"/>
          <w14:ligatures w14:val="standardContextual"/>
        </w:rPr>
        <w:tab/>
      </w:r>
      <w:r>
        <w:rPr>
          <w:noProof/>
        </w:rPr>
        <w:t>Compiling QD for higher precision arithmetic</w:t>
      </w:r>
      <w:r>
        <w:rPr>
          <w:noProof/>
        </w:rPr>
        <w:tab/>
      </w:r>
      <w:r>
        <w:rPr>
          <w:noProof/>
        </w:rPr>
        <w:fldChar w:fldCharType="begin"/>
      </w:r>
      <w:r>
        <w:rPr>
          <w:noProof/>
        </w:rPr>
        <w:instrText xml:space="preserve"> PAGEREF _Toc174198485 \h </w:instrText>
      </w:r>
      <w:r>
        <w:rPr>
          <w:noProof/>
        </w:rPr>
      </w:r>
      <w:r>
        <w:rPr>
          <w:noProof/>
        </w:rPr>
        <w:fldChar w:fldCharType="separate"/>
      </w:r>
      <w:r w:rsidR="003637B7">
        <w:rPr>
          <w:noProof/>
        </w:rPr>
        <w:t>16</w:t>
      </w:r>
      <w:r>
        <w:rPr>
          <w:noProof/>
        </w:rPr>
        <w:fldChar w:fldCharType="end"/>
      </w:r>
    </w:p>
    <w:p w14:paraId="2DB1AB1B" w14:textId="4C15CEE8"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6.4.3</w:t>
      </w:r>
      <w:r>
        <w:rPr>
          <w:rFonts w:asciiTheme="minorHAnsi" w:eastAsiaTheme="minorEastAsia" w:hAnsiTheme="minorHAnsi" w:cstheme="minorBidi"/>
          <w:noProof/>
          <w:kern w:val="2"/>
          <w:sz w:val="24"/>
          <w:szCs w:val="24"/>
          <w:lang w:eastAsia="en-GB"/>
          <w14:ligatures w14:val="standardContextual"/>
        </w:rPr>
        <w:tab/>
      </w:r>
      <w:r>
        <w:rPr>
          <w:noProof/>
        </w:rPr>
        <w:t>Compiling the Main Executable</w:t>
      </w:r>
      <w:r>
        <w:rPr>
          <w:noProof/>
        </w:rPr>
        <w:tab/>
      </w:r>
      <w:r>
        <w:rPr>
          <w:noProof/>
        </w:rPr>
        <w:fldChar w:fldCharType="begin"/>
      </w:r>
      <w:r>
        <w:rPr>
          <w:noProof/>
        </w:rPr>
        <w:instrText xml:space="preserve"> PAGEREF _Toc174198486 \h </w:instrText>
      </w:r>
      <w:r>
        <w:rPr>
          <w:noProof/>
        </w:rPr>
      </w:r>
      <w:r>
        <w:rPr>
          <w:noProof/>
        </w:rPr>
        <w:fldChar w:fldCharType="separate"/>
      </w:r>
      <w:r w:rsidR="003637B7">
        <w:rPr>
          <w:noProof/>
        </w:rPr>
        <w:t>17</w:t>
      </w:r>
      <w:r>
        <w:rPr>
          <w:noProof/>
        </w:rPr>
        <w:fldChar w:fldCharType="end"/>
      </w:r>
    </w:p>
    <w:p w14:paraId="13FDE4E2" w14:textId="15121A6B"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6.4.4</w:t>
      </w:r>
      <w:r>
        <w:rPr>
          <w:rFonts w:asciiTheme="minorHAnsi" w:eastAsiaTheme="minorEastAsia" w:hAnsiTheme="minorHAnsi" w:cstheme="minorBidi"/>
          <w:noProof/>
          <w:kern w:val="2"/>
          <w:sz w:val="24"/>
          <w:szCs w:val="24"/>
          <w:lang w:eastAsia="en-GB"/>
          <w14:ligatures w14:val="standardContextual"/>
        </w:rPr>
        <w:tab/>
      </w:r>
      <w:r>
        <w:rPr>
          <w:noProof/>
        </w:rPr>
        <w:t>Compiling Parallel MESMER on Linux</w:t>
      </w:r>
      <w:r>
        <w:rPr>
          <w:noProof/>
        </w:rPr>
        <w:tab/>
      </w:r>
      <w:r>
        <w:rPr>
          <w:noProof/>
        </w:rPr>
        <w:fldChar w:fldCharType="begin"/>
      </w:r>
      <w:r>
        <w:rPr>
          <w:noProof/>
        </w:rPr>
        <w:instrText xml:space="preserve"> PAGEREF _Toc174198487 \h </w:instrText>
      </w:r>
      <w:r>
        <w:rPr>
          <w:noProof/>
        </w:rPr>
      </w:r>
      <w:r>
        <w:rPr>
          <w:noProof/>
        </w:rPr>
        <w:fldChar w:fldCharType="separate"/>
      </w:r>
      <w:r w:rsidR="003637B7">
        <w:rPr>
          <w:noProof/>
        </w:rPr>
        <w:t>18</w:t>
      </w:r>
      <w:r>
        <w:rPr>
          <w:noProof/>
        </w:rPr>
        <w:fldChar w:fldCharType="end"/>
      </w:r>
    </w:p>
    <w:p w14:paraId="0E425CD0" w14:textId="0A16B8C3"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6.4.5</w:t>
      </w:r>
      <w:r>
        <w:rPr>
          <w:rFonts w:asciiTheme="minorHAnsi" w:eastAsiaTheme="minorEastAsia" w:hAnsiTheme="minorHAnsi" w:cstheme="minorBidi"/>
          <w:noProof/>
          <w:kern w:val="2"/>
          <w:sz w:val="24"/>
          <w:szCs w:val="24"/>
          <w:lang w:eastAsia="en-GB"/>
          <w14:ligatures w14:val="standardContextual"/>
        </w:rPr>
        <w:tab/>
      </w:r>
      <w:r>
        <w:rPr>
          <w:noProof/>
        </w:rPr>
        <w:t>Running on Linux/UNIX/Mac</w:t>
      </w:r>
      <w:r>
        <w:rPr>
          <w:noProof/>
        </w:rPr>
        <w:tab/>
      </w:r>
      <w:r>
        <w:rPr>
          <w:noProof/>
        </w:rPr>
        <w:fldChar w:fldCharType="begin"/>
      </w:r>
      <w:r>
        <w:rPr>
          <w:noProof/>
        </w:rPr>
        <w:instrText xml:space="preserve"> PAGEREF _Toc174198488 \h </w:instrText>
      </w:r>
      <w:r>
        <w:rPr>
          <w:noProof/>
        </w:rPr>
      </w:r>
      <w:r>
        <w:rPr>
          <w:noProof/>
        </w:rPr>
        <w:fldChar w:fldCharType="separate"/>
      </w:r>
      <w:r w:rsidR="003637B7">
        <w:rPr>
          <w:noProof/>
        </w:rPr>
        <w:t>19</w:t>
      </w:r>
      <w:r>
        <w:rPr>
          <w:noProof/>
        </w:rPr>
        <w:fldChar w:fldCharType="end"/>
      </w:r>
    </w:p>
    <w:p w14:paraId="22EF5F92" w14:textId="2C5AA57A"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6.4.6</w:t>
      </w:r>
      <w:r>
        <w:rPr>
          <w:rFonts w:asciiTheme="minorHAnsi" w:eastAsiaTheme="minorEastAsia" w:hAnsiTheme="minorHAnsi" w:cstheme="minorBidi"/>
          <w:noProof/>
          <w:kern w:val="2"/>
          <w:sz w:val="24"/>
          <w:szCs w:val="24"/>
          <w:lang w:eastAsia="en-GB"/>
          <w14:ligatures w14:val="standardContextual"/>
        </w:rPr>
        <w:tab/>
      </w:r>
      <w:r>
        <w:rPr>
          <w:noProof/>
        </w:rPr>
        <w:t>Running Parallel MESMER on Linux/UNIX/Mac</w:t>
      </w:r>
      <w:r>
        <w:rPr>
          <w:noProof/>
        </w:rPr>
        <w:tab/>
      </w:r>
      <w:r>
        <w:rPr>
          <w:noProof/>
        </w:rPr>
        <w:fldChar w:fldCharType="begin"/>
      </w:r>
      <w:r>
        <w:rPr>
          <w:noProof/>
        </w:rPr>
        <w:instrText xml:space="preserve"> PAGEREF _Toc174198489 \h </w:instrText>
      </w:r>
      <w:r>
        <w:rPr>
          <w:noProof/>
        </w:rPr>
      </w:r>
      <w:r>
        <w:rPr>
          <w:noProof/>
        </w:rPr>
        <w:fldChar w:fldCharType="separate"/>
      </w:r>
      <w:r w:rsidR="003637B7">
        <w:rPr>
          <w:noProof/>
        </w:rPr>
        <w:t>20</w:t>
      </w:r>
      <w:r>
        <w:rPr>
          <w:noProof/>
        </w:rPr>
        <w:fldChar w:fldCharType="end"/>
      </w:r>
    </w:p>
    <w:p w14:paraId="54322CDE" w14:textId="6E4E1EDB"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6.5</w:t>
      </w:r>
      <w:r>
        <w:rPr>
          <w:rFonts w:asciiTheme="minorHAnsi" w:eastAsiaTheme="minorEastAsia" w:hAnsiTheme="minorHAnsi" w:cstheme="minorBidi"/>
          <w:noProof/>
          <w:kern w:val="2"/>
          <w:sz w:val="24"/>
          <w:szCs w:val="24"/>
          <w:lang w:eastAsia="en-GB"/>
          <w14:ligatures w14:val="standardContextual"/>
        </w:rPr>
        <w:tab/>
      </w:r>
      <w:r>
        <w:rPr>
          <w:noProof/>
        </w:rPr>
        <w:t>Testing MESMER on Windows and Linux/UNIX/Mac</w:t>
      </w:r>
      <w:r>
        <w:rPr>
          <w:noProof/>
        </w:rPr>
        <w:tab/>
      </w:r>
      <w:r>
        <w:rPr>
          <w:noProof/>
        </w:rPr>
        <w:fldChar w:fldCharType="begin"/>
      </w:r>
      <w:r>
        <w:rPr>
          <w:noProof/>
        </w:rPr>
        <w:instrText xml:space="preserve"> PAGEREF _Toc174198490 \h </w:instrText>
      </w:r>
      <w:r>
        <w:rPr>
          <w:noProof/>
        </w:rPr>
      </w:r>
      <w:r>
        <w:rPr>
          <w:noProof/>
        </w:rPr>
        <w:fldChar w:fldCharType="separate"/>
      </w:r>
      <w:r w:rsidR="003637B7">
        <w:rPr>
          <w:noProof/>
        </w:rPr>
        <w:t>20</w:t>
      </w:r>
      <w:r>
        <w:rPr>
          <w:noProof/>
        </w:rPr>
        <w:fldChar w:fldCharType="end"/>
      </w:r>
    </w:p>
    <w:p w14:paraId="23F02FC5" w14:textId="71AC8172"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6.6</w:t>
      </w:r>
      <w:r>
        <w:rPr>
          <w:rFonts w:asciiTheme="minorHAnsi" w:eastAsiaTheme="minorEastAsia" w:hAnsiTheme="minorHAnsi" w:cstheme="minorBidi"/>
          <w:noProof/>
          <w:kern w:val="2"/>
          <w:sz w:val="24"/>
          <w:szCs w:val="24"/>
          <w:lang w:eastAsia="en-GB"/>
          <w14:ligatures w14:val="standardContextual"/>
        </w:rPr>
        <w:tab/>
      </w:r>
      <w:r>
        <w:rPr>
          <w:noProof/>
        </w:rPr>
        <w:t>MESMER command line</w:t>
      </w:r>
      <w:r>
        <w:rPr>
          <w:noProof/>
        </w:rPr>
        <w:tab/>
      </w:r>
      <w:r>
        <w:rPr>
          <w:noProof/>
        </w:rPr>
        <w:fldChar w:fldCharType="begin"/>
      </w:r>
      <w:r>
        <w:rPr>
          <w:noProof/>
        </w:rPr>
        <w:instrText xml:space="preserve"> PAGEREF _Toc174198491 \h </w:instrText>
      </w:r>
      <w:r>
        <w:rPr>
          <w:noProof/>
        </w:rPr>
      </w:r>
      <w:r>
        <w:rPr>
          <w:noProof/>
        </w:rPr>
        <w:fldChar w:fldCharType="separate"/>
      </w:r>
      <w:r w:rsidR="003637B7">
        <w:rPr>
          <w:noProof/>
        </w:rPr>
        <w:t>21</w:t>
      </w:r>
      <w:r>
        <w:rPr>
          <w:noProof/>
        </w:rPr>
        <w:fldChar w:fldCharType="end"/>
      </w:r>
    </w:p>
    <w:p w14:paraId="50655A5A" w14:textId="45549AF0"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6.7</w:t>
      </w:r>
      <w:r>
        <w:rPr>
          <w:rFonts w:asciiTheme="minorHAnsi" w:eastAsiaTheme="minorEastAsia" w:hAnsiTheme="minorHAnsi" w:cstheme="minorBidi"/>
          <w:noProof/>
          <w:kern w:val="2"/>
          <w:sz w:val="24"/>
          <w:szCs w:val="24"/>
          <w:lang w:eastAsia="en-GB"/>
          <w14:ligatures w14:val="standardContextual"/>
        </w:rPr>
        <w:tab/>
      </w:r>
      <w:r>
        <w:rPr>
          <w:noProof/>
        </w:rPr>
        <w:t>MESMER environment variables</w:t>
      </w:r>
      <w:r>
        <w:rPr>
          <w:noProof/>
        </w:rPr>
        <w:tab/>
      </w:r>
      <w:r>
        <w:rPr>
          <w:noProof/>
        </w:rPr>
        <w:fldChar w:fldCharType="begin"/>
      </w:r>
      <w:r>
        <w:rPr>
          <w:noProof/>
        </w:rPr>
        <w:instrText xml:space="preserve"> PAGEREF _Toc174198492 \h </w:instrText>
      </w:r>
      <w:r>
        <w:rPr>
          <w:noProof/>
        </w:rPr>
      </w:r>
      <w:r>
        <w:rPr>
          <w:noProof/>
        </w:rPr>
        <w:fldChar w:fldCharType="separate"/>
      </w:r>
      <w:r w:rsidR="003637B7">
        <w:rPr>
          <w:noProof/>
        </w:rPr>
        <w:t>22</w:t>
      </w:r>
      <w:r>
        <w:rPr>
          <w:noProof/>
        </w:rPr>
        <w:fldChar w:fldCharType="end"/>
      </w:r>
    </w:p>
    <w:p w14:paraId="5B481AF7" w14:textId="065367B2"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MESMER data files</w:t>
      </w:r>
      <w:r>
        <w:rPr>
          <w:noProof/>
        </w:rPr>
        <w:tab/>
      </w:r>
      <w:r>
        <w:rPr>
          <w:noProof/>
        </w:rPr>
        <w:fldChar w:fldCharType="begin"/>
      </w:r>
      <w:r>
        <w:rPr>
          <w:noProof/>
        </w:rPr>
        <w:instrText xml:space="preserve"> PAGEREF _Toc174198493 \h </w:instrText>
      </w:r>
      <w:r>
        <w:rPr>
          <w:noProof/>
        </w:rPr>
      </w:r>
      <w:r>
        <w:rPr>
          <w:noProof/>
        </w:rPr>
        <w:fldChar w:fldCharType="separate"/>
      </w:r>
      <w:r w:rsidR="003637B7">
        <w:rPr>
          <w:noProof/>
        </w:rPr>
        <w:t>24</w:t>
      </w:r>
      <w:r>
        <w:rPr>
          <w:noProof/>
        </w:rPr>
        <w:fldChar w:fldCharType="end"/>
      </w:r>
    </w:p>
    <w:p w14:paraId="783F61A0" w14:textId="341B7645"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Editing and Viewing Data Files</w:t>
      </w:r>
      <w:r>
        <w:rPr>
          <w:noProof/>
        </w:rPr>
        <w:tab/>
      </w:r>
      <w:r>
        <w:rPr>
          <w:noProof/>
        </w:rPr>
        <w:fldChar w:fldCharType="begin"/>
      </w:r>
      <w:r>
        <w:rPr>
          <w:noProof/>
        </w:rPr>
        <w:instrText xml:space="preserve"> PAGEREF _Toc174198494 \h </w:instrText>
      </w:r>
      <w:r>
        <w:rPr>
          <w:noProof/>
        </w:rPr>
      </w:r>
      <w:r>
        <w:rPr>
          <w:noProof/>
        </w:rPr>
        <w:fldChar w:fldCharType="separate"/>
      </w:r>
      <w:r w:rsidR="003637B7">
        <w:rPr>
          <w:noProof/>
        </w:rPr>
        <w:t>24</w:t>
      </w:r>
      <w:r>
        <w:rPr>
          <w:noProof/>
        </w:rPr>
        <w:fldChar w:fldCharType="end"/>
      </w:r>
    </w:p>
    <w:p w14:paraId="3291268B" w14:textId="1A11127F"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Validation of MESMER input</w:t>
      </w:r>
      <w:r>
        <w:rPr>
          <w:noProof/>
        </w:rPr>
        <w:tab/>
      </w:r>
      <w:r>
        <w:rPr>
          <w:noProof/>
        </w:rPr>
        <w:fldChar w:fldCharType="begin"/>
      </w:r>
      <w:r>
        <w:rPr>
          <w:noProof/>
        </w:rPr>
        <w:instrText xml:space="preserve"> PAGEREF _Toc174198495 \h </w:instrText>
      </w:r>
      <w:r>
        <w:rPr>
          <w:noProof/>
        </w:rPr>
      </w:r>
      <w:r>
        <w:rPr>
          <w:noProof/>
        </w:rPr>
        <w:fldChar w:fldCharType="separate"/>
      </w:r>
      <w:r w:rsidR="003637B7">
        <w:rPr>
          <w:noProof/>
        </w:rPr>
        <w:t>26</w:t>
      </w:r>
      <w:r>
        <w:rPr>
          <w:noProof/>
        </w:rPr>
        <w:fldChar w:fldCharType="end"/>
      </w:r>
    </w:p>
    <w:p w14:paraId="0580803C" w14:textId="2B1E69B5"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7.3</w:t>
      </w:r>
      <w:r>
        <w:rPr>
          <w:rFonts w:asciiTheme="minorHAnsi" w:eastAsiaTheme="minorEastAsia" w:hAnsiTheme="minorHAnsi" w:cstheme="minorBidi"/>
          <w:noProof/>
          <w:kern w:val="2"/>
          <w:sz w:val="24"/>
          <w:szCs w:val="24"/>
          <w:lang w:eastAsia="en-GB"/>
          <w14:ligatures w14:val="standardContextual"/>
        </w:rPr>
        <w:tab/>
      </w:r>
      <w:r>
        <w:rPr>
          <w:noProof/>
        </w:rPr>
        <w:t>The basics of the *.xml input file</w:t>
      </w:r>
      <w:r>
        <w:rPr>
          <w:noProof/>
        </w:rPr>
        <w:tab/>
      </w:r>
      <w:r>
        <w:rPr>
          <w:noProof/>
        </w:rPr>
        <w:fldChar w:fldCharType="begin"/>
      </w:r>
      <w:r>
        <w:rPr>
          <w:noProof/>
        </w:rPr>
        <w:instrText xml:space="preserve"> PAGEREF _Toc174198496 \h </w:instrText>
      </w:r>
      <w:r>
        <w:rPr>
          <w:noProof/>
        </w:rPr>
      </w:r>
      <w:r>
        <w:rPr>
          <w:noProof/>
        </w:rPr>
        <w:fldChar w:fldCharType="separate"/>
      </w:r>
      <w:r w:rsidR="003637B7">
        <w:rPr>
          <w:noProof/>
        </w:rPr>
        <w:t>27</w:t>
      </w:r>
      <w:r>
        <w:rPr>
          <w:noProof/>
        </w:rPr>
        <w:fldChar w:fldCharType="end"/>
      </w:r>
    </w:p>
    <w:p w14:paraId="2DC43A31" w14:textId="0CF33FAC"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7.3.1</w:t>
      </w:r>
      <w:r>
        <w:rPr>
          <w:rFonts w:asciiTheme="minorHAnsi" w:eastAsiaTheme="minorEastAsia" w:hAnsiTheme="minorHAnsi" w:cstheme="minorBidi"/>
          <w:noProof/>
          <w:kern w:val="2"/>
          <w:sz w:val="24"/>
          <w:szCs w:val="24"/>
          <w:lang w:eastAsia="en-GB"/>
          <w14:ligatures w14:val="standardContextual"/>
        </w:rPr>
        <w:tab/>
      </w:r>
      <w:r>
        <w:rPr>
          <w:noProof/>
        </w:rPr>
        <w:t>moleculeList</w:t>
      </w:r>
      <w:r>
        <w:rPr>
          <w:noProof/>
        </w:rPr>
        <w:tab/>
      </w:r>
      <w:r>
        <w:rPr>
          <w:noProof/>
        </w:rPr>
        <w:fldChar w:fldCharType="begin"/>
      </w:r>
      <w:r>
        <w:rPr>
          <w:noProof/>
        </w:rPr>
        <w:instrText xml:space="preserve"> PAGEREF _Toc174198497 \h </w:instrText>
      </w:r>
      <w:r>
        <w:rPr>
          <w:noProof/>
        </w:rPr>
      </w:r>
      <w:r>
        <w:rPr>
          <w:noProof/>
        </w:rPr>
        <w:fldChar w:fldCharType="separate"/>
      </w:r>
      <w:r w:rsidR="003637B7">
        <w:rPr>
          <w:noProof/>
        </w:rPr>
        <w:t>28</w:t>
      </w:r>
      <w:r>
        <w:rPr>
          <w:noProof/>
        </w:rPr>
        <w:fldChar w:fldCharType="end"/>
      </w:r>
    </w:p>
    <w:p w14:paraId="5BF92CB6" w14:textId="6D84B35A" w:rsidR="001F76D6" w:rsidRDefault="001F76D6">
      <w:pPr>
        <w:pStyle w:val="TOC4"/>
        <w:tabs>
          <w:tab w:val="left" w:pos="2552"/>
        </w:tabs>
        <w:rPr>
          <w:rFonts w:asciiTheme="minorHAnsi" w:eastAsiaTheme="minorEastAsia" w:hAnsiTheme="minorHAnsi" w:cstheme="minorBidi"/>
          <w:noProof/>
          <w:kern w:val="2"/>
          <w:sz w:val="24"/>
          <w:szCs w:val="24"/>
          <w:lang w:eastAsia="en-GB"/>
          <w14:ligatures w14:val="standardContextual"/>
        </w:rPr>
      </w:pPr>
      <w:r>
        <w:rPr>
          <w:noProof/>
        </w:rPr>
        <w:t>7.3.1.1</w:t>
      </w:r>
      <w:r>
        <w:rPr>
          <w:rFonts w:asciiTheme="minorHAnsi" w:eastAsiaTheme="minorEastAsia" w:hAnsiTheme="minorHAnsi" w:cstheme="minorBidi"/>
          <w:noProof/>
          <w:kern w:val="2"/>
          <w:sz w:val="24"/>
          <w:szCs w:val="24"/>
          <w:lang w:eastAsia="en-GB"/>
          <w14:ligatures w14:val="standardContextual"/>
        </w:rPr>
        <w:tab/>
      </w:r>
      <w:r>
        <w:rPr>
          <w:noProof/>
        </w:rPr>
        <w:t>Potential Energy Surface (Zero Point Energy Convention)</w:t>
      </w:r>
      <w:r>
        <w:rPr>
          <w:noProof/>
        </w:rPr>
        <w:tab/>
      </w:r>
      <w:r>
        <w:rPr>
          <w:noProof/>
        </w:rPr>
        <w:fldChar w:fldCharType="begin"/>
      </w:r>
      <w:r>
        <w:rPr>
          <w:noProof/>
        </w:rPr>
        <w:instrText xml:space="preserve"> PAGEREF _Toc174198498 \h </w:instrText>
      </w:r>
      <w:r>
        <w:rPr>
          <w:noProof/>
        </w:rPr>
      </w:r>
      <w:r>
        <w:rPr>
          <w:noProof/>
        </w:rPr>
        <w:fldChar w:fldCharType="separate"/>
      </w:r>
      <w:r w:rsidR="003637B7">
        <w:rPr>
          <w:noProof/>
        </w:rPr>
        <w:t>34</w:t>
      </w:r>
      <w:r>
        <w:rPr>
          <w:noProof/>
        </w:rPr>
        <w:fldChar w:fldCharType="end"/>
      </w:r>
    </w:p>
    <w:p w14:paraId="013523D4" w14:textId="5FE21619"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7.3.2</w:t>
      </w:r>
      <w:r>
        <w:rPr>
          <w:rFonts w:asciiTheme="minorHAnsi" w:eastAsiaTheme="minorEastAsia" w:hAnsiTheme="minorHAnsi" w:cstheme="minorBidi"/>
          <w:noProof/>
          <w:kern w:val="2"/>
          <w:sz w:val="24"/>
          <w:szCs w:val="24"/>
          <w:lang w:eastAsia="en-GB"/>
          <w14:ligatures w14:val="standardContextual"/>
        </w:rPr>
        <w:tab/>
      </w:r>
      <w:r>
        <w:rPr>
          <w:noProof/>
        </w:rPr>
        <w:t>reactionList</w:t>
      </w:r>
      <w:r>
        <w:rPr>
          <w:noProof/>
        </w:rPr>
        <w:tab/>
      </w:r>
      <w:r>
        <w:rPr>
          <w:noProof/>
        </w:rPr>
        <w:fldChar w:fldCharType="begin"/>
      </w:r>
      <w:r>
        <w:rPr>
          <w:noProof/>
        </w:rPr>
        <w:instrText xml:space="preserve"> PAGEREF _Toc174198499 \h </w:instrText>
      </w:r>
      <w:r>
        <w:rPr>
          <w:noProof/>
        </w:rPr>
      </w:r>
      <w:r>
        <w:rPr>
          <w:noProof/>
        </w:rPr>
        <w:fldChar w:fldCharType="separate"/>
      </w:r>
      <w:r w:rsidR="003637B7">
        <w:rPr>
          <w:noProof/>
        </w:rPr>
        <w:t>37</w:t>
      </w:r>
      <w:r>
        <w:rPr>
          <w:noProof/>
        </w:rPr>
        <w:fldChar w:fldCharType="end"/>
      </w:r>
    </w:p>
    <w:p w14:paraId="6EAC2A18" w14:textId="087694A3"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7.3.3</w:t>
      </w:r>
      <w:r>
        <w:rPr>
          <w:rFonts w:asciiTheme="minorHAnsi" w:eastAsiaTheme="minorEastAsia" w:hAnsiTheme="minorHAnsi" w:cstheme="minorBidi"/>
          <w:noProof/>
          <w:kern w:val="2"/>
          <w:sz w:val="24"/>
          <w:szCs w:val="24"/>
          <w:lang w:eastAsia="en-GB"/>
          <w14:ligatures w14:val="standardContextual"/>
        </w:rPr>
        <w:tab/>
      </w:r>
      <w:r>
        <w:rPr>
          <w:noProof/>
        </w:rPr>
        <w:t>conditions</w:t>
      </w:r>
      <w:r>
        <w:rPr>
          <w:noProof/>
        </w:rPr>
        <w:tab/>
      </w:r>
      <w:r>
        <w:rPr>
          <w:noProof/>
        </w:rPr>
        <w:fldChar w:fldCharType="begin"/>
      </w:r>
      <w:r>
        <w:rPr>
          <w:noProof/>
        </w:rPr>
        <w:instrText xml:space="preserve"> PAGEREF _Toc174198500 \h </w:instrText>
      </w:r>
      <w:r>
        <w:rPr>
          <w:noProof/>
        </w:rPr>
      </w:r>
      <w:r>
        <w:rPr>
          <w:noProof/>
        </w:rPr>
        <w:fldChar w:fldCharType="separate"/>
      </w:r>
      <w:r w:rsidR="003637B7">
        <w:rPr>
          <w:noProof/>
        </w:rPr>
        <w:t>42</w:t>
      </w:r>
      <w:r>
        <w:rPr>
          <w:noProof/>
        </w:rPr>
        <w:fldChar w:fldCharType="end"/>
      </w:r>
    </w:p>
    <w:p w14:paraId="5DD7CFC2" w14:textId="15CAF719"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7.3.4</w:t>
      </w:r>
      <w:r>
        <w:rPr>
          <w:rFonts w:asciiTheme="minorHAnsi" w:eastAsiaTheme="minorEastAsia" w:hAnsiTheme="minorHAnsi" w:cstheme="minorBidi"/>
          <w:noProof/>
          <w:kern w:val="2"/>
          <w:sz w:val="24"/>
          <w:szCs w:val="24"/>
          <w:lang w:eastAsia="en-GB"/>
          <w14:ligatures w14:val="standardContextual"/>
        </w:rPr>
        <w:tab/>
      </w:r>
      <w:r>
        <w:rPr>
          <w:noProof/>
        </w:rPr>
        <w:t>modelParameters</w:t>
      </w:r>
      <w:r>
        <w:rPr>
          <w:noProof/>
        </w:rPr>
        <w:tab/>
      </w:r>
      <w:r>
        <w:rPr>
          <w:noProof/>
        </w:rPr>
        <w:fldChar w:fldCharType="begin"/>
      </w:r>
      <w:r>
        <w:rPr>
          <w:noProof/>
        </w:rPr>
        <w:instrText xml:space="preserve"> PAGEREF _Toc174198501 \h </w:instrText>
      </w:r>
      <w:r>
        <w:rPr>
          <w:noProof/>
        </w:rPr>
      </w:r>
      <w:r>
        <w:rPr>
          <w:noProof/>
        </w:rPr>
        <w:fldChar w:fldCharType="separate"/>
      </w:r>
      <w:r w:rsidR="003637B7">
        <w:rPr>
          <w:noProof/>
        </w:rPr>
        <w:t>44</w:t>
      </w:r>
      <w:r>
        <w:rPr>
          <w:noProof/>
        </w:rPr>
        <w:fldChar w:fldCharType="end"/>
      </w:r>
    </w:p>
    <w:p w14:paraId="3B4A2037" w14:textId="200C099F"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7.3.5</w:t>
      </w:r>
      <w:r>
        <w:rPr>
          <w:rFonts w:asciiTheme="minorHAnsi" w:eastAsiaTheme="minorEastAsia" w:hAnsiTheme="minorHAnsi" w:cstheme="minorBidi"/>
          <w:noProof/>
          <w:kern w:val="2"/>
          <w:sz w:val="24"/>
          <w:szCs w:val="24"/>
          <w:lang w:eastAsia="en-GB"/>
          <w14:ligatures w14:val="standardContextual"/>
        </w:rPr>
        <w:tab/>
      </w:r>
      <w:r>
        <w:rPr>
          <w:noProof/>
        </w:rPr>
        <w:t>control</w:t>
      </w:r>
      <w:r>
        <w:rPr>
          <w:noProof/>
        </w:rPr>
        <w:tab/>
      </w:r>
      <w:r>
        <w:rPr>
          <w:noProof/>
        </w:rPr>
        <w:fldChar w:fldCharType="begin"/>
      </w:r>
      <w:r>
        <w:rPr>
          <w:noProof/>
        </w:rPr>
        <w:instrText xml:space="preserve"> PAGEREF _Toc174198502 \h </w:instrText>
      </w:r>
      <w:r>
        <w:rPr>
          <w:noProof/>
        </w:rPr>
      </w:r>
      <w:r>
        <w:rPr>
          <w:noProof/>
        </w:rPr>
        <w:fldChar w:fldCharType="separate"/>
      </w:r>
      <w:r w:rsidR="003637B7">
        <w:rPr>
          <w:noProof/>
        </w:rPr>
        <w:t>45</w:t>
      </w:r>
      <w:r>
        <w:rPr>
          <w:noProof/>
        </w:rPr>
        <w:fldChar w:fldCharType="end"/>
      </w:r>
    </w:p>
    <w:p w14:paraId="25C2B68C" w14:textId="29852EEA"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7.4</w:t>
      </w:r>
      <w:r>
        <w:rPr>
          <w:rFonts w:asciiTheme="minorHAnsi" w:eastAsiaTheme="minorEastAsia" w:hAnsiTheme="minorHAnsi" w:cstheme="minorBidi"/>
          <w:noProof/>
          <w:kern w:val="2"/>
          <w:sz w:val="24"/>
          <w:szCs w:val="24"/>
          <w:lang w:eastAsia="en-GB"/>
          <w14:ligatures w14:val="standardContextual"/>
        </w:rPr>
        <w:tab/>
      </w:r>
      <w:r>
        <w:rPr>
          <w:noProof/>
        </w:rPr>
        <w:t>Summary Table: Molecular input variables in MESMER</w:t>
      </w:r>
      <w:r>
        <w:rPr>
          <w:noProof/>
        </w:rPr>
        <w:tab/>
      </w:r>
      <w:r>
        <w:rPr>
          <w:noProof/>
        </w:rPr>
        <w:fldChar w:fldCharType="begin"/>
      </w:r>
      <w:r>
        <w:rPr>
          <w:noProof/>
        </w:rPr>
        <w:instrText xml:space="preserve"> PAGEREF _Toc174198503 \h </w:instrText>
      </w:r>
      <w:r>
        <w:rPr>
          <w:noProof/>
        </w:rPr>
      </w:r>
      <w:r>
        <w:rPr>
          <w:noProof/>
        </w:rPr>
        <w:fldChar w:fldCharType="separate"/>
      </w:r>
      <w:r w:rsidR="003637B7">
        <w:rPr>
          <w:noProof/>
        </w:rPr>
        <w:t>50</w:t>
      </w:r>
      <w:r>
        <w:rPr>
          <w:noProof/>
        </w:rPr>
        <w:fldChar w:fldCharType="end"/>
      </w:r>
    </w:p>
    <w:p w14:paraId="39E1E729" w14:textId="56C1778A"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8</w:t>
      </w:r>
      <w:r>
        <w:rPr>
          <w:rFonts w:asciiTheme="minorHAnsi" w:eastAsiaTheme="minorEastAsia" w:hAnsiTheme="minorHAnsi" w:cstheme="minorBidi"/>
          <w:noProof/>
          <w:kern w:val="2"/>
          <w:sz w:val="24"/>
          <w:szCs w:val="24"/>
          <w:lang w:eastAsia="en-GB"/>
          <w14:ligatures w14:val="standardContextual"/>
        </w:rPr>
        <w:tab/>
      </w:r>
      <w:r>
        <w:rPr>
          <w:noProof/>
        </w:rPr>
        <w:t>Additional facilities and examples</w:t>
      </w:r>
      <w:r>
        <w:rPr>
          <w:noProof/>
        </w:rPr>
        <w:tab/>
      </w:r>
      <w:r>
        <w:rPr>
          <w:noProof/>
        </w:rPr>
        <w:fldChar w:fldCharType="begin"/>
      </w:r>
      <w:r>
        <w:rPr>
          <w:noProof/>
        </w:rPr>
        <w:instrText xml:space="preserve"> PAGEREF _Toc174198504 \h </w:instrText>
      </w:r>
      <w:r>
        <w:rPr>
          <w:noProof/>
        </w:rPr>
      </w:r>
      <w:r>
        <w:rPr>
          <w:noProof/>
        </w:rPr>
        <w:fldChar w:fldCharType="separate"/>
      </w:r>
      <w:r w:rsidR="003637B7">
        <w:rPr>
          <w:noProof/>
        </w:rPr>
        <w:t>52</w:t>
      </w:r>
      <w:r>
        <w:rPr>
          <w:noProof/>
        </w:rPr>
        <w:fldChar w:fldCharType="end"/>
      </w:r>
    </w:p>
    <w:p w14:paraId="2A6DE29E" w14:textId="2B5125F6"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8.1</w:t>
      </w:r>
      <w:r>
        <w:rPr>
          <w:rFonts w:asciiTheme="minorHAnsi" w:eastAsiaTheme="minorEastAsia" w:hAnsiTheme="minorHAnsi" w:cstheme="minorBidi"/>
          <w:noProof/>
          <w:kern w:val="2"/>
          <w:sz w:val="24"/>
          <w:szCs w:val="24"/>
          <w:lang w:eastAsia="en-GB"/>
          <w14:ligatures w14:val="standardContextual"/>
        </w:rPr>
        <w:tab/>
      </w:r>
      <w:r>
        <w:rPr>
          <w:noProof/>
        </w:rPr>
        <w:t>Basic XML Structure</w:t>
      </w:r>
      <w:r>
        <w:rPr>
          <w:noProof/>
        </w:rPr>
        <w:tab/>
      </w:r>
      <w:r>
        <w:rPr>
          <w:noProof/>
        </w:rPr>
        <w:fldChar w:fldCharType="begin"/>
      </w:r>
      <w:r>
        <w:rPr>
          <w:noProof/>
        </w:rPr>
        <w:instrText xml:space="preserve"> PAGEREF _Toc174198505 \h </w:instrText>
      </w:r>
      <w:r>
        <w:rPr>
          <w:noProof/>
        </w:rPr>
      </w:r>
      <w:r>
        <w:rPr>
          <w:noProof/>
        </w:rPr>
        <w:fldChar w:fldCharType="separate"/>
      </w:r>
      <w:r w:rsidR="003637B7">
        <w:rPr>
          <w:noProof/>
        </w:rPr>
        <w:t>52</w:t>
      </w:r>
      <w:r>
        <w:rPr>
          <w:noProof/>
        </w:rPr>
        <w:fldChar w:fldCharType="end"/>
      </w:r>
    </w:p>
    <w:p w14:paraId="549B8F41" w14:textId="5E75C30D"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8.2</w:t>
      </w:r>
      <w:r>
        <w:rPr>
          <w:rFonts w:asciiTheme="minorHAnsi" w:eastAsiaTheme="minorEastAsia" w:hAnsiTheme="minorHAnsi" w:cstheme="minorBidi"/>
          <w:noProof/>
          <w:kern w:val="2"/>
          <w:sz w:val="24"/>
          <w:szCs w:val="24"/>
          <w:lang w:eastAsia="en-GB"/>
          <w14:ligatures w14:val="standardContextual"/>
        </w:rPr>
        <w:tab/>
      </w:r>
      <w:r>
        <w:rPr>
          <w:noProof/>
        </w:rPr>
        <w:t>Notes on Input File Structure</w:t>
      </w:r>
      <w:r>
        <w:rPr>
          <w:noProof/>
        </w:rPr>
        <w:tab/>
      </w:r>
      <w:r>
        <w:rPr>
          <w:noProof/>
        </w:rPr>
        <w:fldChar w:fldCharType="begin"/>
      </w:r>
      <w:r>
        <w:rPr>
          <w:noProof/>
        </w:rPr>
        <w:instrText xml:space="preserve"> PAGEREF _Toc174198506 \h </w:instrText>
      </w:r>
      <w:r>
        <w:rPr>
          <w:noProof/>
        </w:rPr>
      </w:r>
      <w:r>
        <w:rPr>
          <w:noProof/>
        </w:rPr>
        <w:fldChar w:fldCharType="separate"/>
      </w:r>
      <w:r w:rsidR="003637B7">
        <w:rPr>
          <w:noProof/>
        </w:rPr>
        <w:t>53</w:t>
      </w:r>
      <w:r>
        <w:rPr>
          <w:noProof/>
        </w:rPr>
        <w:fldChar w:fldCharType="end"/>
      </w:r>
    </w:p>
    <w:p w14:paraId="6ED391DE" w14:textId="3DB874A3"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8.3</w:t>
      </w:r>
      <w:r>
        <w:rPr>
          <w:rFonts w:asciiTheme="minorHAnsi" w:eastAsiaTheme="minorEastAsia" w:hAnsiTheme="minorHAnsi" w:cstheme="minorBidi"/>
          <w:noProof/>
          <w:kern w:val="2"/>
          <w:sz w:val="24"/>
          <w:szCs w:val="24"/>
          <w:lang w:eastAsia="en-GB"/>
          <w14:ligatures w14:val="standardContextual"/>
        </w:rPr>
        <w:tab/>
      </w:r>
      <w:r>
        <w:rPr>
          <w:noProof/>
        </w:rPr>
        <w:t>Comparing MESMER rate data to experimental values</w:t>
      </w:r>
      <w:r>
        <w:rPr>
          <w:noProof/>
        </w:rPr>
        <w:tab/>
      </w:r>
      <w:r>
        <w:rPr>
          <w:noProof/>
        </w:rPr>
        <w:fldChar w:fldCharType="begin"/>
      </w:r>
      <w:r>
        <w:rPr>
          <w:noProof/>
        </w:rPr>
        <w:instrText xml:space="preserve"> PAGEREF _Toc174198507 \h </w:instrText>
      </w:r>
      <w:r>
        <w:rPr>
          <w:noProof/>
        </w:rPr>
      </w:r>
      <w:r>
        <w:rPr>
          <w:noProof/>
        </w:rPr>
        <w:fldChar w:fldCharType="separate"/>
      </w:r>
      <w:r w:rsidR="003637B7">
        <w:rPr>
          <w:noProof/>
        </w:rPr>
        <w:t>55</w:t>
      </w:r>
      <w:r>
        <w:rPr>
          <w:noProof/>
        </w:rPr>
        <w:fldChar w:fldCharType="end"/>
      </w:r>
    </w:p>
    <w:p w14:paraId="458FE902" w14:textId="2C92ACAD"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8.3.1</w:t>
      </w:r>
      <w:r>
        <w:rPr>
          <w:rFonts w:asciiTheme="minorHAnsi" w:eastAsiaTheme="minorEastAsia" w:hAnsiTheme="minorHAnsi" w:cstheme="minorBidi"/>
          <w:noProof/>
          <w:kern w:val="2"/>
          <w:sz w:val="24"/>
          <w:szCs w:val="24"/>
          <w:lang w:eastAsia="en-GB"/>
          <w14:ligatures w14:val="standardContextual"/>
        </w:rPr>
        <w:tab/>
      </w:r>
      <w:r>
        <w:rPr>
          <w:noProof/>
        </w:rPr>
        <w:t>Specification of Biomolecular Source Terms</w:t>
      </w:r>
      <w:r>
        <w:rPr>
          <w:noProof/>
        </w:rPr>
        <w:tab/>
      </w:r>
      <w:r>
        <w:rPr>
          <w:noProof/>
        </w:rPr>
        <w:fldChar w:fldCharType="begin"/>
      </w:r>
      <w:r>
        <w:rPr>
          <w:noProof/>
        </w:rPr>
        <w:instrText xml:space="preserve"> PAGEREF _Toc174198508 \h </w:instrText>
      </w:r>
      <w:r>
        <w:rPr>
          <w:noProof/>
        </w:rPr>
      </w:r>
      <w:r>
        <w:rPr>
          <w:noProof/>
        </w:rPr>
        <w:fldChar w:fldCharType="separate"/>
      </w:r>
      <w:r w:rsidR="003637B7">
        <w:rPr>
          <w:noProof/>
        </w:rPr>
        <w:t>55</w:t>
      </w:r>
      <w:r>
        <w:rPr>
          <w:noProof/>
        </w:rPr>
        <w:fldChar w:fldCharType="end"/>
      </w:r>
    </w:p>
    <w:p w14:paraId="3CEAD934" w14:textId="55BAAC20"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8.3.2</w:t>
      </w:r>
      <w:r>
        <w:rPr>
          <w:rFonts w:asciiTheme="minorHAnsi" w:eastAsiaTheme="minorEastAsia" w:hAnsiTheme="minorHAnsi" w:cstheme="minorBidi"/>
          <w:noProof/>
          <w:kern w:val="2"/>
          <w:sz w:val="24"/>
          <w:szCs w:val="24"/>
          <w:lang w:eastAsia="en-GB"/>
          <w14:ligatures w14:val="standardContextual"/>
        </w:rPr>
        <w:tab/>
      </w:r>
      <w:r>
        <w:rPr>
          <w:noProof/>
        </w:rPr>
        <w:t>Experimental Rate Coefficients</w:t>
      </w:r>
      <w:r>
        <w:rPr>
          <w:noProof/>
        </w:rPr>
        <w:tab/>
      </w:r>
      <w:r>
        <w:rPr>
          <w:noProof/>
        </w:rPr>
        <w:fldChar w:fldCharType="begin"/>
      </w:r>
      <w:r>
        <w:rPr>
          <w:noProof/>
        </w:rPr>
        <w:instrText xml:space="preserve"> PAGEREF _Toc174198509 \h </w:instrText>
      </w:r>
      <w:r>
        <w:rPr>
          <w:noProof/>
        </w:rPr>
      </w:r>
      <w:r>
        <w:rPr>
          <w:noProof/>
        </w:rPr>
        <w:fldChar w:fldCharType="separate"/>
      </w:r>
      <w:r w:rsidR="003637B7">
        <w:rPr>
          <w:noProof/>
        </w:rPr>
        <w:t>56</w:t>
      </w:r>
      <w:r>
        <w:rPr>
          <w:noProof/>
        </w:rPr>
        <w:fldChar w:fldCharType="end"/>
      </w:r>
    </w:p>
    <w:p w14:paraId="189B73D0" w14:textId="05F9C83B"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8.3.3</w:t>
      </w:r>
      <w:r>
        <w:rPr>
          <w:rFonts w:asciiTheme="minorHAnsi" w:eastAsiaTheme="minorEastAsia" w:hAnsiTheme="minorHAnsi" w:cstheme="minorBidi"/>
          <w:noProof/>
          <w:kern w:val="2"/>
          <w:sz w:val="24"/>
          <w:szCs w:val="24"/>
          <w:lang w:eastAsia="en-GB"/>
          <w14:ligatures w14:val="standardContextual"/>
        </w:rPr>
        <w:tab/>
      </w:r>
      <w:r>
        <w:rPr>
          <w:noProof/>
        </w:rPr>
        <w:t>Experimental Yields</w:t>
      </w:r>
      <w:r>
        <w:rPr>
          <w:noProof/>
        </w:rPr>
        <w:tab/>
      </w:r>
      <w:r>
        <w:rPr>
          <w:noProof/>
        </w:rPr>
        <w:fldChar w:fldCharType="begin"/>
      </w:r>
      <w:r>
        <w:rPr>
          <w:noProof/>
        </w:rPr>
        <w:instrText xml:space="preserve"> PAGEREF _Toc174198510 \h </w:instrText>
      </w:r>
      <w:r>
        <w:rPr>
          <w:noProof/>
        </w:rPr>
      </w:r>
      <w:r>
        <w:rPr>
          <w:noProof/>
        </w:rPr>
        <w:fldChar w:fldCharType="separate"/>
      </w:r>
      <w:r w:rsidR="003637B7">
        <w:rPr>
          <w:noProof/>
        </w:rPr>
        <w:t>57</w:t>
      </w:r>
      <w:r>
        <w:rPr>
          <w:noProof/>
        </w:rPr>
        <w:fldChar w:fldCharType="end"/>
      </w:r>
    </w:p>
    <w:p w14:paraId="1EB6B6D3" w14:textId="7644E650"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8.3.4</w:t>
      </w:r>
      <w:r>
        <w:rPr>
          <w:rFonts w:asciiTheme="minorHAnsi" w:eastAsiaTheme="minorEastAsia" w:hAnsiTheme="minorHAnsi" w:cstheme="minorBidi"/>
          <w:noProof/>
          <w:kern w:val="2"/>
          <w:sz w:val="24"/>
          <w:szCs w:val="24"/>
          <w:lang w:eastAsia="en-GB"/>
          <w14:ligatures w14:val="standardContextual"/>
        </w:rPr>
        <w:tab/>
      </w:r>
      <w:r>
        <w:rPr>
          <w:noProof/>
        </w:rPr>
        <w:t>Experimental Eigenvalues</w:t>
      </w:r>
      <w:r>
        <w:rPr>
          <w:noProof/>
        </w:rPr>
        <w:tab/>
      </w:r>
      <w:r>
        <w:rPr>
          <w:noProof/>
        </w:rPr>
        <w:fldChar w:fldCharType="begin"/>
      </w:r>
      <w:r>
        <w:rPr>
          <w:noProof/>
        </w:rPr>
        <w:instrText xml:space="preserve"> PAGEREF _Toc174198511 \h </w:instrText>
      </w:r>
      <w:r>
        <w:rPr>
          <w:noProof/>
        </w:rPr>
      </w:r>
      <w:r>
        <w:rPr>
          <w:noProof/>
        </w:rPr>
        <w:fldChar w:fldCharType="separate"/>
      </w:r>
      <w:r w:rsidR="003637B7">
        <w:rPr>
          <w:noProof/>
        </w:rPr>
        <w:t>58</w:t>
      </w:r>
      <w:r>
        <w:rPr>
          <w:noProof/>
        </w:rPr>
        <w:fldChar w:fldCharType="end"/>
      </w:r>
    </w:p>
    <w:p w14:paraId="62908255" w14:textId="7C8E4239"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8.3.5</w:t>
      </w:r>
      <w:r>
        <w:rPr>
          <w:rFonts w:asciiTheme="minorHAnsi" w:eastAsiaTheme="minorEastAsia" w:hAnsiTheme="minorHAnsi" w:cstheme="minorBidi"/>
          <w:noProof/>
          <w:kern w:val="2"/>
          <w:sz w:val="24"/>
          <w:szCs w:val="24"/>
          <w:lang w:eastAsia="en-GB"/>
          <w14:ligatures w14:val="standardContextual"/>
        </w:rPr>
        <w:tab/>
      </w:r>
      <w:r>
        <w:rPr>
          <w:noProof/>
        </w:rPr>
        <w:t>Trace analysis</w:t>
      </w:r>
      <w:r>
        <w:rPr>
          <w:noProof/>
        </w:rPr>
        <w:tab/>
      </w:r>
      <w:r>
        <w:rPr>
          <w:noProof/>
        </w:rPr>
        <w:fldChar w:fldCharType="begin"/>
      </w:r>
      <w:r>
        <w:rPr>
          <w:noProof/>
        </w:rPr>
        <w:instrText xml:space="preserve"> PAGEREF _Toc174198512 \h </w:instrText>
      </w:r>
      <w:r>
        <w:rPr>
          <w:noProof/>
        </w:rPr>
      </w:r>
      <w:r>
        <w:rPr>
          <w:noProof/>
        </w:rPr>
        <w:fldChar w:fldCharType="separate"/>
      </w:r>
      <w:r w:rsidR="003637B7">
        <w:rPr>
          <w:noProof/>
        </w:rPr>
        <w:t>58</w:t>
      </w:r>
      <w:r>
        <w:rPr>
          <w:noProof/>
        </w:rPr>
        <w:fldChar w:fldCharType="end"/>
      </w:r>
    </w:p>
    <w:p w14:paraId="5CE4F43C" w14:textId="33D99C9A"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8.4</w:t>
      </w:r>
      <w:r>
        <w:rPr>
          <w:rFonts w:asciiTheme="minorHAnsi" w:eastAsiaTheme="minorEastAsia" w:hAnsiTheme="minorHAnsi" w:cstheme="minorBidi"/>
          <w:noProof/>
          <w:kern w:val="2"/>
          <w:sz w:val="24"/>
          <w:szCs w:val="24"/>
          <w:lang w:eastAsia="en-GB"/>
          <w14:ligatures w14:val="standardContextual"/>
        </w:rPr>
        <w:tab/>
      </w:r>
      <w:r>
        <w:rPr>
          <w:noProof/>
        </w:rPr>
        <w:t>Specifying Numerical Precision</w:t>
      </w:r>
      <w:r>
        <w:rPr>
          <w:noProof/>
        </w:rPr>
        <w:tab/>
      </w:r>
      <w:r>
        <w:rPr>
          <w:noProof/>
        </w:rPr>
        <w:fldChar w:fldCharType="begin"/>
      </w:r>
      <w:r>
        <w:rPr>
          <w:noProof/>
        </w:rPr>
        <w:instrText xml:space="preserve"> PAGEREF _Toc174198513 \h </w:instrText>
      </w:r>
      <w:r>
        <w:rPr>
          <w:noProof/>
        </w:rPr>
      </w:r>
      <w:r>
        <w:rPr>
          <w:noProof/>
        </w:rPr>
        <w:fldChar w:fldCharType="separate"/>
      </w:r>
      <w:r w:rsidR="003637B7">
        <w:rPr>
          <w:noProof/>
        </w:rPr>
        <w:t>60</w:t>
      </w:r>
      <w:r>
        <w:rPr>
          <w:noProof/>
        </w:rPr>
        <w:fldChar w:fldCharType="end"/>
      </w:r>
    </w:p>
    <w:p w14:paraId="567A7737" w14:textId="0F8CF8C3"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8.5</w:t>
      </w:r>
      <w:r>
        <w:rPr>
          <w:rFonts w:asciiTheme="minorHAnsi" w:eastAsiaTheme="minorEastAsia" w:hAnsiTheme="minorHAnsi" w:cstheme="minorBidi"/>
          <w:noProof/>
          <w:kern w:val="2"/>
          <w:sz w:val="24"/>
          <w:szCs w:val="24"/>
          <w:lang w:eastAsia="en-GB"/>
          <w14:ligatures w14:val="standardContextual"/>
        </w:rPr>
        <w:tab/>
      </w:r>
      <w:r>
        <w:rPr>
          <w:noProof/>
        </w:rPr>
        <w:t>Specifying Parameter Bounds and Constraints</w:t>
      </w:r>
      <w:r>
        <w:rPr>
          <w:noProof/>
        </w:rPr>
        <w:tab/>
      </w:r>
      <w:r>
        <w:rPr>
          <w:noProof/>
        </w:rPr>
        <w:fldChar w:fldCharType="begin"/>
      </w:r>
      <w:r>
        <w:rPr>
          <w:noProof/>
        </w:rPr>
        <w:instrText xml:space="preserve"> PAGEREF _Toc174198514 \h </w:instrText>
      </w:r>
      <w:r>
        <w:rPr>
          <w:noProof/>
        </w:rPr>
      </w:r>
      <w:r>
        <w:rPr>
          <w:noProof/>
        </w:rPr>
        <w:fldChar w:fldCharType="separate"/>
      </w:r>
      <w:r w:rsidR="003637B7">
        <w:rPr>
          <w:noProof/>
        </w:rPr>
        <w:t>60</w:t>
      </w:r>
      <w:r>
        <w:rPr>
          <w:noProof/>
        </w:rPr>
        <w:fldChar w:fldCharType="end"/>
      </w:r>
    </w:p>
    <w:p w14:paraId="333C5585" w14:textId="048C98CE"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9</w:t>
      </w:r>
      <w:r>
        <w:rPr>
          <w:rFonts w:asciiTheme="minorHAnsi" w:eastAsiaTheme="minorEastAsia" w:hAnsiTheme="minorHAnsi" w:cstheme="minorBidi"/>
          <w:noProof/>
          <w:kern w:val="2"/>
          <w:sz w:val="24"/>
          <w:szCs w:val="24"/>
          <w:lang w:eastAsia="en-GB"/>
          <w14:ligatures w14:val="standardContextual"/>
        </w:rPr>
        <w:tab/>
      </w:r>
      <w:r>
        <w:rPr>
          <w:noProof/>
        </w:rPr>
        <w:t>MESMER files explained</w:t>
      </w:r>
      <w:r>
        <w:rPr>
          <w:noProof/>
        </w:rPr>
        <w:tab/>
      </w:r>
      <w:r>
        <w:rPr>
          <w:noProof/>
        </w:rPr>
        <w:fldChar w:fldCharType="begin"/>
      </w:r>
      <w:r>
        <w:rPr>
          <w:noProof/>
        </w:rPr>
        <w:instrText xml:space="preserve"> PAGEREF _Toc174198515 \h </w:instrText>
      </w:r>
      <w:r>
        <w:rPr>
          <w:noProof/>
        </w:rPr>
      </w:r>
      <w:r>
        <w:rPr>
          <w:noProof/>
        </w:rPr>
        <w:fldChar w:fldCharType="separate"/>
      </w:r>
      <w:r w:rsidR="003637B7">
        <w:rPr>
          <w:noProof/>
        </w:rPr>
        <w:t>64</w:t>
      </w:r>
      <w:r>
        <w:rPr>
          <w:noProof/>
        </w:rPr>
        <w:fldChar w:fldCharType="end"/>
      </w:r>
    </w:p>
    <w:p w14:paraId="2CA98F4F" w14:textId="3ACF12BB"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9.1</w:t>
      </w:r>
      <w:r>
        <w:rPr>
          <w:rFonts w:asciiTheme="minorHAnsi" w:eastAsiaTheme="minorEastAsia" w:hAnsiTheme="minorHAnsi" w:cstheme="minorBidi"/>
          <w:noProof/>
          <w:kern w:val="2"/>
          <w:sz w:val="24"/>
          <w:szCs w:val="24"/>
          <w:lang w:eastAsia="en-GB"/>
          <w14:ligatures w14:val="standardContextual"/>
        </w:rPr>
        <w:tab/>
      </w:r>
      <w:r>
        <w:rPr>
          <w:noProof/>
        </w:rPr>
        <w:t>MESMER output files</w:t>
      </w:r>
      <w:r>
        <w:rPr>
          <w:noProof/>
        </w:rPr>
        <w:tab/>
      </w:r>
      <w:r>
        <w:rPr>
          <w:noProof/>
        </w:rPr>
        <w:fldChar w:fldCharType="begin"/>
      </w:r>
      <w:r>
        <w:rPr>
          <w:noProof/>
        </w:rPr>
        <w:instrText xml:space="preserve"> PAGEREF _Toc174198516 \h </w:instrText>
      </w:r>
      <w:r>
        <w:rPr>
          <w:noProof/>
        </w:rPr>
      </w:r>
      <w:r>
        <w:rPr>
          <w:noProof/>
        </w:rPr>
        <w:fldChar w:fldCharType="separate"/>
      </w:r>
      <w:r w:rsidR="003637B7">
        <w:rPr>
          <w:noProof/>
        </w:rPr>
        <w:t>64</w:t>
      </w:r>
      <w:r>
        <w:rPr>
          <w:noProof/>
        </w:rPr>
        <w:fldChar w:fldCharType="end"/>
      </w:r>
    </w:p>
    <w:p w14:paraId="7FEB81D1" w14:textId="055E5E35"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9.1.1</w:t>
      </w:r>
      <w:r>
        <w:rPr>
          <w:rFonts w:asciiTheme="minorHAnsi" w:eastAsiaTheme="minorEastAsia" w:hAnsiTheme="minorHAnsi" w:cstheme="minorBidi"/>
          <w:noProof/>
          <w:kern w:val="2"/>
          <w:sz w:val="24"/>
          <w:szCs w:val="24"/>
          <w:lang w:eastAsia="en-GB"/>
          <w14:ligatures w14:val="standardContextual"/>
        </w:rPr>
        <w:tab/>
      </w:r>
      <w:r>
        <w:rPr>
          <w:noProof/>
        </w:rPr>
        <w:t>mesmer.test</w:t>
      </w:r>
      <w:r>
        <w:rPr>
          <w:noProof/>
        </w:rPr>
        <w:tab/>
      </w:r>
      <w:r>
        <w:rPr>
          <w:noProof/>
        </w:rPr>
        <w:fldChar w:fldCharType="begin"/>
      </w:r>
      <w:r>
        <w:rPr>
          <w:noProof/>
        </w:rPr>
        <w:instrText xml:space="preserve"> PAGEREF _Toc174198517 \h </w:instrText>
      </w:r>
      <w:r>
        <w:rPr>
          <w:noProof/>
        </w:rPr>
      </w:r>
      <w:r>
        <w:rPr>
          <w:noProof/>
        </w:rPr>
        <w:fldChar w:fldCharType="separate"/>
      </w:r>
      <w:r w:rsidR="003637B7">
        <w:rPr>
          <w:noProof/>
        </w:rPr>
        <w:t>64</w:t>
      </w:r>
      <w:r>
        <w:rPr>
          <w:noProof/>
        </w:rPr>
        <w:fldChar w:fldCharType="end"/>
      </w:r>
    </w:p>
    <w:p w14:paraId="08E03101" w14:textId="086CA35D" w:rsidR="001F76D6" w:rsidRDefault="001F76D6">
      <w:pPr>
        <w:pStyle w:val="TOC4"/>
        <w:tabs>
          <w:tab w:val="left" w:pos="2552"/>
        </w:tabs>
        <w:rPr>
          <w:rFonts w:asciiTheme="minorHAnsi" w:eastAsiaTheme="minorEastAsia" w:hAnsiTheme="minorHAnsi" w:cstheme="minorBidi"/>
          <w:noProof/>
          <w:kern w:val="2"/>
          <w:sz w:val="24"/>
          <w:szCs w:val="24"/>
          <w:lang w:eastAsia="en-GB"/>
          <w14:ligatures w14:val="standardContextual"/>
        </w:rPr>
      </w:pPr>
      <w:r>
        <w:rPr>
          <w:noProof/>
        </w:rPr>
        <w:t>9.1.1.1</w:t>
      </w:r>
      <w:r>
        <w:rPr>
          <w:rFonts w:asciiTheme="minorHAnsi" w:eastAsiaTheme="minorEastAsia" w:hAnsiTheme="minorHAnsi" w:cstheme="minorBidi"/>
          <w:noProof/>
          <w:kern w:val="2"/>
          <w:sz w:val="24"/>
          <w:szCs w:val="24"/>
          <w:lang w:eastAsia="en-GB"/>
          <w14:ligatures w14:val="standardContextual"/>
        </w:rPr>
        <w:tab/>
      </w:r>
      <w:r>
        <w:rPr>
          <w:noProof/>
        </w:rPr>
        <w:t>Partition Functions and State Densities</w:t>
      </w:r>
      <w:r>
        <w:rPr>
          <w:noProof/>
        </w:rPr>
        <w:tab/>
      </w:r>
      <w:r>
        <w:rPr>
          <w:noProof/>
        </w:rPr>
        <w:fldChar w:fldCharType="begin"/>
      </w:r>
      <w:r>
        <w:rPr>
          <w:noProof/>
        </w:rPr>
        <w:instrText xml:space="preserve"> PAGEREF _Toc174198518 \h </w:instrText>
      </w:r>
      <w:r>
        <w:rPr>
          <w:noProof/>
        </w:rPr>
      </w:r>
      <w:r>
        <w:rPr>
          <w:noProof/>
        </w:rPr>
        <w:fldChar w:fldCharType="separate"/>
      </w:r>
      <w:r w:rsidR="003637B7">
        <w:rPr>
          <w:noProof/>
        </w:rPr>
        <w:t>64</w:t>
      </w:r>
      <w:r>
        <w:rPr>
          <w:noProof/>
        </w:rPr>
        <w:fldChar w:fldCharType="end"/>
      </w:r>
    </w:p>
    <w:p w14:paraId="1BC4B36E" w14:textId="598A2C21" w:rsidR="001F76D6" w:rsidRDefault="001F76D6">
      <w:pPr>
        <w:pStyle w:val="TOC4"/>
        <w:tabs>
          <w:tab w:val="left" w:pos="2552"/>
        </w:tabs>
        <w:rPr>
          <w:rFonts w:asciiTheme="minorHAnsi" w:eastAsiaTheme="minorEastAsia" w:hAnsiTheme="minorHAnsi" w:cstheme="minorBidi"/>
          <w:noProof/>
          <w:kern w:val="2"/>
          <w:sz w:val="24"/>
          <w:szCs w:val="24"/>
          <w:lang w:eastAsia="en-GB"/>
          <w14:ligatures w14:val="standardContextual"/>
        </w:rPr>
      </w:pPr>
      <w:r>
        <w:rPr>
          <w:noProof/>
        </w:rPr>
        <w:t>9.1.1.2</w:t>
      </w:r>
      <w:r>
        <w:rPr>
          <w:rFonts w:asciiTheme="minorHAnsi" w:eastAsiaTheme="minorEastAsia" w:hAnsiTheme="minorHAnsi" w:cstheme="minorBidi"/>
          <w:noProof/>
          <w:kern w:val="2"/>
          <w:sz w:val="24"/>
          <w:szCs w:val="24"/>
          <w:lang w:eastAsia="en-GB"/>
          <w14:ligatures w14:val="standardContextual"/>
        </w:rPr>
        <w:tab/>
      </w:r>
      <w:r w:rsidRPr="00584263">
        <w:rPr>
          <w:i/>
          <w:noProof/>
        </w:rPr>
        <w:t>k</w:t>
      </w:r>
      <w:r>
        <w:rPr>
          <w:noProof/>
        </w:rPr>
        <w:t>(</w:t>
      </w:r>
      <w:r w:rsidRPr="00584263">
        <w:rPr>
          <w:i/>
          <w:noProof/>
        </w:rPr>
        <w:t>E</w:t>
      </w:r>
      <w:r>
        <w:rPr>
          <w:noProof/>
        </w:rPr>
        <w:t>)s &amp; Tunnelling Corrections</w:t>
      </w:r>
      <w:r>
        <w:rPr>
          <w:noProof/>
        </w:rPr>
        <w:tab/>
      </w:r>
      <w:r>
        <w:rPr>
          <w:noProof/>
        </w:rPr>
        <w:fldChar w:fldCharType="begin"/>
      </w:r>
      <w:r>
        <w:rPr>
          <w:noProof/>
        </w:rPr>
        <w:instrText xml:space="preserve"> PAGEREF _Toc174198519 \h </w:instrText>
      </w:r>
      <w:r>
        <w:rPr>
          <w:noProof/>
        </w:rPr>
      </w:r>
      <w:r>
        <w:rPr>
          <w:noProof/>
        </w:rPr>
        <w:fldChar w:fldCharType="separate"/>
      </w:r>
      <w:r w:rsidR="003637B7">
        <w:rPr>
          <w:noProof/>
        </w:rPr>
        <w:t>64</w:t>
      </w:r>
      <w:r>
        <w:rPr>
          <w:noProof/>
        </w:rPr>
        <w:fldChar w:fldCharType="end"/>
      </w:r>
    </w:p>
    <w:p w14:paraId="6424420C" w14:textId="37D7EC09" w:rsidR="001F76D6" w:rsidRDefault="001F76D6">
      <w:pPr>
        <w:pStyle w:val="TOC4"/>
        <w:tabs>
          <w:tab w:val="left" w:pos="2552"/>
        </w:tabs>
        <w:rPr>
          <w:rFonts w:asciiTheme="minorHAnsi" w:eastAsiaTheme="minorEastAsia" w:hAnsiTheme="minorHAnsi" w:cstheme="minorBidi"/>
          <w:noProof/>
          <w:kern w:val="2"/>
          <w:sz w:val="24"/>
          <w:szCs w:val="24"/>
          <w:lang w:eastAsia="en-GB"/>
          <w14:ligatures w14:val="standardContextual"/>
        </w:rPr>
      </w:pPr>
      <w:r>
        <w:rPr>
          <w:noProof/>
        </w:rPr>
        <w:t>9.1.1.3</w:t>
      </w:r>
      <w:r>
        <w:rPr>
          <w:rFonts w:asciiTheme="minorHAnsi" w:eastAsiaTheme="minorEastAsia" w:hAnsiTheme="minorHAnsi" w:cstheme="minorBidi"/>
          <w:noProof/>
          <w:kern w:val="2"/>
          <w:sz w:val="24"/>
          <w:szCs w:val="24"/>
          <w:lang w:eastAsia="en-GB"/>
          <w14:ligatures w14:val="standardContextual"/>
        </w:rPr>
        <w:tab/>
      </w:r>
      <w:r>
        <w:rPr>
          <w:noProof/>
        </w:rPr>
        <w:t>Equilibrium Fractions</w:t>
      </w:r>
      <w:r>
        <w:rPr>
          <w:noProof/>
        </w:rPr>
        <w:tab/>
      </w:r>
      <w:r>
        <w:rPr>
          <w:noProof/>
        </w:rPr>
        <w:fldChar w:fldCharType="begin"/>
      </w:r>
      <w:r>
        <w:rPr>
          <w:noProof/>
        </w:rPr>
        <w:instrText xml:space="preserve"> PAGEREF _Toc174198520 \h </w:instrText>
      </w:r>
      <w:r>
        <w:rPr>
          <w:noProof/>
        </w:rPr>
      </w:r>
      <w:r>
        <w:rPr>
          <w:noProof/>
        </w:rPr>
        <w:fldChar w:fldCharType="separate"/>
      </w:r>
      <w:r w:rsidR="003637B7">
        <w:rPr>
          <w:noProof/>
        </w:rPr>
        <w:t>65</w:t>
      </w:r>
      <w:r>
        <w:rPr>
          <w:noProof/>
        </w:rPr>
        <w:fldChar w:fldCharType="end"/>
      </w:r>
    </w:p>
    <w:p w14:paraId="5E06C450" w14:textId="5E28B285" w:rsidR="001F76D6" w:rsidRDefault="001F76D6">
      <w:pPr>
        <w:pStyle w:val="TOC4"/>
        <w:tabs>
          <w:tab w:val="left" w:pos="2552"/>
        </w:tabs>
        <w:rPr>
          <w:rFonts w:asciiTheme="minorHAnsi" w:eastAsiaTheme="minorEastAsia" w:hAnsiTheme="minorHAnsi" w:cstheme="minorBidi"/>
          <w:noProof/>
          <w:kern w:val="2"/>
          <w:sz w:val="24"/>
          <w:szCs w:val="24"/>
          <w:lang w:eastAsia="en-GB"/>
          <w14:ligatures w14:val="standardContextual"/>
        </w:rPr>
      </w:pPr>
      <w:r>
        <w:rPr>
          <w:noProof/>
        </w:rPr>
        <w:t>9.1.1.4</w:t>
      </w:r>
      <w:r>
        <w:rPr>
          <w:rFonts w:asciiTheme="minorHAnsi" w:eastAsiaTheme="minorEastAsia" w:hAnsiTheme="minorHAnsi" w:cstheme="minorBidi"/>
          <w:noProof/>
          <w:kern w:val="2"/>
          <w:sz w:val="24"/>
          <w:szCs w:val="24"/>
          <w:lang w:eastAsia="en-GB"/>
          <w14:ligatures w14:val="standardContextual"/>
        </w:rPr>
        <w:tab/>
      </w:r>
      <w:r>
        <w:rPr>
          <w:noProof/>
        </w:rPr>
        <w:t>Eigenvalues</w:t>
      </w:r>
      <w:r>
        <w:rPr>
          <w:noProof/>
        </w:rPr>
        <w:tab/>
      </w:r>
      <w:r>
        <w:rPr>
          <w:noProof/>
        </w:rPr>
        <w:fldChar w:fldCharType="begin"/>
      </w:r>
      <w:r>
        <w:rPr>
          <w:noProof/>
        </w:rPr>
        <w:instrText xml:space="preserve"> PAGEREF _Toc174198521 \h </w:instrText>
      </w:r>
      <w:r>
        <w:rPr>
          <w:noProof/>
        </w:rPr>
      </w:r>
      <w:r>
        <w:rPr>
          <w:noProof/>
        </w:rPr>
        <w:fldChar w:fldCharType="separate"/>
      </w:r>
      <w:r w:rsidR="003637B7">
        <w:rPr>
          <w:noProof/>
        </w:rPr>
        <w:t>66</w:t>
      </w:r>
      <w:r>
        <w:rPr>
          <w:noProof/>
        </w:rPr>
        <w:fldChar w:fldCharType="end"/>
      </w:r>
    </w:p>
    <w:p w14:paraId="44A617DD" w14:textId="1AE6BBC2" w:rsidR="001F76D6" w:rsidRDefault="001F76D6">
      <w:pPr>
        <w:pStyle w:val="TOC4"/>
        <w:tabs>
          <w:tab w:val="left" w:pos="2552"/>
        </w:tabs>
        <w:rPr>
          <w:rFonts w:asciiTheme="minorHAnsi" w:eastAsiaTheme="minorEastAsia" w:hAnsiTheme="minorHAnsi" w:cstheme="minorBidi"/>
          <w:noProof/>
          <w:kern w:val="2"/>
          <w:sz w:val="24"/>
          <w:szCs w:val="24"/>
          <w:lang w:eastAsia="en-GB"/>
          <w14:ligatures w14:val="standardContextual"/>
        </w:rPr>
      </w:pPr>
      <w:r>
        <w:rPr>
          <w:noProof/>
        </w:rPr>
        <w:t>9.1.1.5</w:t>
      </w:r>
      <w:r>
        <w:rPr>
          <w:rFonts w:asciiTheme="minorHAnsi" w:eastAsiaTheme="minorEastAsia" w:hAnsiTheme="minorHAnsi" w:cstheme="minorBidi"/>
          <w:noProof/>
          <w:kern w:val="2"/>
          <w:sz w:val="24"/>
          <w:szCs w:val="24"/>
          <w:lang w:eastAsia="en-GB"/>
          <w14:ligatures w14:val="standardContextual"/>
        </w:rPr>
        <w:tab/>
      </w:r>
      <w:r>
        <w:rPr>
          <w:noProof/>
        </w:rPr>
        <w:t>Species Profiles</w:t>
      </w:r>
      <w:r>
        <w:rPr>
          <w:noProof/>
        </w:rPr>
        <w:tab/>
      </w:r>
      <w:r>
        <w:rPr>
          <w:noProof/>
        </w:rPr>
        <w:fldChar w:fldCharType="begin"/>
      </w:r>
      <w:r>
        <w:rPr>
          <w:noProof/>
        </w:rPr>
        <w:instrText xml:space="preserve"> PAGEREF _Toc174198522 \h </w:instrText>
      </w:r>
      <w:r>
        <w:rPr>
          <w:noProof/>
        </w:rPr>
      </w:r>
      <w:r>
        <w:rPr>
          <w:noProof/>
        </w:rPr>
        <w:fldChar w:fldCharType="separate"/>
      </w:r>
      <w:r w:rsidR="003637B7">
        <w:rPr>
          <w:noProof/>
        </w:rPr>
        <w:t>67</w:t>
      </w:r>
      <w:r>
        <w:rPr>
          <w:noProof/>
        </w:rPr>
        <w:fldChar w:fldCharType="end"/>
      </w:r>
    </w:p>
    <w:p w14:paraId="32EE5B38" w14:textId="2A6BF3F3" w:rsidR="001F76D6" w:rsidRDefault="001F76D6">
      <w:pPr>
        <w:pStyle w:val="TOC4"/>
        <w:tabs>
          <w:tab w:val="left" w:pos="2552"/>
        </w:tabs>
        <w:rPr>
          <w:rFonts w:asciiTheme="minorHAnsi" w:eastAsiaTheme="minorEastAsia" w:hAnsiTheme="minorHAnsi" w:cstheme="minorBidi"/>
          <w:noProof/>
          <w:kern w:val="2"/>
          <w:sz w:val="24"/>
          <w:szCs w:val="24"/>
          <w:lang w:eastAsia="en-GB"/>
          <w14:ligatures w14:val="standardContextual"/>
        </w:rPr>
      </w:pPr>
      <w:r>
        <w:rPr>
          <w:noProof/>
        </w:rPr>
        <w:t>9.1.1.6</w:t>
      </w:r>
      <w:r>
        <w:rPr>
          <w:rFonts w:asciiTheme="minorHAnsi" w:eastAsiaTheme="minorEastAsia" w:hAnsiTheme="minorHAnsi" w:cstheme="minorBidi"/>
          <w:noProof/>
          <w:kern w:val="2"/>
          <w:sz w:val="24"/>
          <w:szCs w:val="24"/>
          <w:lang w:eastAsia="en-GB"/>
          <w14:ligatures w14:val="standardContextual"/>
        </w:rPr>
        <w:tab/>
      </w:r>
      <w:r>
        <w:rPr>
          <w:noProof/>
        </w:rPr>
        <w:t>Phenomenological rate coefficients</w:t>
      </w:r>
      <w:r>
        <w:rPr>
          <w:noProof/>
        </w:rPr>
        <w:tab/>
      </w:r>
      <w:r>
        <w:rPr>
          <w:noProof/>
        </w:rPr>
        <w:fldChar w:fldCharType="begin"/>
      </w:r>
      <w:r>
        <w:rPr>
          <w:noProof/>
        </w:rPr>
        <w:instrText xml:space="preserve"> PAGEREF _Toc174198523 \h </w:instrText>
      </w:r>
      <w:r>
        <w:rPr>
          <w:noProof/>
        </w:rPr>
      </w:r>
      <w:r>
        <w:rPr>
          <w:noProof/>
        </w:rPr>
        <w:fldChar w:fldCharType="separate"/>
      </w:r>
      <w:r w:rsidR="003637B7">
        <w:rPr>
          <w:noProof/>
        </w:rPr>
        <w:t>68</w:t>
      </w:r>
      <w:r>
        <w:rPr>
          <w:noProof/>
        </w:rPr>
        <w:fldChar w:fldCharType="end"/>
      </w:r>
    </w:p>
    <w:p w14:paraId="7D2E3654" w14:textId="18B0E129"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9.1.2</w:t>
      </w:r>
      <w:r>
        <w:rPr>
          <w:rFonts w:asciiTheme="minorHAnsi" w:eastAsiaTheme="minorEastAsia" w:hAnsiTheme="minorHAnsi" w:cstheme="minorBidi"/>
          <w:noProof/>
          <w:kern w:val="2"/>
          <w:sz w:val="24"/>
          <w:szCs w:val="24"/>
          <w:lang w:eastAsia="en-GB"/>
          <w14:ligatures w14:val="standardContextual"/>
        </w:rPr>
        <w:tab/>
      </w:r>
      <w:r>
        <w:rPr>
          <w:noProof/>
        </w:rPr>
        <w:t>mesmer.log</w:t>
      </w:r>
      <w:r>
        <w:rPr>
          <w:noProof/>
        </w:rPr>
        <w:tab/>
      </w:r>
      <w:r>
        <w:rPr>
          <w:noProof/>
        </w:rPr>
        <w:fldChar w:fldCharType="begin"/>
      </w:r>
      <w:r>
        <w:rPr>
          <w:noProof/>
        </w:rPr>
        <w:instrText xml:space="preserve"> PAGEREF _Toc174198524 \h </w:instrText>
      </w:r>
      <w:r>
        <w:rPr>
          <w:noProof/>
        </w:rPr>
      </w:r>
      <w:r>
        <w:rPr>
          <w:noProof/>
        </w:rPr>
        <w:fldChar w:fldCharType="separate"/>
      </w:r>
      <w:r w:rsidR="003637B7">
        <w:rPr>
          <w:noProof/>
        </w:rPr>
        <w:t>69</w:t>
      </w:r>
      <w:r>
        <w:rPr>
          <w:noProof/>
        </w:rPr>
        <w:fldChar w:fldCharType="end"/>
      </w:r>
    </w:p>
    <w:p w14:paraId="70E71D30" w14:textId="1870C79D"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9.1.3</w:t>
      </w:r>
      <w:r>
        <w:rPr>
          <w:rFonts w:asciiTheme="minorHAnsi" w:eastAsiaTheme="minorEastAsia" w:hAnsiTheme="minorHAnsi" w:cstheme="minorBidi"/>
          <w:noProof/>
          <w:kern w:val="2"/>
          <w:sz w:val="24"/>
          <w:szCs w:val="24"/>
          <w:lang w:eastAsia="en-GB"/>
          <w14:ligatures w14:val="standardContextual"/>
        </w:rPr>
        <w:tab/>
      </w:r>
      <w:r>
        <w:rPr>
          <w:noProof/>
        </w:rPr>
        <w:t>XML output</w:t>
      </w:r>
      <w:r>
        <w:rPr>
          <w:noProof/>
        </w:rPr>
        <w:tab/>
      </w:r>
      <w:r>
        <w:rPr>
          <w:noProof/>
        </w:rPr>
        <w:fldChar w:fldCharType="begin"/>
      </w:r>
      <w:r>
        <w:rPr>
          <w:noProof/>
        </w:rPr>
        <w:instrText xml:space="preserve"> PAGEREF _Toc174198525 \h </w:instrText>
      </w:r>
      <w:r>
        <w:rPr>
          <w:noProof/>
        </w:rPr>
      </w:r>
      <w:r>
        <w:rPr>
          <w:noProof/>
        </w:rPr>
        <w:fldChar w:fldCharType="separate"/>
      </w:r>
      <w:r w:rsidR="003637B7">
        <w:rPr>
          <w:noProof/>
        </w:rPr>
        <w:t>69</w:t>
      </w:r>
      <w:r>
        <w:rPr>
          <w:noProof/>
        </w:rPr>
        <w:fldChar w:fldCharType="end"/>
      </w:r>
    </w:p>
    <w:p w14:paraId="6D57B132" w14:textId="45093C81"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9.1.4</w:t>
      </w:r>
      <w:r>
        <w:rPr>
          <w:rFonts w:asciiTheme="minorHAnsi" w:eastAsiaTheme="minorEastAsia" w:hAnsiTheme="minorHAnsi" w:cstheme="minorBidi"/>
          <w:noProof/>
          <w:kern w:val="2"/>
          <w:sz w:val="24"/>
          <w:szCs w:val="24"/>
          <w:lang w:eastAsia="en-GB"/>
          <w14:ligatures w14:val="standardContextual"/>
        </w:rPr>
        <w:tab/>
      </w:r>
      <w:r>
        <w:rPr>
          <w:noProof/>
        </w:rPr>
        <w:t>defaults.xml</w:t>
      </w:r>
      <w:r>
        <w:rPr>
          <w:noProof/>
        </w:rPr>
        <w:tab/>
      </w:r>
      <w:r>
        <w:rPr>
          <w:noProof/>
        </w:rPr>
        <w:fldChar w:fldCharType="begin"/>
      </w:r>
      <w:r>
        <w:rPr>
          <w:noProof/>
        </w:rPr>
        <w:instrText xml:space="preserve"> PAGEREF _Toc174198526 \h </w:instrText>
      </w:r>
      <w:r>
        <w:rPr>
          <w:noProof/>
        </w:rPr>
      </w:r>
      <w:r>
        <w:rPr>
          <w:noProof/>
        </w:rPr>
        <w:fldChar w:fldCharType="separate"/>
      </w:r>
      <w:r w:rsidR="003637B7">
        <w:rPr>
          <w:noProof/>
        </w:rPr>
        <w:t>72</w:t>
      </w:r>
      <w:r>
        <w:rPr>
          <w:noProof/>
        </w:rPr>
        <w:fldChar w:fldCharType="end"/>
      </w:r>
    </w:p>
    <w:p w14:paraId="5835C79E" w14:textId="0397FB54"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9.1.5</w:t>
      </w:r>
      <w:r>
        <w:rPr>
          <w:rFonts w:asciiTheme="minorHAnsi" w:eastAsiaTheme="minorEastAsia" w:hAnsiTheme="minorHAnsi" w:cstheme="minorBidi"/>
          <w:noProof/>
          <w:kern w:val="2"/>
          <w:sz w:val="24"/>
          <w:szCs w:val="24"/>
          <w:lang w:eastAsia="en-GB"/>
          <w14:ligatures w14:val="standardContextual"/>
        </w:rPr>
        <w:tab/>
      </w:r>
      <w:r>
        <w:rPr>
          <w:noProof/>
        </w:rPr>
        <w:t>librarymols.xml</w:t>
      </w:r>
      <w:r>
        <w:rPr>
          <w:noProof/>
        </w:rPr>
        <w:tab/>
      </w:r>
      <w:r>
        <w:rPr>
          <w:noProof/>
        </w:rPr>
        <w:fldChar w:fldCharType="begin"/>
      </w:r>
      <w:r>
        <w:rPr>
          <w:noProof/>
        </w:rPr>
        <w:instrText xml:space="preserve"> PAGEREF _Toc174198527 \h </w:instrText>
      </w:r>
      <w:r>
        <w:rPr>
          <w:noProof/>
        </w:rPr>
      </w:r>
      <w:r>
        <w:rPr>
          <w:noProof/>
        </w:rPr>
        <w:fldChar w:fldCharType="separate"/>
      </w:r>
      <w:r w:rsidR="003637B7">
        <w:rPr>
          <w:noProof/>
        </w:rPr>
        <w:t>72</w:t>
      </w:r>
      <w:r>
        <w:rPr>
          <w:noProof/>
        </w:rPr>
        <w:fldChar w:fldCharType="end"/>
      </w:r>
    </w:p>
    <w:p w14:paraId="2237ED5D" w14:textId="009371AC"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9.1.6</w:t>
      </w:r>
      <w:r>
        <w:rPr>
          <w:rFonts w:asciiTheme="minorHAnsi" w:eastAsiaTheme="minorEastAsia" w:hAnsiTheme="minorHAnsi" w:cstheme="minorBidi"/>
          <w:noProof/>
          <w:kern w:val="2"/>
          <w:sz w:val="24"/>
          <w:szCs w:val="24"/>
          <w:lang w:eastAsia="en-GB"/>
          <w14:ligatures w14:val="standardContextual"/>
        </w:rPr>
        <w:tab/>
      </w:r>
      <w:r>
        <w:rPr>
          <w:noProof/>
        </w:rPr>
        <w:t>Secondary input files</w:t>
      </w:r>
      <w:r>
        <w:rPr>
          <w:noProof/>
        </w:rPr>
        <w:tab/>
      </w:r>
      <w:r>
        <w:rPr>
          <w:noProof/>
        </w:rPr>
        <w:fldChar w:fldCharType="begin"/>
      </w:r>
      <w:r>
        <w:rPr>
          <w:noProof/>
        </w:rPr>
        <w:instrText xml:space="preserve"> PAGEREF _Toc174198528 \h </w:instrText>
      </w:r>
      <w:r>
        <w:rPr>
          <w:noProof/>
        </w:rPr>
      </w:r>
      <w:r>
        <w:rPr>
          <w:noProof/>
        </w:rPr>
        <w:fldChar w:fldCharType="separate"/>
      </w:r>
      <w:r w:rsidR="003637B7">
        <w:rPr>
          <w:noProof/>
        </w:rPr>
        <w:t>73</w:t>
      </w:r>
      <w:r>
        <w:rPr>
          <w:noProof/>
        </w:rPr>
        <w:fldChar w:fldCharType="end"/>
      </w:r>
    </w:p>
    <w:p w14:paraId="5699D104" w14:textId="4BFED548"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9.1.7</w:t>
      </w:r>
      <w:r>
        <w:rPr>
          <w:rFonts w:asciiTheme="minorHAnsi" w:eastAsiaTheme="minorEastAsia" w:hAnsiTheme="minorHAnsi" w:cstheme="minorBidi"/>
          <w:noProof/>
          <w:kern w:val="2"/>
          <w:sz w:val="24"/>
          <w:szCs w:val="24"/>
          <w:lang w:eastAsia="en-GB"/>
          <w14:ligatures w14:val="standardContextual"/>
        </w:rPr>
        <w:tab/>
      </w:r>
      <w:r>
        <w:rPr>
          <w:noProof/>
        </w:rPr>
        <w:t>source.dot and source.ps</w:t>
      </w:r>
      <w:r>
        <w:rPr>
          <w:noProof/>
        </w:rPr>
        <w:tab/>
      </w:r>
      <w:r>
        <w:rPr>
          <w:noProof/>
        </w:rPr>
        <w:fldChar w:fldCharType="begin"/>
      </w:r>
      <w:r>
        <w:rPr>
          <w:noProof/>
        </w:rPr>
        <w:instrText xml:space="preserve"> PAGEREF _Toc174198529 \h </w:instrText>
      </w:r>
      <w:r>
        <w:rPr>
          <w:noProof/>
        </w:rPr>
      </w:r>
      <w:r>
        <w:rPr>
          <w:noProof/>
        </w:rPr>
        <w:fldChar w:fldCharType="separate"/>
      </w:r>
      <w:r w:rsidR="003637B7">
        <w:rPr>
          <w:noProof/>
        </w:rPr>
        <w:t>73</w:t>
      </w:r>
      <w:r>
        <w:rPr>
          <w:noProof/>
        </w:rPr>
        <w:fldChar w:fldCharType="end"/>
      </w:r>
    </w:p>
    <w:p w14:paraId="65F46430" w14:textId="2D6A16C2"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9.1.8</w:t>
      </w:r>
      <w:r>
        <w:rPr>
          <w:rFonts w:asciiTheme="minorHAnsi" w:eastAsiaTheme="minorEastAsia" w:hAnsiTheme="minorHAnsi" w:cstheme="minorBidi"/>
          <w:noProof/>
          <w:kern w:val="2"/>
          <w:sz w:val="24"/>
          <w:szCs w:val="24"/>
          <w:lang w:eastAsia="en-GB"/>
          <w14:ligatures w14:val="standardContextual"/>
        </w:rPr>
        <w:tab/>
      </w:r>
      <w:r>
        <w:rPr>
          <w:noProof/>
        </w:rPr>
        <w:t>mesmer1.xsl, mesmerDiag.xsl, popDiag.xsl and switchcontent.xsl</w:t>
      </w:r>
      <w:r>
        <w:rPr>
          <w:noProof/>
        </w:rPr>
        <w:tab/>
      </w:r>
      <w:r>
        <w:rPr>
          <w:noProof/>
        </w:rPr>
        <w:fldChar w:fldCharType="begin"/>
      </w:r>
      <w:r>
        <w:rPr>
          <w:noProof/>
        </w:rPr>
        <w:instrText xml:space="preserve"> PAGEREF _Toc174198530 \h </w:instrText>
      </w:r>
      <w:r>
        <w:rPr>
          <w:noProof/>
        </w:rPr>
      </w:r>
      <w:r>
        <w:rPr>
          <w:noProof/>
        </w:rPr>
        <w:fldChar w:fldCharType="separate"/>
      </w:r>
      <w:r w:rsidR="003637B7">
        <w:rPr>
          <w:noProof/>
        </w:rPr>
        <w:t>74</w:t>
      </w:r>
      <w:r>
        <w:rPr>
          <w:noProof/>
        </w:rPr>
        <w:fldChar w:fldCharType="end"/>
      </w:r>
    </w:p>
    <w:p w14:paraId="6BB46831" w14:textId="15528935" w:rsidR="001F76D6" w:rsidRDefault="001F76D6">
      <w:pPr>
        <w:pStyle w:val="TOC3"/>
        <w:rPr>
          <w:rFonts w:asciiTheme="minorHAnsi" w:eastAsiaTheme="minorEastAsia" w:hAnsiTheme="minorHAnsi" w:cstheme="minorBidi"/>
          <w:noProof/>
          <w:kern w:val="2"/>
          <w:sz w:val="24"/>
          <w:szCs w:val="24"/>
          <w:lang w:eastAsia="en-GB"/>
          <w14:ligatures w14:val="standardContextual"/>
        </w:rPr>
      </w:pPr>
      <w:r>
        <w:rPr>
          <w:noProof/>
        </w:rPr>
        <w:t>9.1.9</w:t>
      </w:r>
      <w:r>
        <w:rPr>
          <w:rFonts w:asciiTheme="minorHAnsi" w:eastAsiaTheme="minorEastAsia" w:hAnsiTheme="minorHAnsi" w:cstheme="minorBidi"/>
          <w:noProof/>
          <w:kern w:val="2"/>
          <w:sz w:val="24"/>
          <w:szCs w:val="24"/>
          <w:lang w:eastAsia="en-GB"/>
          <w14:ligatures w14:val="standardContextual"/>
        </w:rPr>
        <w:tab/>
      </w:r>
      <w:r>
        <w:rPr>
          <w:noProof/>
        </w:rPr>
        <w:t>punch.xsl, punchout.bat</w:t>
      </w:r>
      <w:r>
        <w:rPr>
          <w:noProof/>
        </w:rPr>
        <w:tab/>
      </w:r>
      <w:r>
        <w:rPr>
          <w:noProof/>
        </w:rPr>
        <w:fldChar w:fldCharType="begin"/>
      </w:r>
      <w:r>
        <w:rPr>
          <w:noProof/>
        </w:rPr>
        <w:instrText xml:space="preserve"> PAGEREF _Toc174198531 \h </w:instrText>
      </w:r>
      <w:r>
        <w:rPr>
          <w:noProof/>
        </w:rPr>
      </w:r>
      <w:r>
        <w:rPr>
          <w:noProof/>
        </w:rPr>
        <w:fldChar w:fldCharType="separate"/>
      </w:r>
      <w:r w:rsidR="003637B7">
        <w:rPr>
          <w:noProof/>
        </w:rPr>
        <w:t>74</w:t>
      </w:r>
      <w:r>
        <w:rPr>
          <w:noProof/>
        </w:rPr>
        <w:fldChar w:fldCharType="end"/>
      </w:r>
    </w:p>
    <w:p w14:paraId="030E0914" w14:textId="661B3ACB"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10</w:t>
      </w:r>
      <w:r>
        <w:rPr>
          <w:rFonts w:asciiTheme="minorHAnsi" w:eastAsiaTheme="minorEastAsia" w:hAnsiTheme="minorHAnsi" w:cstheme="minorBidi"/>
          <w:noProof/>
          <w:kern w:val="2"/>
          <w:sz w:val="24"/>
          <w:szCs w:val="24"/>
          <w:lang w:eastAsia="en-GB"/>
          <w14:ligatures w14:val="standardContextual"/>
        </w:rPr>
        <w:tab/>
      </w:r>
      <w:r>
        <w:rPr>
          <w:noProof/>
        </w:rPr>
        <w:t>Test Suite</w:t>
      </w:r>
      <w:r>
        <w:rPr>
          <w:noProof/>
        </w:rPr>
        <w:tab/>
      </w:r>
      <w:r>
        <w:rPr>
          <w:noProof/>
        </w:rPr>
        <w:fldChar w:fldCharType="begin"/>
      </w:r>
      <w:r>
        <w:rPr>
          <w:noProof/>
        </w:rPr>
        <w:instrText xml:space="preserve"> PAGEREF _Toc174198532 \h </w:instrText>
      </w:r>
      <w:r>
        <w:rPr>
          <w:noProof/>
        </w:rPr>
      </w:r>
      <w:r>
        <w:rPr>
          <w:noProof/>
        </w:rPr>
        <w:fldChar w:fldCharType="separate"/>
      </w:r>
      <w:r w:rsidR="003637B7">
        <w:rPr>
          <w:noProof/>
        </w:rPr>
        <w:t>75</w:t>
      </w:r>
      <w:r>
        <w:rPr>
          <w:noProof/>
        </w:rPr>
        <w:fldChar w:fldCharType="end"/>
      </w:r>
    </w:p>
    <w:p w14:paraId="4C7EFFAF" w14:textId="7414C717"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10.1</w:t>
      </w:r>
      <w:r>
        <w:rPr>
          <w:rFonts w:asciiTheme="minorHAnsi" w:eastAsiaTheme="minorEastAsia" w:hAnsiTheme="minorHAnsi" w:cstheme="minorBidi"/>
          <w:noProof/>
          <w:kern w:val="2"/>
          <w:sz w:val="24"/>
          <w:szCs w:val="24"/>
          <w:lang w:eastAsia="en-GB"/>
          <w14:ligatures w14:val="standardContextual"/>
        </w:rPr>
        <w:tab/>
      </w:r>
      <w:r>
        <w:rPr>
          <w:noProof/>
        </w:rPr>
        <w:t>MesmerQA</w:t>
      </w:r>
      <w:r>
        <w:rPr>
          <w:noProof/>
        </w:rPr>
        <w:tab/>
      </w:r>
      <w:r>
        <w:rPr>
          <w:noProof/>
        </w:rPr>
        <w:fldChar w:fldCharType="begin"/>
      </w:r>
      <w:r>
        <w:rPr>
          <w:noProof/>
        </w:rPr>
        <w:instrText xml:space="preserve"> PAGEREF _Toc174198533 \h </w:instrText>
      </w:r>
      <w:r>
        <w:rPr>
          <w:noProof/>
        </w:rPr>
      </w:r>
      <w:r>
        <w:rPr>
          <w:noProof/>
        </w:rPr>
        <w:fldChar w:fldCharType="separate"/>
      </w:r>
      <w:r w:rsidR="003637B7">
        <w:rPr>
          <w:noProof/>
        </w:rPr>
        <w:t>75</w:t>
      </w:r>
      <w:r>
        <w:rPr>
          <w:noProof/>
        </w:rPr>
        <w:fldChar w:fldCharType="end"/>
      </w:r>
    </w:p>
    <w:p w14:paraId="3F23B7FD" w14:textId="5182D3E4"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10.1.1</w:t>
      </w:r>
      <w:r>
        <w:rPr>
          <w:rFonts w:asciiTheme="minorHAnsi" w:eastAsiaTheme="minorEastAsia" w:hAnsiTheme="minorHAnsi" w:cstheme="minorBidi"/>
          <w:noProof/>
          <w:kern w:val="2"/>
          <w:sz w:val="24"/>
          <w:szCs w:val="24"/>
          <w:lang w:eastAsia="en-GB"/>
          <w14:ligatures w14:val="standardContextual"/>
        </w:rPr>
        <w:tab/>
      </w:r>
      <w:r>
        <w:rPr>
          <w:noProof/>
        </w:rPr>
        <w:t>1-Pentyl Isomerization</w:t>
      </w:r>
      <w:r>
        <w:rPr>
          <w:noProof/>
        </w:rPr>
        <w:tab/>
      </w:r>
      <w:r>
        <w:rPr>
          <w:noProof/>
        </w:rPr>
        <w:fldChar w:fldCharType="begin"/>
      </w:r>
      <w:r>
        <w:rPr>
          <w:noProof/>
        </w:rPr>
        <w:instrText xml:space="preserve"> PAGEREF _Toc174198534 \h </w:instrText>
      </w:r>
      <w:r>
        <w:rPr>
          <w:noProof/>
        </w:rPr>
      </w:r>
      <w:r>
        <w:rPr>
          <w:noProof/>
        </w:rPr>
        <w:fldChar w:fldCharType="separate"/>
      </w:r>
      <w:r w:rsidR="003637B7">
        <w:rPr>
          <w:noProof/>
        </w:rPr>
        <w:t>76</w:t>
      </w:r>
      <w:r>
        <w:rPr>
          <w:noProof/>
        </w:rPr>
        <w:fldChar w:fldCharType="end"/>
      </w:r>
    </w:p>
    <w:p w14:paraId="58564677" w14:textId="78996D8F"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lastRenderedPageBreak/>
        <w:t>10.1.2</w:t>
      </w:r>
      <w:r>
        <w:rPr>
          <w:rFonts w:asciiTheme="minorHAnsi" w:eastAsiaTheme="minorEastAsia" w:hAnsiTheme="minorHAnsi" w:cstheme="minorBidi"/>
          <w:noProof/>
          <w:kern w:val="2"/>
          <w:sz w:val="24"/>
          <w:szCs w:val="24"/>
          <w:lang w:eastAsia="en-GB"/>
          <w14:ligatures w14:val="standardContextual"/>
        </w:rPr>
        <w:tab/>
      </w:r>
      <w:r>
        <w:rPr>
          <w:noProof/>
        </w:rPr>
        <w:t>Cyclopropene Isomerization + Reservoir State</w:t>
      </w:r>
      <w:r>
        <w:rPr>
          <w:noProof/>
        </w:rPr>
        <w:tab/>
      </w:r>
      <w:r>
        <w:rPr>
          <w:noProof/>
        </w:rPr>
        <w:fldChar w:fldCharType="begin"/>
      </w:r>
      <w:r>
        <w:rPr>
          <w:noProof/>
        </w:rPr>
        <w:instrText xml:space="preserve"> PAGEREF _Toc174198535 \h </w:instrText>
      </w:r>
      <w:r>
        <w:rPr>
          <w:noProof/>
        </w:rPr>
      </w:r>
      <w:r>
        <w:rPr>
          <w:noProof/>
        </w:rPr>
        <w:fldChar w:fldCharType="separate"/>
      </w:r>
      <w:r w:rsidR="003637B7">
        <w:rPr>
          <w:noProof/>
        </w:rPr>
        <w:t>77</w:t>
      </w:r>
      <w:r>
        <w:rPr>
          <w:noProof/>
        </w:rPr>
        <w:fldChar w:fldCharType="end"/>
      </w:r>
    </w:p>
    <w:p w14:paraId="00DA301B" w14:textId="57D60328"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10.1.3</w:t>
      </w:r>
      <w:r>
        <w:rPr>
          <w:rFonts w:asciiTheme="minorHAnsi" w:eastAsiaTheme="minorEastAsia" w:hAnsiTheme="minorHAnsi" w:cstheme="minorBidi"/>
          <w:noProof/>
          <w:kern w:val="2"/>
          <w:sz w:val="24"/>
          <w:szCs w:val="24"/>
          <w:lang w:eastAsia="en-GB"/>
          <w14:ligatures w14:val="standardContextual"/>
        </w:rPr>
        <w:tab/>
      </w:r>
      <w:r>
        <w:rPr>
          <w:noProof/>
        </w:rPr>
        <w:t>H + SO</w:t>
      </w:r>
      <w:r w:rsidRPr="00584263">
        <w:rPr>
          <w:noProof/>
          <w:vertAlign w:val="subscript"/>
        </w:rPr>
        <w:t>2</w:t>
      </w:r>
      <w:r>
        <w:rPr>
          <w:noProof/>
        </w:rPr>
        <w:tab/>
      </w:r>
      <w:r>
        <w:rPr>
          <w:noProof/>
        </w:rPr>
        <w:fldChar w:fldCharType="begin"/>
      </w:r>
      <w:r>
        <w:rPr>
          <w:noProof/>
        </w:rPr>
        <w:instrText xml:space="preserve"> PAGEREF _Toc174198536 \h </w:instrText>
      </w:r>
      <w:r>
        <w:rPr>
          <w:noProof/>
        </w:rPr>
      </w:r>
      <w:r>
        <w:rPr>
          <w:noProof/>
        </w:rPr>
        <w:fldChar w:fldCharType="separate"/>
      </w:r>
      <w:r w:rsidR="003637B7">
        <w:rPr>
          <w:noProof/>
        </w:rPr>
        <w:t>78</w:t>
      </w:r>
      <w:r>
        <w:rPr>
          <w:noProof/>
        </w:rPr>
        <w:fldChar w:fldCharType="end"/>
      </w:r>
    </w:p>
    <w:p w14:paraId="4D742C5D" w14:textId="754AD2C1"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10.1.4</w:t>
      </w:r>
      <w:r>
        <w:rPr>
          <w:rFonts w:asciiTheme="minorHAnsi" w:eastAsiaTheme="minorEastAsia" w:hAnsiTheme="minorHAnsi" w:cstheme="minorBidi"/>
          <w:noProof/>
          <w:kern w:val="2"/>
          <w:sz w:val="24"/>
          <w:szCs w:val="24"/>
          <w:lang w:eastAsia="en-GB"/>
          <w14:ligatures w14:val="standardContextual"/>
        </w:rPr>
        <w:tab/>
      </w:r>
      <w:r>
        <w:rPr>
          <w:noProof/>
        </w:rPr>
        <w:t>OH + C</w:t>
      </w:r>
      <w:r w:rsidRPr="00584263">
        <w:rPr>
          <w:noProof/>
          <w:vertAlign w:val="subscript"/>
        </w:rPr>
        <w:t>2</w:t>
      </w:r>
      <w:r>
        <w:rPr>
          <w:noProof/>
        </w:rPr>
        <w:t>H</w:t>
      </w:r>
      <w:r w:rsidRPr="00584263">
        <w:rPr>
          <w:noProof/>
          <w:vertAlign w:val="subscript"/>
        </w:rPr>
        <w:t>2</w:t>
      </w:r>
      <w:r>
        <w:rPr>
          <w:noProof/>
        </w:rPr>
        <w:tab/>
      </w:r>
      <w:r>
        <w:rPr>
          <w:noProof/>
        </w:rPr>
        <w:fldChar w:fldCharType="begin"/>
      </w:r>
      <w:r>
        <w:rPr>
          <w:noProof/>
        </w:rPr>
        <w:instrText xml:space="preserve"> PAGEREF _Toc174198537 \h </w:instrText>
      </w:r>
      <w:r>
        <w:rPr>
          <w:noProof/>
        </w:rPr>
      </w:r>
      <w:r>
        <w:rPr>
          <w:noProof/>
        </w:rPr>
        <w:fldChar w:fldCharType="separate"/>
      </w:r>
      <w:r w:rsidR="003637B7">
        <w:rPr>
          <w:noProof/>
        </w:rPr>
        <w:t>79</w:t>
      </w:r>
      <w:r>
        <w:rPr>
          <w:noProof/>
        </w:rPr>
        <w:fldChar w:fldCharType="end"/>
      </w:r>
    </w:p>
    <w:p w14:paraId="7CD6BA3C" w14:textId="31D49940"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10.1.5</w:t>
      </w:r>
      <w:r>
        <w:rPr>
          <w:rFonts w:asciiTheme="minorHAnsi" w:eastAsiaTheme="minorEastAsia" w:hAnsiTheme="minorHAnsi" w:cstheme="minorBidi"/>
          <w:noProof/>
          <w:kern w:val="2"/>
          <w:sz w:val="24"/>
          <w:szCs w:val="24"/>
          <w:lang w:eastAsia="en-GB"/>
          <w14:ligatures w14:val="standardContextual"/>
        </w:rPr>
        <w:tab/>
      </w:r>
      <w:r>
        <w:rPr>
          <w:noProof/>
        </w:rPr>
        <w:t>CH</w:t>
      </w:r>
      <w:r w:rsidRPr="00584263">
        <w:rPr>
          <w:noProof/>
          <w:vertAlign w:val="subscript"/>
        </w:rPr>
        <w:t>3</w:t>
      </w:r>
      <w:r>
        <w:rPr>
          <w:noProof/>
        </w:rPr>
        <w:t>CO + O</w:t>
      </w:r>
      <w:r w:rsidRPr="00584263">
        <w:rPr>
          <w:noProof/>
          <w:vertAlign w:val="subscript"/>
        </w:rPr>
        <w:t>2</w:t>
      </w:r>
      <w:r>
        <w:rPr>
          <w:noProof/>
        </w:rPr>
        <w:tab/>
      </w:r>
      <w:r>
        <w:rPr>
          <w:noProof/>
        </w:rPr>
        <w:fldChar w:fldCharType="begin"/>
      </w:r>
      <w:r>
        <w:rPr>
          <w:noProof/>
        </w:rPr>
        <w:instrText xml:space="preserve"> PAGEREF _Toc174198538 \h </w:instrText>
      </w:r>
      <w:r>
        <w:rPr>
          <w:noProof/>
        </w:rPr>
      </w:r>
      <w:r>
        <w:rPr>
          <w:noProof/>
        </w:rPr>
        <w:fldChar w:fldCharType="separate"/>
      </w:r>
      <w:r w:rsidR="003637B7">
        <w:rPr>
          <w:noProof/>
        </w:rPr>
        <w:t>80</w:t>
      </w:r>
      <w:r>
        <w:rPr>
          <w:noProof/>
        </w:rPr>
        <w:fldChar w:fldCharType="end"/>
      </w:r>
    </w:p>
    <w:p w14:paraId="54B37BEB" w14:textId="0104275F"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10.1.6</w:t>
      </w:r>
      <w:r>
        <w:rPr>
          <w:rFonts w:asciiTheme="minorHAnsi" w:eastAsiaTheme="minorEastAsia" w:hAnsiTheme="minorHAnsi" w:cstheme="minorBidi"/>
          <w:noProof/>
          <w:kern w:val="2"/>
          <w:sz w:val="24"/>
          <w:szCs w:val="24"/>
          <w:lang w:eastAsia="en-GB"/>
          <w14:ligatures w14:val="standardContextual"/>
        </w:rPr>
        <w:tab/>
      </w:r>
      <w:r>
        <w:rPr>
          <w:noProof/>
        </w:rPr>
        <w:t>2-propyl (</w:t>
      </w:r>
      <w:r w:rsidRPr="00584263">
        <w:rPr>
          <w:i/>
          <w:noProof/>
        </w:rPr>
        <w:t>i-</w:t>
      </w:r>
      <w:r>
        <w:rPr>
          <w:noProof/>
        </w:rPr>
        <w:t>propyl)</w:t>
      </w:r>
      <w:r>
        <w:rPr>
          <w:noProof/>
        </w:rPr>
        <w:tab/>
      </w:r>
      <w:r>
        <w:rPr>
          <w:noProof/>
        </w:rPr>
        <w:fldChar w:fldCharType="begin"/>
      </w:r>
      <w:r>
        <w:rPr>
          <w:noProof/>
        </w:rPr>
        <w:instrText xml:space="preserve"> PAGEREF _Toc174198539 \h </w:instrText>
      </w:r>
      <w:r>
        <w:rPr>
          <w:noProof/>
        </w:rPr>
      </w:r>
      <w:r>
        <w:rPr>
          <w:noProof/>
        </w:rPr>
        <w:fldChar w:fldCharType="separate"/>
      </w:r>
      <w:r w:rsidR="003637B7">
        <w:rPr>
          <w:noProof/>
        </w:rPr>
        <w:t>80</w:t>
      </w:r>
      <w:r>
        <w:rPr>
          <w:noProof/>
        </w:rPr>
        <w:fldChar w:fldCharType="end"/>
      </w:r>
    </w:p>
    <w:p w14:paraId="04A5C469" w14:textId="67DCA098"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10.1.7</w:t>
      </w:r>
      <w:r>
        <w:rPr>
          <w:rFonts w:asciiTheme="minorHAnsi" w:eastAsiaTheme="minorEastAsia" w:hAnsiTheme="minorHAnsi" w:cstheme="minorBidi"/>
          <w:noProof/>
          <w:kern w:val="2"/>
          <w:sz w:val="24"/>
          <w:szCs w:val="24"/>
          <w:lang w:eastAsia="en-GB"/>
          <w14:ligatures w14:val="standardContextual"/>
        </w:rPr>
        <w:tab/>
      </w:r>
      <w:r>
        <w:rPr>
          <w:noProof/>
        </w:rPr>
        <w:t>Benzene-OH Oxidation</w:t>
      </w:r>
      <w:r>
        <w:rPr>
          <w:noProof/>
        </w:rPr>
        <w:tab/>
      </w:r>
      <w:r>
        <w:rPr>
          <w:noProof/>
        </w:rPr>
        <w:fldChar w:fldCharType="begin"/>
      </w:r>
      <w:r>
        <w:rPr>
          <w:noProof/>
        </w:rPr>
        <w:instrText xml:space="preserve"> PAGEREF _Toc174198540 \h </w:instrText>
      </w:r>
      <w:r>
        <w:rPr>
          <w:noProof/>
        </w:rPr>
      </w:r>
      <w:r>
        <w:rPr>
          <w:noProof/>
        </w:rPr>
        <w:fldChar w:fldCharType="separate"/>
      </w:r>
      <w:r w:rsidR="003637B7">
        <w:rPr>
          <w:noProof/>
        </w:rPr>
        <w:t>81</w:t>
      </w:r>
      <w:r>
        <w:rPr>
          <w:noProof/>
        </w:rPr>
        <w:fldChar w:fldCharType="end"/>
      </w:r>
    </w:p>
    <w:p w14:paraId="666CA20B" w14:textId="0FB498D9"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10.1.8</w:t>
      </w:r>
      <w:r>
        <w:rPr>
          <w:rFonts w:asciiTheme="minorHAnsi" w:eastAsiaTheme="minorEastAsia" w:hAnsiTheme="minorHAnsi" w:cstheme="minorBidi"/>
          <w:noProof/>
          <w:kern w:val="2"/>
          <w:sz w:val="24"/>
          <w:szCs w:val="24"/>
          <w:lang w:eastAsia="en-GB"/>
          <w14:ligatures w14:val="standardContextual"/>
        </w:rPr>
        <w:tab/>
      </w:r>
      <w:r>
        <w:rPr>
          <w:noProof/>
        </w:rPr>
        <w:t>Thermodynamic Table</w:t>
      </w:r>
      <w:r>
        <w:rPr>
          <w:noProof/>
        </w:rPr>
        <w:tab/>
      </w:r>
      <w:r>
        <w:rPr>
          <w:noProof/>
        </w:rPr>
        <w:fldChar w:fldCharType="begin"/>
      </w:r>
      <w:r>
        <w:rPr>
          <w:noProof/>
        </w:rPr>
        <w:instrText xml:space="preserve"> PAGEREF _Toc174198541 \h </w:instrText>
      </w:r>
      <w:r>
        <w:rPr>
          <w:noProof/>
        </w:rPr>
      </w:r>
      <w:r>
        <w:rPr>
          <w:noProof/>
        </w:rPr>
        <w:fldChar w:fldCharType="separate"/>
      </w:r>
      <w:r w:rsidR="003637B7">
        <w:rPr>
          <w:noProof/>
        </w:rPr>
        <w:t>81</w:t>
      </w:r>
      <w:r>
        <w:rPr>
          <w:noProof/>
        </w:rPr>
        <w:fldChar w:fldCharType="end"/>
      </w:r>
    </w:p>
    <w:p w14:paraId="70917F26" w14:textId="44FE3429"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10.1.9</w:t>
      </w:r>
      <w:r>
        <w:rPr>
          <w:rFonts w:asciiTheme="minorHAnsi" w:eastAsiaTheme="minorEastAsia" w:hAnsiTheme="minorHAnsi" w:cstheme="minorBidi"/>
          <w:noProof/>
          <w:kern w:val="2"/>
          <w:sz w:val="24"/>
          <w:szCs w:val="24"/>
          <w:lang w:eastAsia="en-GB"/>
          <w14:ligatures w14:val="standardContextual"/>
        </w:rPr>
        <w:tab/>
      </w:r>
      <w:r>
        <w:rPr>
          <w:noProof/>
        </w:rPr>
        <w:t>UnitTests</w:t>
      </w:r>
      <w:r>
        <w:rPr>
          <w:noProof/>
        </w:rPr>
        <w:tab/>
      </w:r>
      <w:r>
        <w:rPr>
          <w:noProof/>
        </w:rPr>
        <w:fldChar w:fldCharType="begin"/>
      </w:r>
      <w:r>
        <w:rPr>
          <w:noProof/>
        </w:rPr>
        <w:instrText xml:space="preserve"> PAGEREF _Toc174198542 \h </w:instrText>
      </w:r>
      <w:r>
        <w:rPr>
          <w:noProof/>
        </w:rPr>
      </w:r>
      <w:r>
        <w:rPr>
          <w:noProof/>
        </w:rPr>
        <w:fldChar w:fldCharType="separate"/>
      </w:r>
      <w:r w:rsidR="003637B7">
        <w:rPr>
          <w:noProof/>
        </w:rPr>
        <w:t>81</w:t>
      </w:r>
      <w:r>
        <w:rPr>
          <w:noProof/>
        </w:rPr>
        <w:fldChar w:fldCharType="end"/>
      </w:r>
    </w:p>
    <w:p w14:paraId="18C7B803" w14:textId="6639DDEA"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10.2</w:t>
      </w:r>
      <w:r>
        <w:rPr>
          <w:rFonts w:asciiTheme="minorHAnsi" w:eastAsiaTheme="minorEastAsia" w:hAnsiTheme="minorHAnsi" w:cstheme="minorBidi"/>
          <w:noProof/>
          <w:kern w:val="2"/>
          <w:sz w:val="24"/>
          <w:szCs w:val="24"/>
          <w:lang w:eastAsia="en-GB"/>
          <w14:ligatures w14:val="standardContextual"/>
        </w:rPr>
        <w:tab/>
      </w:r>
      <w:r>
        <w:rPr>
          <w:noProof/>
        </w:rPr>
        <w:t>Examples</w:t>
      </w:r>
      <w:r>
        <w:rPr>
          <w:noProof/>
        </w:rPr>
        <w:tab/>
      </w:r>
      <w:r>
        <w:rPr>
          <w:noProof/>
        </w:rPr>
        <w:fldChar w:fldCharType="begin"/>
      </w:r>
      <w:r>
        <w:rPr>
          <w:noProof/>
        </w:rPr>
        <w:instrText xml:space="preserve"> PAGEREF _Toc174198543 \h </w:instrText>
      </w:r>
      <w:r>
        <w:rPr>
          <w:noProof/>
        </w:rPr>
      </w:r>
      <w:r>
        <w:rPr>
          <w:noProof/>
        </w:rPr>
        <w:fldChar w:fldCharType="separate"/>
      </w:r>
      <w:r w:rsidR="003637B7">
        <w:rPr>
          <w:noProof/>
        </w:rPr>
        <w:t>82</w:t>
      </w:r>
      <w:r>
        <w:rPr>
          <w:noProof/>
        </w:rPr>
        <w:fldChar w:fldCharType="end"/>
      </w:r>
    </w:p>
    <w:p w14:paraId="40EB1173" w14:textId="7C411FF1"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11</w:t>
      </w:r>
      <w:r>
        <w:rPr>
          <w:rFonts w:asciiTheme="minorHAnsi" w:eastAsiaTheme="minorEastAsia" w:hAnsiTheme="minorHAnsi" w:cstheme="minorBidi"/>
          <w:noProof/>
          <w:kern w:val="2"/>
          <w:sz w:val="24"/>
          <w:szCs w:val="24"/>
          <w:lang w:eastAsia="en-GB"/>
          <w14:ligatures w14:val="standardContextual"/>
        </w:rPr>
        <w:tab/>
      </w:r>
      <w:r>
        <w:rPr>
          <w:noProof/>
        </w:rPr>
        <w:t>Adding Functionality to MESMER</w:t>
      </w:r>
      <w:r>
        <w:rPr>
          <w:noProof/>
        </w:rPr>
        <w:tab/>
      </w:r>
      <w:r>
        <w:rPr>
          <w:noProof/>
        </w:rPr>
        <w:fldChar w:fldCharType="begin"/>
      </w:r>
      <w:r>
        <w:rPr>
          <w:noProof/>
        </w:rPr>
        <w:instrText xml:space="preserve"> PAGEREF _Toc174198544 \h </w:instrText>
      </w:r>
      <w:r>
        <w:rPr>
          <w:noProof/>
        </w:rPr>
      </w:r>
      <w:r>
        <w:rPr>
          <w:noProof/>
        </w:rPr>
        <w:fldChar w:fldCharType="separate"/>
      </w:r>
      <w:r w:rsidR="003637B7">
        <w:rPr>
          <w:noProof/>
        </w:rPr>
        <w:t>86</w:t>
      </w:r>
      <w:r>
        <w:rPr>
          <w:noProof/>
        </w:rPr>
        <w:fldChar w:fldCharType="end"/>
      </w:r>
    </w:p>
    <w:p w14:paraId="150931C3" w14:textId="097EE76F"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11.1</w:t>
      </w:r>
      <w:r>
        <w:rPr>
          <w:rFonts w:asciiTheme="minorHAnsi" w:eastAsiaTheme="minorEastAsia" w:hAnsiTheme="minorHAnsi" w:cstheme="minorBidi"/>
          <w:noProof/>
          <w:kern w:val="2"/>
          <w:sz w:val="24"/>
          <w:szCs w:val="24"/>
          <w:lang w:eastAsia="en-GB"/>
          <w14:ligatures w14:val="standardContextual"/>
        </w:rPr>
        <w:tab/>
      </w:r>
      <w:r>
        <w:rPr>
          <w:noProof/>
        </w:rPr>
        <w:t>Data Access</w:t>
      </w:r>
      <w:r>
        <w:rPr>
          <w:noProof/>
        </w:rPr>
        <w:tab/>
      </w:r>
      <w:r>
        <w:rPr>
          <w:noProof/>
        </w:rPr>
        <w:fldChar w:fldCharType="begin"/>
      </w:r>
      <w:r>
        <w:rPr>
          <w:noProof/>
        </w:rPr>
        <w:instrText xml:space="preserve"> PAGEREF _Toc174198545 \h </w:instrText>
      </w:r>
      <w:r>
        <w:rPr>
          <w:noProof/>
        </w:rPr>
      </w:r>
      <w:r>
        <w:rPr>
          <w:noProof/>
        </w:rPr>
        <w:fldChar w:fldCharType="separate"/>
      </w:r>
      <w:r w:rsidR="003637B7">
        <w:rPr>
          <w:noProof/>
        </w:rPr>
        <w:t>86</w:t>
      </w:r>
      <w:r>
        <w:rPr>
          <w:noProof/>
        </w:rPr>
        <w:fldChar w:fldCharType="end"/>
      </w:r>
    </w:p>
    <w:p w14:paraId="1CC6B62C" w14:textId="4E4F2241"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11.1.1</w:t>
      </w:r>
      <w:r>
        <w:rPr>
          <w:rFonts w:asciiTheme="minorHAnsi" w:eastAsiaTheme="minorEastAsia" w:hAnsiTheme="minorHAnsi" w:cstheme="minorBidi"/>
          <w:noProof/>
          <w:kern w:val="2"/>
          <w:sz w:val="24"/>
          <w:szCs w:val="24"/>
          <w:lang w:eastAsia="en-GB"/>
          <w14:ligatures w14:val="standardContextual"/>
        </w:rPr>
        <w:tab/>
      </w:r>
      <w:r>
        <w:rPr>
          <w:noProof/>
        </w:rPr>
        <w:t>XmlMoveTo</w:t>
      </w:r>
      <w:r>
        <w:rPr>
          <w:noProof/>
        </w:rPr>
        <w:tab/>
      </w:r>
      <w:r>
        <w:rPr>
          <w:noProof/>
        </w:rPr>
        <w:fldChar w:fldCharType="begin"/>
      </w:r>
      <w:r>
        <w:rPr>
          <w:noProof/>
        </w:rPr>
        <w:instrText xml:space="preserve"> PAGEREF _Toc174198546 \h </w:instrText>
      </w:r>
      <w:r>
        <w:rPr>
          <w:noProof/>
        </w:rPr>
      </w:r>
      <w:r>
        <w:rPr>
          <w:noProof/>
        </w:rPr>
        <w:fldChar w:fldCharType="separate"/>
      </w:r>
      <w:r w:rsidR="003637B7">
        <w:rPr>
          <w:noProof/>
        </w:rPr>
        <w:t>87</w:t>
      </w:r>
      <w:r>
        <w:rPr>
          <w:noProof/>
        </w:rPr>
        <w:fldChar w:fldCharType="end"/>
      </w:r>
    </w:p>
    <w:p w14:paraId="0E476F88" w14:textId="1579C3FA"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11.1.2</w:t>
      </w:r>
      <w:r>
        <w:rPr>
          <w:rFonts w:asciiTheme="minorHAnsi" w:eastAsiaTheme="minorEastAsia" w:hAnsiTheme="minorHAnsi" w:cstheme="minorBidi"/>
          <w:noProof/>
          <w:kern w:val="2"/>
          <w:sz w:val="24"/>
          <w:szCs w:val="24"/>
          <w:lang w:eastAsia="en-GB"/>
          <w14:ligatures w14:val="standardContextual"/>
        </w:rPr>
        <w:tab/>
      </w:r>
      <w:r>
        <w:rPr>
          <w:noProof/>
        </w:rPr>
        <w:t>XmlRead</w:t>
      </w:r>
      <w:r>
        <w:rPr>
          <w:noProof/>
        </w:rPr>
        <w:tab/>
      </w:r>
      <w:r>
        <w:rPr>
          <w:noProof/>
        </w:rPr>
        <w:fldChar w:fldCharType="begin"/>
      </w:r>
      <w:r>
        <w:rPr>
          <w:noProof/>
        </w:rPr>
        <w:instrText xml:space="preserve"> PAGEREF _Toc174198547 \h </w:instrText>
      </w:r>
      <w:r>
        <w:rPr>
          <w:noProof/>
        </w:rPr>
      </w:r>
      <w:r>
        <w:rPr>
          <w:noProof/>
        </w:rPr>
        <w:fldChar w:fldCharType="separate"/>
      </w:r>
      <w:r w:rsidR="003637B7">
        <w:rPr>
          <w:noProof/>
        </w:rPr>
        <w:t>87</w:t>
      </w:r>
      <w:r>
        <w:rPr>
          <w:noProof/>
        </w:rPr>
        <w:fldChar w:fldCharType="end"/>
      </w:r>
    </w:p>
    <w:p w14:paraId="658E7B10" w14:textId="2D4F7016"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11.1.3</w:t>
      </w:r>
      <w:r>
        <w:rPr>
          <w:rFonts w:asciiTheme="minorHAnsi" w:eastAsiaTheme="minorEastAsia" w:hAnsiTheme="minorHAnsi" w:cstheme="minorBidi"/>
          <w:noProof/>
          <w:kern w:val="2"/>
          <w:sz w:val="24"/>
          <w:szCs w:val="24"/>
          <w:lang w:eastAsia="en-GB"/>
          <w14:ligatures w14:val="standardContextual"/>
        </w:rPr>
        <w:tab/>
      </w:r>
      <w:r>
        <w:rPr>
          <w:noProof/>
        </w:rPr>
        <w:t>XmlReadValue</w:t>
      </w:r>
      <w:r>
        <w:rPr>
          <w:noProof/>
        </w:rPr>
        <w:tab/>
      </w:r>
      <w:r>
        <w:rPr>
          <w:noProof/>
        </w:rPr>
        <w:fldChar w:fldCharType="begin"/>
      </w:r>
      <w:r>
        <w:rPr>
          <w:noProof/>
        </w:rPr>
        <w:instrText xml:space="preserve"> PAGEREF _Toc174198548 \h </w:instrText>
      </w:r>
      <w:r>
        <w:rPr>
          <w:noProof/>
        </w:rPr>
      </w:r>
      <w:r>
        <w:rPr>
          <w:noProof/>
        </w:rPr>
        <w:fldChar w:fldCharType="separate"/>
      </w:r>
      <w:r w:rsidR="003637B7">
        <w:rPr>
          <w:noProof/>
        </w:rPr>
        <w:t>87</w:t>
      </w:r>
      <w:r>
        <w:rPr>
          <w:noProof/>
        </w:rPr>
        <w:fldChar w:fldCharType="end"/>
      </w:r>
    </w:p>
    <w:p w14:paraId="2613F9AB" w14:textId="19C8D568"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11.1.4</w:t>
      </w:r>
      <w:r>
        <w:rPr>
          <w:rFonts w:asciiTheme="minorHAnsi" w:eastAsiaTheme="minorEastAsia" w:hAnsiTheme="minorHAnsi" w:cstheme="minorBidi"/>
          <w:noProof/>
          <w:kern w:val="2"/>
          <w:sz w:val="24"/>
          <w:szCs w:val="24"/>
          <w:lang w:eastAsia="en-GB"/>
          <w14:ligatures w14:val="standardContextual"/>
        </w:rPr>
        <w:tab/>
      </w:r>
      <w:r>
        <w:rPr>
          <w:noProof/>
        </w:rPr>
        <w:t>XmlReadDouble</w:t>
      </w:r>
      <w:r>
        <w:rPr>
          <w:noProof/>
        </w:rPr>
        <w:tab/>
      </w:r>
      <w:r>
        <w:rPr>
          <w:noProof/>
        </w:rPr>
        <w:fldChar w:fldCharType="begin"/>
      </w:r>
      <w:r>
        <w:rPr>
          <w:noProof/>
        </w:rPr>
        <w:instrText xml:space="preserve"> PAGEREF _Toc174198549 \h </w:instrText>
      </w:r>
      <w:r>
        <w:rPr>
          <w:noProof/>
        </w:rPr>
      </w:r>
      <w:r>
        <w:rPr>
          <w:noProof/>
        </w:rPr>
        <w:fldChar w:fldCharType="separate"/>
      </w:r>
      <w:r w:rsidR="003637B7">
        <w:rPr>
          <w:noProof/>
        </w:rPr>
        <w:t>87</w:t>
      </w:r>
      <w:r>
        <w:rPr>
          <w:noProof/>
        </w:rPr>
        <w:fldChar w:fldCharType="end"/>
      </w:r>
    </w:p>
    <w:p w14:paraId="675DDB54" w14:textId="15EFB9FB"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11.1.5</w:t>
      </w:r>
      <w:r>
        <w:rPr>
          <w:rFonts w:asciiTheme="minorHAnsi" w:eastAsiaTheme="minorEastAsia" w:hAnsiTheme="minorHAnsi" w:cstheme="minorBidi"/>
          <w:noProof/>
          <w:kern w:val="2"/>
          <w:sz w:val="24"/>
          <w:szCs w:val="24"/>
          <w:lang w:eastAsia="en-GB"/>
          <w14:ligatures w14:val="standardContextual"/>
        </w:rPr>
        <w:tab/>
      </w:r>
      <w:r>
        <w:rPr>
          <w:noProof/>
        </w:rPr>
        <w:t>XmlReadInteger</w:t>
      </w:r>
      <w:r>
        <w:rPr>
          <w:noProof/>
        </w:rPr>
        <w:tab/>
      </w:r>
      <w:r>
        <w:rPr>
          <w:noProof/>
        </w:rPr>
        <w:fldChar w:fldCharType="begin"/>
      </w:r>
      <w:r>
        <w:rPr>
          <w:noProof/>
        </w:rPr>
        <w:instrText xml:space="preserve"> PAGEREF _Toc174198550 \h </w:instrText>
      </w:r>
      <w:r>
        <w:rPr>
          <w:noProof/>
        </w:rPr>
      </w:r>
      <w:r>
        <w:rPr>
          <w:noProof/>
        </w:rPr>
        <w:fldChar w:fldCharType="separate"/>
      </w:r>
      <w:r w:rsidR="003637B7">
        <w:rPr>
          <w:noProof/>
        </w:rPr>
        <w:t>88</w:t>
      </w:r>
      <w:r>
        <w:rPr>
          <w:noProof/>
        </w:rPr>
        <w:fldChar w:fldCharType="end"/>
      </w:r>
    </w:p>
    <w:p w14:paraId="16B406ED" w14:textId="2FA77B3E"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11.1.6</w:t>
      </w:r>
      <w:r>
        <w:rPr>
          <w:rFonts w:asciiTheme="minorHAnsi" w:eastAsiaTheme="minorEastAsia" w:hAnsiTheme="minorHAnsi" w:cstheme="minorBidi"/>
          <w:noProof/>
          <w:kern w:val="2"/>
          <w:sz w:val="24"/>
          <w:szCs w:val="24"/>
          <w:lang w:eastAsia="en-GB"/>
          <w14:ligatures w14:val="standardContextual"/>
        </w:rPr>
        <w:tab/>
      </w:r>
      <w:r>
        <w:rPr>
          <w:noProof/>
        </w:rPr>
        <w:t>XmlReadBoolean</w:t>
      </w:r>
      <w:r>
        <w:rPr>
          <w:noProof/>
        </w:rPr>
        <w:tab/>
      </w:r>
      <w:r>
        <w:rPr>
          <w:noProof/>
        </w:rPr>
        <w:fldChar w:fldCharType="begin"/>
      </w:r>
      <w:r>
        <w:rPr>
          <w:noProof/>
        </w:rPr>
        <w:instrText xml:space="preserve"> PAGEREF _Toc174198551 \h </w:instrText>
      </w:r>
      <w:r>
        <w:rPr>
          <w:noProof/>
        </w:rPr>
      </w:r>
      <w:r>
        <w:rPr>
          <w:noProof/>
        </w:rPr>
        <w:fldChar w:fldCharType="separate"/>
      </w:r>
      <w:r w:rsidR="003637B7">
        <w:rPr>
          <w:noProof/>
        </w:rPr>
        <w:t>88</w:t>
      </w:r>
      <w:r>
        <w:rPr>
          <w:noProof/>
        </w:rPr>
        <w:fldChar w:fldCharType="end"/>
      </w:r>
    </w:p>
    <w:p w14:paraId="137A6AAC" w14:textId="0CB057CB"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11.2</w:t>
      </w:r>
      <w:r>
        <w:rPr>
          <w:rFonts w:asciiTheme="minorHAnsi" w:eastAsiaTheme="minorEastAsia" w:hAnsiTheme="minorHAnsi" w:cstheme="minorBidi"/>
          <w:noProof/>
          <w:kern w:val="2"/>
          <w:sz w:val="24"/>
          <w:szCs w:val="24"/>
          <w:lang w:eastAsia="en-GB"/>
          <w14:ligatures w14:val="standardContextual"/>
        </w:rPr>
        <w:tab/>
      </w:r>
      <w:r>
        <w:rPr>
          <w:noProof/>
        </w:rPr>
        <w:t>Plug-in Classes</w:t>
      </w:r>
      <w:r>
        <w:rPr>
          <w:noProof/>
        </w:rPr>
        <w:tab/>
      </w:r>
      <w:r>
        <w:rPr>
          <w:noProof/>
        </w:rPr>
        <w:fldChar w:fldCharType="begin"/>
      </w:r>
      <w:r>
        <w:rPr>
          <w:noProof/>
        </w:rPr>
        <w:instrText xml:space="preserve"> PAGEREF _Toc174198552 \h </w:instrText>
      </w:r>
      <w:r>
        <w:rPr>
          <w:noProof/>
        </w:rPr>
      </w:r>
      <w:r>
        <w:rPr>
          <w:noProof/>
        </w:rPr>
        <w:fldChar w:fldCharType="separate"/>
      </w:r>
      <w:r w:rsidR="003637B7">
        <w:rPr>
          <w:noProof/>
        </w:rPr>
        <w:t>88</w:t>
      </w:r>
      <w:r>
        <w:rPr>
          <w:noProof/>
        </w:rPr>
        <w:fldChar w:fldCharType="end"/>
      </w:r>
    </w:p>
    <w:p w14:paraId="5A5B0147" w14:textId="71C95A34"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11.2.1</w:t>
      </w:r>
      <w:r>
        <w:rPr>
          <w:rFonts w:asciiTheme="minorHAnsi" w:eastAsiaTheme="minorEastAsia" w:hAnsiTheme="minorHAnsi" w:cstheme="minorBidi"/>
          <w:noProof/>
          <w:kern w:val="2"/>
          <w:sz w:val="24"/>
          <w:szCs w:val="24"/>
          <w:lang w:eastAsia="en-GB"/>
          <w14:ligatures w14:val="standardContextual"/>
        </w:rPr>
        <w:tab/>
      </w:r>
      <w:r>
        <w:rPr>
          <w:noProof/>
        </w:rPr>
        <w:t>Calculation Methods</w:t>
      </w:r>
      <w:r>
        <w:rPr>
          <w:noProof/>
        </w:rPr>
        <w:tab/>
      </w:r>
      <w:r>
        <w:rPr>
          <w:noProof/>
        </w:rPr>
        <w:fldChar w:fldCharType="begin"/>
      </w:r>
      <w:r>
        <w:rPr>
          <w:noProof/>
        </w:rPr>
        <w:instrText xml:space="preserve"> PAGEREF _Toc174198553 \h </w:instrText>
      </w:r>
      <w:r>
        <w:rPr>
          <w:noProof/>
        </w:rPr>
      </w:r>
      <w:r>
        <w:rPr>
          <w:noProof/>
        </w:rPr>
        <w:fldChar w:fldCharType="separate"/>
      </w:r>
      <w:r w:rsidR="003637B7">
        <w:rPr>
          <w:noProof/>
        </w:rPr>
        <w:t>88</w:t>
      </w:r>
      <w:r>
        <w:rPr>
          <w:noProof/>
        </w:rPr>
        <w:fldChar w:fldCharType="end"/>
      </w:r>
    </w:p>
    <w:p w14:paraId="704CF4DB" w14:textId="27DD466C"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11.2.2</w:t>
      </w:r>
      <w:r>
        <w:rPr>
          <w:rFonts w:asciiTheme="minorHAnsi" w:eastAsiaTheme="minorEastAsia" w:hAnsiTheme="minorHAnsi" w:cstheme="minorBidi"/>
          <w:noProof/>
          <w:kern w:val="2"/>
          <w:sz w:val="24"/>
          <w:szCs w:val="24"/>
          <w:lang w:eastAsia="en-GB"/>
          <w14:ligatures w14:val="standardContextual"/>
        </w:rPr>
        <w:tab/>
      </w:r>
      <w:r>
        <w:rPr>
          <w:noProof/>
        </w:rPr>
        <w:t>Collisional Energy Transfer Models</w:t>
      </w:r>
      <w:r>
        <w:rPr>
          <w:noProof/>
        </w:rPr>
        <w:tab/>
      </w:r>
      <w:r>
        <w:rPr>
          <w:noProof/>
        </w:rPr>
        <w:fldChar w:fldCharType="begin"/>
      </w:r>
      <w:r>
        <w:rPr>
          <w:noProof/>
        </w:rPr>
        <w:instrText xml:space="preserve"> PAGEREF _Toc174198554 \h </w:instrText>
      </w:r>
      <w:r>
        <w:rPr>
          <w:noProof/>
        </w:rPr>
      </w:r>
      <w:r>
        <w:rPr>
          <w:noProof/>
        </w:rPr>
        <w:fldChar w:fldCharType="separate"/>
      </w:r>
      <w:r w:rsidR="003637B7">
        <w:rPr>
          <w:noProof/>
        </w:rPr>
        <w:t>97</w:t>
      </w:r>
      <w:r>
        <w:rPr>
          <w:noProof/>
        </w:rPr>
        <w:fldChar w:fldCharType="end"/>
      </w:r>
    </w:p>
    <w:p w14:paraId="535A5D42" w14:textId="24736712"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11.2.3</w:t>
      </w:r>
      <w:r>
        <w:rPr>
          <w:rFonts w:asciiTheme="minorHAnsi" w:eastAsiaTheme="minorEastAsia" w:hAnsiTheme="minorHAnsi" w:cstheme="minorBidi"/>
          <w:noProof/>
          <w:kern w:val="2"/>
          <w:sz w:val="24"/>
          <w:szCs w:val="24"/>
          <w:lang w:eastAsia="en-GB"/>
          <w14:ligatures w14:val="standardContextual"/>
        </w:rPr>
        <w:tab/>
      </w:r>
      <w:r>
        <w:rPr>
          <w:noProof/>
        </w:rPr>
        <w:t>Radiation Energy Transfer</w:t>
      </w:r>
      <w:r>
        <w:rPr>
          <w:noProof/>
        </w:rPr>
        <w:tab/>
      </w:r>
      <w:r>
        <w:rPr>
          <w:noProof/>
        </w:rPr>
        <w:fldChar w:fldCharType="begin"/>
      </w:r>
      <w:r>
        <w:rPr>
          <w:noProof/>
        </w:rPr>
        <w:instrText xml:space="preserve"> PAGEREF _Toc174198555 \h </w:instrText>
      </w:r>
      <w:r>
        <w:rPr>
          <w:noProof/>
        </w:rPr>
      </w:r>
      <w:r>
        <w:rPr>
          <w:noProof/>
        </w:rPr>
        <w:fldChar w:fldCharType="separate"/>
      </w:r>
      <w:r w:rsidR="003637B7">
        <w:rPr>
          <w:noProof/>
        </w:rPr>
        <w:t>100</w:t>
      </w:r>
      <w:r>
        <w:rPr>
          <w:noProof/>
        </w:rPr>
        <w:fldChar w:fldCharType="end"/>
      </w:r>
    </w:p>
    <w:p w14:paraId="4CB895CD" w14:textId="681C2253"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11.2.4</w:t>
      </w:r>
      <w:r>
        <w:rPr>
          <w:rFonts w:asciiTheme="minorHAnsi" w:eastAsiaTheme="minorEastAsia" w:hAnsiTheme="minorHAnsi" w:cstheme="minorBidi"/>
          <w:noProof/>
          <w:kern w:val="2"/>
          <w:sz w:val="24"/>
          <w:szCs w:val="24"/>
          <w:lang w:eastAsia="en-GB"/>
          <w14:ligatures w14:val="standardContextual"/>
        </w:rPr>
        <w:tab/>
      </w:r>
      <w:r>
        <w:rPr>
          <w:noProof/>
        </w:rPr>
        <w:t>Density of States</w:t>
      </w:r>
      <w:r>
        <w:rPr>
          <w:noProof/>
        </w:rPr>
        <w:tab/>
      </w:r>
      <w:r>
        <w:rPr>
          <w:noProof/>
        </w:rPr>
        <w:fldChar w:fldCharType="begin"/>
      </w:r>
      <w:r>
        <w:rPr>
          <w:noProof/>
        </w:rPr>
        <w:instrText xml:space="preserve"> PAGEREF _Toc174198556 \h </w:instrText>
      </w:r>
      <w:r>
        <w:rPr>
          <w:noProof/>
        </w:rPr>
      </w:r>
      <w:r>
        <w:rPr>
          <w:noProof/>
        </w:rPr>
        <w:fldChar w:fldCharType="separate"/>
      </w:r>
      <w:r w:rsidR="003637B7">
        <w:rPr>
          <w:noProof/>
        </w:rPr>
        <w:t>100</w:t>
      </w:r>
      <w:r>
        <w:rPr>
          <w:noProof/>
        </w:rPr>
        <w:fldChar w:fldCharType="end"/>
      </w:r>
    </w:p>
    <w:p w14:paraId="6057B7BB" w14:textId="172984C6"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11.2.5</w:t>
      </w:r>
      <w:r>
        <w:rPr>
          <w:rFonts w:asciiTheme="minorHAnsi" w:eastAsiaTheme="minorEastAsia" w:hAnsiTheme="minorHAnsi" w:cstheme="minorBidi"/>
          <w:noProof/>
          <w:kern w:val="2"/>
          <w:sz w:val="24"/>
          <w:szCs w:val="24"/>
          <w:lang w:eastAsia="en-GB"/>
          <w14:ligatures w14:val="standardContextual"/>
        </w:rPr>
        <w:tab/>
      </w:r>
      <w:r>
        <w:rPr>
          <w:noProof/>
        </w:rPr>
        <w:t>Microcanonical Rates</w:t>
      </w:r>
      <w:r>
        <w:rPr>
          <w:noProof/>
        </w:rPr>
        <w:tab/>
      </w:r>
      <w:r>
        <w:rPr>
          <w:noProof/>
        </w:rPr>
        <w:fldChar w:fldCharType="begin"/>
      </w:r>
      <w:r>
        <w:rPr>
          <w:noProof/>
        </w:rPr>
        <w:instrText xml:space="preserve"> PAGEREF _Toc174198557 \h </w:instrText>
      </w:r>
      <w:r>
        <w:rPr>
          <w:noProof/>
        </w:rPr>
      </w:r>
      <w:r>
        <w:rPr>
          <w:noProof/>
        </w:rPr>
        <w:fldChar w:fldCharType="separate"/>
      </w:r>
      <w:r w:rsidR="003637B7">
        <w:rPr>
          <w:noProof/>
        </w:rPr>
        <w:t>109</w:t>
      </w:r>
      <w:r>
        <w:rPr>
          <w:noProof/>
        </w:rPr>
        <w:fldChar w:fldCharType="end"/>
      </w:r>
    </w:p>
    <w:p w14:paraId="20306E1B" w14:textId="16FABF32"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11.2.6</w:t>
      </w:r>
      <w:r>
        <w:rPr>
          <w:rFonts w:asciiTheme="minorHAnsi" w:eastAsiaTheme="minorEastAsia" w:hAnsiTheme="minorHAnsi" w:cstheme="minorBidi"/>
          <w:noProof/>
          <w:kern w:val="2"/>
          <w:sz w:val="24"/>
          <w:szCs w:val="24"/>
          <w:lang w:eastAsia="en-GB"/>
          <w14:ligatures w14:val="standardContextual"/>
        </w:rPr>
        <w:tab/>
      </w:r>
      <w:r>
        <w:rPr>
          <w:noProof/>
        </w:rPr>
        <w:t>Tunneling Corrections</w:t>
      </w:r>
      <w:r>
        <w:rPr>
          <w:noProof/>
        </w:rPr>
        <w:tab/>
      </w:r>
      <w:r>
        <w:rPr>
          <w:noProof/>
        </w:rPr>
        <w:fldChar w:fldCharType="begin"/>
      </w:r>
      <w:r>
        <w:rPr>
          <w:noProof/>
        </w:rPr>
        <w:instrText xml:space="preserve"> PAGEREF _Toc174198558 \h </w:instrText>
      </w:r>
      <w:r>
        <w:rPr>
          <w:noProof/>
        </w:rPr>
      </w:r>
      <w:r>
        <w:rPr>
          <w:noProof/>
        </w:rPr>
        <w:fldChar w:fldCharType="separate"/>
      </w:r>
      <w:r w:rsidR="003637B7">
        <w:rPr>
          <w:noProof/>
        </w:rPr>
        <w:t>115</w:t>
      </w:r>
      <w:r>
        <w:rPr>
          <w:noProof/>
        </w:rPr>
        <w:fldChar w:fldCharType="end"/>
      </w:r>
    </w:p>
    <w:p w14:paraId="7CFCCE3B" w14:textId="1D70148F"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11.2.7</w:t>
      </w:r>
      <w:r>
        <w:rPr>
          <w:rFonts w:asciiTheme="minorHAnsi" w:eastAsiaTheme="minorEastAsia" w:hAnsiTheme="minorHAnsi" w:cstheme="minorBidi"/>
          <w:noProof/>
          <w:kern w:val="2"/>
          <w:sz w:val="24"/>
          <w:szCs w:val="24"/>
          <w:lang w:eastAsia="en-GB"/>
          <w14:ligatures w14:val="standardContextual"/>
        </w:rPr>
        <w:tab/>
      </w:r>
      <w:r>
        <w:rPr>
          <w:noProof/>
        </w:rPr>
        <w:t>Distribution Calculator</w:t>
      </w:r>
      <w:r>
        <w:rPr>
          <w:noProof/>
        </w:rPr>
        <w:tab/>
      </w:r>
      <w:r>
        <w:rPr>
          <w:noProof/>
        </w:rPr>
        <w:fldChar w:fldCharType="begin"/>
      </w:r>
      <w:r>
        <w:rPr>
          <w:noProof/>
        </w:rPr>
        <w:instrText xml:space="preserve"> PAGEREF _Toc174198559 \h </w:instrText>
      </w:r>
      <w:r>
        <w:rPr>
          <w:noProof/>
        </w:rPr>
      </w:r>
      <w:r>
        <w:rPr>
          <w:noProof/>
        </w:rPr>
        <w:fldChar w:fldCharType="separate"/>
      </w:r>
      <w:r w:rsidR="003637B7">
        <w:rPr>
          <w:noProof/>
        </w:rPr>
        <w:t>116</w:t>
      </w:r>
      <w:r>
        <w:rPr>
          <w:noProof/>
        </w:rPr>
        <w:fldChar w:fldCharType="end"/>
      </w:r>
    </w:p>
    <w:p w14:paraId="0980B821" w14:textId="53C7633F"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11.2.8</w:t>
      </w:r>
      <w:r>
        <w:rPr>
          <w:rFonts w:asciiTheme="minorHAnsi" w:eastAsiaTheme="minorEastAsia" w:hAnsiTheme="minorHAnsi" w:cstheme="minorBidi"/>
          <w:noProof/>
          <w:kern w:val="2"/>
          <w:sz w:val="24"/>
          <w:szCs w:val="24"/>
          <w:lang w:eastAsia="en-GB"/>
          <w14:ligatures w14:val="standardContextual"/>
        </w:rPr>
        <w:tab/>
      </w:r>
      <w:r>
        <w:rPr>
          <w:noProof/>
        </w:rPr>
        <w:t>Fragmentation Distribution</w:t>
      </w:r>
      <w:r>
        <w:rPr>
          <w:noProof/>
        </w:rPr>
        <w:tab/>
      </w:r>
      <w:r>
        <w:rPr>
          <w:noProof/>
        </w:rPr>
        <w:fldChar w:fldCharType="begin"/>
      </w:r>
      <w:r>
        <w:rPr>
          <w:noProof/>
        </w:rPr>
        <w:instrText xml:space="preserve"> PAGEREF _Toc174198560 \h </w:instrText>
      </w:r>
      <w:r>
        <w:rPr>
          <w:noProof/>
        </w:rPr>
      </w:r>
      <w:r>
        <w:rPr>
          <w:noProof/>
        </w:rPr>
        <w:fldChar w:fldCharType="separate"/>
      </w:r>
      <w:r w:rsidR="003637B7">
        <w:rPr>
          <w:noProof/>
        </w:rPr>
        <w:t>118</w:t>
      </w:r>
      <w:r>
        <w:rPr>
          <w:noProof/>
        </w:rPr>
        <w:fldChar w:fldCharType="end"/>
      </w:r>
    </w:p>
    <w:p w14:paraId="2A2485DC" w14:textId="1990D1DE"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12</w:t>
      </w:r>
      <w:r>
        <w:rPr>
          <w:rFonts w:asciiTheme="minorHAnsi" w:eastAsiaTheme="minorEastAsia" w:hAnsiTheme="minorHAnsi" w:cstheme="minorBidi"/>
          <w:noProof/>
          <w:kern w:val="2"/>
          <w:sz w:val="24"/>
          <w:szCs w:val="24"/>
          <w:lang w:eastAsia="en-GB"/>
          <w14:ligatures w14:val="standardContextual"/>
        </w:rPr>
        <w:tab/>
      </w:r>
      <w:r>
        <w:rPr>
          <w:noProof/>
        </w:rPr>
        <w:t>Deprecated Keywords</w:t>
      </w:r>
      <w:r>
        <w:rPr>
          <w:noProof/>
        </w:rPr>
        <w:tab/>
      </w:r>
      <w:r>
        <w:rPr>
          <w:noProof/>
        </w:rPr>
        <w:fldChar w:fldCharType="begin"/>
      </w:r>
      <w:r>
        <w:rPr>
          <w:noProof/>
        </w:rPr>
        <w:instrText xml:space="preserve"> PAGEREF _Toc174198561 \h </w:instrText>
      </w:r>
      <w:r>
        <w:rPr>
          <w:noProof/>
        </w:rPr>
      </w:r>
      <w:r>
        <w:rPr>
          <w:noProof/>
        </w:rPr>
        <w:fldChar w:fldCharType="separate"/>
      </w:r>
      <w:r w:rsidR="003637B7">
        <w:rPr>
          <w:noProof/>
        </w:rPr>
        <w:t>120</w:t>
      </w:r>
      <w:r>
        <w:rPr>
          <w:noProof/>
        </w:rPr>
        <w:fldChar w:fldCharType="end"/>
      </w:r>
    </w:p>
    <w:p w14:paraId="5630016B" w14:textId="39900E8E"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sidRPr="00584263">
        <w:rPr>
          <w:rFonts w:ascii="Courier New" w:hAnsi="Courier New" w:cs="Courier New"/>
          <w:noProof/>
          <w:color w:val="FF0000"/>
        </w:rPr>
        <w:t>SimpleRRKM</w:t>
      </w:r>
      <w:r>
        <w:rPr>
          <w:noProof/>
        </w:rPr>
        <w:tab/>
      </w:r>
      <w:r>
        <w:rPr>
          <w:noProof/>
        </w:rPr>
        <w:fldChar w:fldCharType="begin"/>
      </w:r>
      <w:r>
        <w:rPr>
          <w:noProof/>
        </w:rPr>
        <w:instrText xml:space="preserve"> PAGEREF _Toc174198562 \h </w:instrText>
      </w:r>
      <w:r>
        <w:rPr>
          <w:noProof/>
        </w:rPr>
      </w:r>
      <w:r>
        <w:rPr>
          <w:noProof/>
        </w:rPr>
        <w:fldChar w:fldCharType="separate"/>
      </w:r>
      <w:r w:rsidR="003637B7">
        <w:rPr>
          <w:noProof/>
        </w:rPr>
        <w:t>120</w:t>
      </w:r>
      <w:r>
        <w:rPr>
          <w:noProof/>
        </w:rPr>
        <w:fldChar w:fldCharType="end"/>
      </w:r>
    </w:p>
    <w:p w14:paraId="0AB33E11" w14:textId="070514D3"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sidRPr="00584263">
        <w:rPr>
          <w:rFonts w:ascii="Courier New" w:hAnsi="Courier New" w:cs="Courier New"/>
          <w:noProof/>
          <w:color w:val="FF0000"/>
        </w:rPr>
        <w:t>dictRef="me:deltaEDown"</w:t>
      </w:r>
      <w:r>
        <w:rPr>
          <w:noProof/>
        </w:rPr>
        <w:tab/>
      </w:r>
      <w:r>
        <w:rPr>
          <w:noProof/>
        </w:rPr>
        <w:fldChar w:fldCharType="begin"/>
      </w:r>
      <w:r>
        <w:rPr>
          <w:noProof/>
        </w:rPr>
        <w:instrText xml:space="preserve"> PAGEREF _Toc174198563 \h </w:instrText>
      </w:r>
      <w:r>
        <w:rPr>
          <w:noProof/>
        </w:rPr>
      </w:r>
      <w:r>
        <w:rPr>
          <w:noProof/>
        </w:rPr>
        <w:fldChar w:fldCharType="separate"/>
      </w:r>
      <w:r w:rsidR="003637B7">
        <w:rPr>
          <w:noProof/>
        </w:rPr>
        <w:t>120</w:t>
      </w:r>
      <w:r>
        <w:rPr>
          <w:noProof/>
        </w:rPr>
        <w:fldChar w:fldCharType="end"/>
      </w:r>
    </w:p>
    <w:p w14:paraId="1960BDA3" w14:textId="3C0A0DD1"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13</w:t>
      </w:r>
      <w:r>
        <w:rPr>
          <w:rFonts w:asciiTheme="minorHAnsi" w:eastAsiaTheme="minorEastAsia" w:hAnsiTheme="minorHAnsi" w:cstheme="minorBidi"/>
          <w:noProof/>
          <w:kern w:val="2"/>
          <w:sz w:val="24"/>
          <w:szCs w:val="24"/>
          <w:lang w:eastAsia="en-GB"/>
          <w14:ligatures w14:val="standardContextual"/>
        </w:rPr>
        <w:tab/>
      </w:r>
      <w:r>
        <w:rPr>
          <w:noProof/>
        </w:rPr>
        <w:t>MESMER FAQs</w:t>
      </w:r>
      <w:r>
        <w:rPr>
          <w:noProof/>
        </w:rPr>
        <w:tab/>
      </w:r>
      <w:r>
        <w:rPr>
          <w:noProof/>
        </w:rPr>
        <w:fldChar w:fldCharType="begin"/>
      </w:r>
      <w:r>
        <w:rPr>
          <w:noProof/>
        </w:rPr>
        <w:instrText xml:space="preserve"> PAGEREF _Toc174198564 \h </w:instrText>
      </w:r>
      <w:r>
        <w:rPr>
          <w:noProof/>
        </w:rPr>
      </w:r>
      <w:r>
        <w:rPr>
          <w:noProof/>
        </w:rPr>
        <w:fldChar w:fldCharType="separate"/>
      </w:r>
      <w:r w:rsidR="003637B7">
        <w:rPr>
          <w:noProof/>
        </w:rPr>
        <w:t>121</w:t>
      </w:r>
      <w:r>
        <w:rPr>
          <w:noProof/>
        </w:rPr>
        <w:fldChar w:fldCharType="end"/>
      </w:r>
    </w:p>
    <w:p w14:paraId="2F57D72E" w14:textId="4B937F2F"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14</w:t>
      </w:r>
      <w:r>
        <w:rPr>
          <w:rFonts w:asciiTheme="minorHAnsi" w:eastAsiaTheme="minorEastAsia" w:hAnsiTheme="minorHAnsi" w:cstheme="minorBidi"/>
          <w:noProof/>
          <w:kern w:val="2"/>
          <w:sz w:val="24"/>
          <w:szCs w:val="24"/>
          <w:lang w:eastAsia="en-GB"/>
          <w14:ligatures w14:val="standardContextual"/>
        </w:rPr>
        <w:tab/>
      </w:r>
      <w:r>
        <w:rPr>
          <w:noProof/>
        </w:rPr>
        <w:t>Theoretical Background</w:t>
      </w:r>
      <w:r>
        <w:rPr>
          <w:noProof/>
        </w:rPr>
        <w:tab/>
      </w:r>
      <w:r>
        <w:rPr>
          <w:noProof/>
        </w:rPr>
        <w:fldChar w:fldCharType="begin"/>
      </w:r>
      <w:r>
        <w:rPr>
          <w:noProof/>
        </w:rPr>
        <w:instrText xml:space="preserve"> PAGEREF _Toc174198565 \h </w:instrText>
      </w:r>
      <w:r>
        <w:rPr>
          <w:noProof/>
        </w:rPr>
      </w:r>
      <w:r>
        <w:rPr>
          <w:noProof/>
        </w:rPr>
        <w:fldChar w:fldCharType="separate"/>
      </w:r>
      <w:r w:rsidR="003637B7">
        <w:rPr>
          <w:noProof/>
        </w:rPr>
        <w:t>124</w:t>
      </w:r>
      <w:r>
        <w:rPr>
          <w:noProof/>
        </w:rPr>
        <w:fldChar w:fldCharType="end"/>
      </w:r>
    </w:p>
    <w:p w14:paraId="57E6C5B1" w14:textId="63549C59"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14.1</w:t>
      </w:r>
      <w:r>
        <w:rPr>
          <w:rFonts w:asciiTheme="minorHAnsi" w:eastAsiaTheme="minorEastAsia" w:hAnsiTheme="minorHAnsi" w:cstheme="minorBidi"/>
          <w:noProof/>
          <w:kern w:val="2"/>
          <w:sz w:val="24"/>
          <w:szCs w:val="24"/>
          <w:lang w:eastAsia="en-GB"/>
          <w14:ligatures w14:val="standardContextual"/>
        </w:rPr>
        <w:tab/>
      </w:r>
      <w:r>
        <w:rPr>
          <w:noProof/>
        </w:rPr>
        <w:t>Matrix Formulation of the EGME</w:t>
      </w:r>
      <w:r>
        <w:rPr>
          <w:noProof/>
        </w:rPr>
        <w:tab/>
      </w:r>
      <w:r>
        <w:rPr>
          <w:noProof/>
        </w:rPr>
        <w:fldChar w:fldCharType="begin"/>
      </w:r>
      <w:r>
        <w:rPr>
          <w:noProof/>
        </w:rPr>
        <w:instrText xml:space="preserve"> PAGEREF _Toc174198566 \h </w:instrText>
      </w:r>
      <w:r>
        <w:rPr>
          <w:noProof/>
        </w:rPr>
      </w:r>
      <w:r>
        <w:rPr>
          <w:noProof/>
        </w:rPr>
        <w:fldChar w:fldCharType="separate"/>
      </w:r>
      <w:r w:rsidR="003637B7">
        <w:rPr>
          <w:noProof/>
        </w:rPr>
        <w:t>124</w:t>
      </w:r>
      <w:r>
        <w:rPr>
          <w:noProof/>
        </w:rPr>
        <w:fldChar w:fldCharType="end"/>
      </w:r>
    </w:p>
    <w:p w14:paraId="4B3B0A2A" w14:textId="32BB2E58"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14.1.1</w:t>
      </w:r>
      <w:r>
        <w:rPr>
          <w:rFonts w:asciiTheme="minorHAnsi" w:eastAsiaTheme="minorEastAsia" w:hAnsiTheme="minorHAnsi" w:cstheme="minorBidi"/>
          <w:noProof/>
          <w:kern w:val="2"/>
          <w:sz w:val="24"/>
          <w:szCs w:val="24"/>
          <w:lang w:eastAsia="en-GB"/>
          <w14:ligatures w14:val="standardContextual"/>
        </w:rPr>
        <w:tab/>
      </w:r>
      <w:r>
        <w:rPr>
          <w:noProof/>
        </w:rPr>
        <w:t>The Bimolecular Source Term</w:t>
      </w:r>
      <w:r>
        <w:rPr>
          <w:noProof/>
        </w:rPr>
        <w:tab/>
      </w:r>
      <w:r>
        <w:rPr>
          <w:noProof/>
        </w:rPr>
        <w:fldChar w:fldCharType="begin"/>
      </w:r>
      <w:r>
        <w:rPr>
          <w:noProof/>
        </w:rPr>
        <w:instrText xml:space="preserve"> PAGEREF _Toc174198567 \h </w:instrText>
      </w:r>
      <w:r>
        <w:rPr>
          <w:noProof/>
        </w:rPr>
      </w:r>
      <w:r>
        <w:rPr>
          <w:noProof/>
        </w:rPr>
        <w:fldChar w:fldCharType="separate"/>
      </w:r>
      <w:r w:rsidR="003637B7">
        <w:rPr>
          <w:noProof/>
        </w:rPr>
        <w:t>130</w:t>
      </w:r>
      <w:r>
        <w:rPr>
          <w:noProof/>
        </w:rPr>
        <w:fldChar w:fldCharType="end"/>
      </w:r>
    </w:p>
    <w:p w14:paraId="3301D88E" w14:textId="250D261A"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14.1.2</w:t>
      </w:r>
      <w:r>
        <w:rPr>
          <w:rFonts w:asciiTheme="minorHAnsi" w:eastAsiaTheme="minorEastAsia" w:hAnsiTheme="minorHAnsi" w:cstheme="minorBidi"/>
          <w:noProof/>
          <w:kern w:val="2"/>
          <w:sz w:val="24"/>
          <w:szCs w:val="24"/>
          <w:lang w:eastAsia="en-GB"/>
          <w14:ligatures w14:val="standardContextual"/>
        </w:rPr>
        <w:tab/>
      </w:r>
      <w:r>
        <w:rPr>
          <w:noProof/>
        </w:rPr>
        <w:t>Block Forms for Different Reaction Types</w:t>
      </w:r>
      <w:r>
        <w:rPr>
          <w:noProof/>
        </w:rPr>
        <w:tab/>
      </w:r>
      <w:r>
        <w:rPr>
          <w:noProof/>
        </w:rPr>
        <w:fldChar w:fldCharType="begin"/>
      </w:r>
      <w:r>
        <w:rPr>
          <w:noProof/>
        </w:rPr>
        <w:instrText xml:space="preserve"> PAGEREF _Toc174198568 \h </w:instrText>
      </w:r>
      <w:r>
        <w:rPr>
          <w:noProof/>
        </w:rPr>
      </w:r>
      <w:r>
        <w:rPr>
          <w:noProof/>
        </w:rPr>
        <w:fldChar w:fldCharType="separate"/>
      </w:r>
      <w:r w:rsidR="003637B7">
        <w:rPr>
          <w:noProof/>
        </w:rPr>
        <w:t>132</w:t>
      </w:r>
      <w:r>
        <w:rPr>
          <w:noProof/>
        </w:rPr>
        <w:fldChar w:fldCharType="end"/>
      </w:r>
    </w:p>
    <w:p w14:paraId="68DD9D9E" w14:textId="11558D4D"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lastRenderedPageBreak/>
        <w:t>14.2</w:t>
      </w:r>
      <w:r>
        <w:rPr>
          <w:rFonts w:asciiTheme="minorHAnsi" w:eastAsiaTheme="minorEastAsia" w:hAnsiTheme="minorHAnsi" w:cstheme="minorBidi"/>
          <w:noProof/>
          <w:kern w:val="2"/>
          <w:sz w:val="24"/>
          <w:szCs w:val="24"/>
          <w:lang w:eastAsia="en-GB"/>
          <w14:ligatures w14:val="standardContextual"/>
        </w:rPr>
        <w:tab/>
      </w:r>
      <w:r>
        <w:rPr>
          <w:noProof/>
        </w:rPr>
        <w:t>Other Methods for solving the master equation</w:t>
      </w:r>
      <w:r>
        <w:rPr>
          <w:noProof/>
        </w:rPr>
        <w:tab/>
      </w:r>
      <w:r>
        <w:rPr>
          <w:noProof/>
        </w:rPr>
        <w:fldChar w:fldCharType="begin"/>
      </w:r>
      <w:r>
        <w:rPr>
          <w:noProof/>
        </w:rPr>
        <w:instrText xml:space="preserve"> PAGEREF _Toc174198569 \h </w:instrText>
      </w:r>
      <w:r>
        <w:rPr>
          <w:noProof/>
        </w:rPr>
      </w:r>
      <w:r>
        <w:rPr>
          <w:noProof/>
        </w:rPr>
        <w:fldChar w:fldCharType="separate"/>
      </w:r>
      <w:r w:rsidR="003637B7">
        <w:rPr>
          <w:noProof/>
        </w:rPr>
        <w:t>133</w:t>
      </w:r>
      <w:r>
        <w:rPr>
          <w:noProof/>
        </w:rPr>
        <w:fldChar w:fldCharType="end"/>
      </w:r>
    </w:p>
    <w:p w14:paraId="18F4B508" w14:textId="046729A5"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14.2.1</w:t>
      </w:r>
      <w:r>
        <w:rPr>
          <w:rFonts w:asciiTheme="minorHAnsi" w:eastAsiaTheme="minorEastAsia" w:hAnsiTheme="minorHAnsi" w:cstheme="minorBidi"/>
          <w:noProof/>
          <w:kern w:val="2"/>
          <w:sz w:val="24"/>
          <w:szCs w:val="24"/>
          <w:lang w:eastAsia="en-GB"/>
          <w14:ligatures w14:val="standardContextual"/>
        </w:rPr>
        <w:tab/>
      </w:r>
      <w:r>
        <w:rPr>
          <w:noProof/>
        </w:rPr>
        <w:t>The Reservoir State Approximation</w:t>
      </w:r>
      <w:r>
        <w:rPr>
          <w:noProof/>
        </w:rPr>
        <w:tab/>
      </w:r>
      <w:r>
        <w:rPr>
          <w:noProof/>
        </w:rPr>
        <w:fldChar w:fldCharType="begin"/>
      </w:r>
      <w:r>
        <w:rPr>
          <w:noProof/>
        </w:rPr>
        <w:instrText xml:space="preserve"> PAGEREF _Toc174198570 \h </w:instrText>
      </w:r>
      <w:r>
        <w:rPr>
          <w:noProof/>
        </w:rPr>
      </w:r>
      <w:r>
        <w:rPr>
          <w:noProof/>
        </w:rPr>
        <w:fldChar w:fldCharType="separate"/>
      </w:r>
      <w:r w:rsidR="003637B7">
        <w:rPr>
          <w:noProof/>
        </w:rPr>
        <w:t>133</w:t>
      </w:r>
      <w:r>
        <w:rPr>
          <w:noProof/>
        </w:rPr>
        <w:fldChar w:fldCharType="end"/>
      </w:r>
    </w:p>
    <w:p w14:paraId="7ED1A654" w14:textId="3830C6B0"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14.2.2</w:t>
      </w:r>
      <w:r>
        <w:rPr>
          <w:rFonts w:asciiTheme="minorHAnsi" w:eastAsiaTheme="minorEastAsia" w:hAnsiTheme="minorHAnsi" w:cstheme="minorBidi"/>
          <w:noProof/>
          <w:kern w:val="2"/>
          <w:sz w:val="24"/>
          <w:szCs w:val="24"/>
          <w:lang w:eastAsia="en-GB"/>
          <w14:ligatures w14:val="standardContextual"/>
        </w:rPr>
        <w:tab/>
      </w:r>
      <w:r>
        <w:rPr>
          <w:noProof/>
        </w:rPr>
        <w:t>The Contracted Basis Set Approach</w:t>
      </w:r>
      <w:r>
        <w:rPr>
          <w:noProof/>
        </w:rPr>
        <w:tab/>
      </w:r>
      <w:r>
        <w:rPr>
          <w:noProof/>
        </w:rPr>
        <w:fldChar w:fldCharType="begin"/>
      </w:r>
      <w:r>
        <w:rPr>
          <w:noProof/>
        </w:rPr>
        <w:instrText xml:space="preserve"> PAGEREF _Toc174198571 \h </w:instrText>
      </w:r>
      <w:r>
        <w:rPr>
          <w:noProof/>
        </w:rPr>
      </w:r>
      <w:r>
        <w:rPr>
          <w:noProof/>
        </w:rPr>
        <w:fldChar w:fldCharType="separate"/>
      </w:r>
      <w:r w:rsidR="003637B7">
        <w:rPr>
          <w:noProof/>
        </w:rPr>
        <w:t>135</w:t>
      </w:r>
      <w:r>
        <w:rPr>
          <w:noProof/>
        </w:rPr>
        <w:fldChar w:fldCharType="end"/>
      </w:r>
    </w:p>
    <w:p w14:paraId="4BE6EE15" w14:textId="2199BA29"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14.3</w:t>
      </w:r>
      <w:r>
        <w:rPr>
          <w:rFonts w:asciiTheme="minorHAnsi" w:eastAsiaTheme="minorEastAsia" w:hAnsiTheme="minorHAnsi" w:cstheme="minorBidi"/>
          <w:noProof/>
          <w:kern w:val="2"/>
          <w:sz w:val="24"/>
          <w:szCs w:val="24"/>
          <w:lang w:eastAsia="en-GB"/>
          <w14:ligatures w14:val="standardContextual"/>
        </w:rPr>
        <w:tab/>
      </w:r>
      <w:r>
        <w:rPr>
          <w:noProof/>
        </w:rPr>
        <w:t>Inverse Laplace Transform</w:t>
      </w:r>
      <w:r>
        <w:rPr>
          <w:noProof/>
        </w:rPr>
        <w:tab/>
      </w:r>
      <w:r>
        <w:rPr>
          <w:noProof/>
        </w:rPr>
        <w:fldChar w:fldCharType="begin"/>
      </w:r>
      <w:r>
        <w:rPr>
          <w:noProof/>
        </w:rPr>
        <w:instrText xml:space="preserve"> PAGEREF _Toc174198572 \h </w:instrText>
      </w:r>
      <w:r>
        <w:rPr>
          <w:noProof/>
        </w:rPr>
      </w:r>
      <w:r>
        <w:rPr>
          <w:noProof/>
        </w:rPr>
        <w:fldChar w:fldCharType="separate"/>
      </w:r>
      <w:r w:rsidR="003637B7">
        <w:rPr>
          <w:noProof/>
        </w:rPr>
        <w:t>136</w:t>
      </w:r>
      <w:r>
        <w:rPr>
          <w:noProof/>
        </w:rPr>
        <w:fldChar w:fldCharType="end"/>
      </w:r>
    </w:p>
    <w:p w14:paraId="75488859" w14:textId="6804D6C3"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14.3.1</w:t>
      </w:r>
      <w:r>
        <w:rPr>
          <w:rFonts w:asciiTheme="minorHAnsi" w:eastAsiaTheme="minorEastAsia" w:hAnsiTheme="minorHAnsi" w:cstheme="minorBidi"/>
          <w:noProof/>
          <w:kern w:val="2"/>
          <w:sz w:val="24"/>
          <w:szCs w:val="24"/>
          <w:lang w:eastAsia="en-GB"/>
          <w14:ligatures w14:val="standardContextual"/>
        </w:rPr>
        <w:tab/>
      </w:r>
      <w:r>
        <w:rPr>
          <w:noProof/>
        </w:rPr>
        <w:t>Unimolecular ILT</w:t>
      </w:r>
      <w:r>
        <w:rPr>
          <w:noProof/>
        </w:rPr>
        <w:tab/>
      </w:r>
      <w:r>
        <w:rPr>
          <w:noProof/>
        </w:rPr>
        <w:fldChar w:fldCharType="begin"/>
      </w:r>
      <w:r>
        <w:rPr>
          <w:noProof/>
        </w:rPr>
        <w:instrText xml:space="preserve"> PAGEREF _Toc174198573 \h </w:instrText>
      </w:r>
      <w:r>
        <w:rPr>
          <w:noProof/>
        </w:rPr>
      </w:r>
      <w:r>
        <w:rPr>
          <w:noProof/>
        </w:rPr>
        <w:fldChar w:fldCharType="separate"/>
      </w:r>
      <w:r w:rsidR="003637B7">
        <w:rPr>
          <w:noProof/>
        </w:rPr>
        <w:t>136</w:t>
      </w:r>
      <w:r>
        <w:rPr>
          <w:noProof/>
        </w:rPr>
        <w:fldChar w:fldCharType="end"/>
      </w:r>
    </w:p>
    <w:p w14:paraId="7AA3ADAC" w14:textId="2194A17C"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14.3.2</w:t>
      </w:r>
      <w:r>
        <w:rPr>
          <w:rFonts w:asciiTheme="minorHAnsi" w:eastAsiaTheme="minorEastAsia" w:hAnsiTheme="minorHAnsi" w:cstheme="minorBidi"/>
          <w:noProof/>
          <w:kern w:val="2"/>
          <w:sz w:val="24"/>
          <w:szCs w:val="24"/>
          <w:lang w:eastAsia="en-GB"/>
          <w14:ligatures w14:val="standardContextual"/>
        </w:rPr>
        <w:tab/>
      </w:r>
      <w:r>
        <w:rPr>
          <w:noProof/>
        </w:rPr>
        <w:t>The association ILT</w:t>
      </w:r>
      <w:r>
        <w:rPr>
          <w:noProof/>
        </w:rPr>
        <w:tab/>
      </w:r>
      <w:r>
        <w:rPr>
          <w:noProof/>
        </w:rPr>
        <w:fldChar w:fldCharType="begin"/>
      </w:r>
      <w:r>
        <w:rPr>
          <w:noProof/>
        </w:rPr>
        <w:instrText xml:space="preserve"> PAGEREF _Toc174198574 \h </w:instrText>
      </w:r>
      <w:r>
        <w:rPr>
          <w:noProof/>
        </w:rPr>
      </w:r>
      <w:r>
        <w:rPr>
          <w:noProof/>
        </w:rPr>
        <w:fldChar w:fldCharType="separate"/>
      </w:r>
      <w:r w:rsidR="003637B7">
        <w:rPr>
          <w:noProof/>
        </w:rPr>
        <w:t>138</w:t>
      </w:r>
      <w:r>
        <w:rPr>
          <w:noProof/>
        </w:rPr>
        <w:fldChar w:fldCharType="end"/>
      </w:r>
    </w:p>
    <w:p w14:paraId="744A9CB0" w14:textId="56C53D6A" w:rsidR="001F76D6" w:rsidRDefault="001F76D6">
      <w:pPr>
        <w:pStyle w:val="TOC3"/>
        <w:tabs>
          <w:tab w:val="left" w:pos="2160"/>
        </w:tabs>
        <w:rPr>
          <w:rFonts w:asciiTheme="minorHAnsi" w:eastAsiaTheme="minorEastAsia" w:hAnsiTheme="minorHAnsi" w:cstheme="minorBidi"/>
          <w:noProof/>
          <w:kern w:val="2"/>
          <w:sz w:val="24"/>
          <w:szCs w:val="24"/>
          <w:lang w:eastAsia="en-GB"/>
          <w14:ligatures w14:val="standardContextual"/>
        </w:rPr>
      </w:pPr>
      <w:r>
        <w:rPr>
          <w:noProof/>
        </w:rPr>
        <w:t>14.3.3</w:t>
      </w:r>
      <w:r>
        <w:rPr>
          <w:rFonts w:asciiTheme="minorHAnsi" w:eastAsiaTheme="minorEastAsia" w:hAnsiTheme="minorHAnsi" w:cstheme="minorBidi"/>
          <w:noProof/>
          <w:kern w:val="2"/>
          <w:sz w:val="24"/>
          <w:szCs w:val="24"/>
          <w:lang w:eastAsia="en-GB"/>
          <w14:ligatures w14:val="standardContextual"/>
        </w:rPr>
        <w:tab/>
      </w:r>
      <w:r>
        <w:rPr>
          <w:noProof/>
        </w:rPr>
        <w:t>The C’ constant in MESMER ILT</w:t>
      </w:r>
      <w:r>
        <w:rPr>
          <w:noProof/>
        </w:rPr>
        <w:tab/>
      </w:r>
      <w:r>
        <w:rPr>
          <w:noProof/>
        </w:rPr>
        <w:fldChar w:fldCharType="begin"/>
      </w:r>
      <w:r>
        <w:rPr>
          <w:noProof/>
        </w:rPr>
        <w:instrText xml:space="preserve"> PAGEREF _Toc174198575 \h </w:instrText>
      </w:r>
      <w:r>
        <w:rPr>
          <w:noProof/>
        </w:rPr>
      </w:r>
      <w:r>
        <w:rPr>
          <w:noProof/>
        </w:rPr>
        <w:fldChar w:fldCharType="separate"/>
      </w:r>
      <w:r w:rsidR="003637B7">
        <w:rPr>
          <w:noProof/>
        </w:rPr>
        <w:t>138</w:t>
      </w:r>
      <w:r>
        <w:rPr>
          <w:noProof/>
        </w:rPr>
        <w:fldChar w:fldCharType="end"/>
      </w:r>
    </w:p>
    <w:p w14:paraId="6D69F9DB" w14:textId="798F220E"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14.4</w:t>
      </w:r>
      <w:r>
        <w:rPr>
          <w:rFonts w:asciiTheme="minorHAnsi" w:eastAsiaTheme="minorEastAsia" w:hAnsiTheme="minorHAnsi" w:cstheme="minorBidi"/>
          <w:noProof/>
          <w:kern w:val="2"/>
          <w:sz w:val="24"/>
          <w:szCs w:val="24"/>
          <w:lang w:eastAsia="en-GB"/>
          <w14:ligatures w14:val="standardContextual"/>
        </w:rPr>
        <w:tab/>
      </w:r>
      <w:r>
        <w:rPr>
          <w:noProof/>
        </w:rPr>
        <w:t>Classical Coupled Internal and External Rotational Densities of States</w:t>
      </w:r>
      <w:r>
        <w:rPr>
          <w:noProof/>
        </w:rPr>
        <w:tab/>
      </w:r>
      <w:r>
        <w:rPr>
          <w:noProof/>
        </w:rPr>
        <w:fldChar w:fldCharType="begin"/>
      </w:r>
      <w:r>
        <w:rPr>
          <w:noProof/>
        </w:rPr>
        <w:instrText xml:space="preserve"> PAGEREF _Toc174198576 \h </w:instrText>
      </w:r>
      <w:r>
        <w:rPr>
          <w:noProof/>
        </w:rPr>
      </w:r>
      <w:r>
        <w:rPr>
          <w:noProof/>
        </w:rPr>
        <w:fldChar w:fldCharType="separate"/>
      </w:r>
      <w:r w:rsidR="003637B7">
        <w:rPr>
          <w:noProof/>
        </w:rPr>
        <w:t>139</w:t>
      </w:r>
      <w:r>
        <w:rPr>
          <w:noProof/>
        </w:rPr>
        <w:fldChar w:fldCharType="end"/>
      </w:r>
    </w:p>
    <w:p w14:paraId="15A33262" w14:textId="25F15039"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15</w:t>
      </w:r>
      <w:r>
        <w:rPr>
          <w:rFonts w:asciiTheme="minorHAnsi" w:eastAsiaTheme="minorEastAsia" w:hAnsiTheme="minorHAnsi" w:cstheme="minorBidi"/>
          <w:noProof/>
          <w:kern w:val="2"/>
          <w:sz w:val="24"/>
          <w:szCs w:val="24"/>
          <w:lang w:eastAsia="en-GB"/>
          <w14:ligatures w14:val="standardContextual"/>
        </w:rPr>
        <w:tab/>
      </w:r>
      <w:r>
        <w:rPr>
          <w:noProof/>
        </w:rPr>
        <w:t>Revision History</w:t>
      </w:r>
      <w:r>
        <w:rPr>
          <w:noProof/>
        </w:rPr>
        <w:tab/>
      </w:r>
      <w:r>
        <w:rPr>
          <w:noProof/>
        </w:rPr>
        <w:fldChar w:fldCharType="begin"/>
      </w:r>
      <w:r>
        <w:rPr>
          <w:noProof/>
        </w:rPr>
        <w:instrText xml:space="preserve"> PAGEREF _Toc174198577 \h </w:instrText>
      </w:r>
      <w:r>
        <w:rPr>
          <w:noProof/>
        </w:rPr>
      </w:r>
      <w:r>
        <w:rPr>
          <w:noProof/>
        </w:rPr>
        <w:fldChar w:fldCharType="separate"/>
      </w:r>
      <w:r w:rsidR="003637B7">
        <w:rPr>
          <w:noProof/>
        </w:rPr>
        <w:t>143</w:t>
      </w:r>
      <w:r>
        <w:rPr>
          <w:noProof/>
        </w:rPr>
        <w:fldChar w:fldCharType="end"/>
      </w:r>
    </w:p>
    <w:p w14:paraId="30D09BC4" w14:textId="3CE8D9D8"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15.1</w:t>
      </w:r>
      <w:r>
        <w:rPr>
          <w:rFonts w:asciiTheme="minorHAnsi" w:eastAsiaTheme="minorEastAsia" w:hAnsiTheme="minorHAnsi" w:cstheme="minorBidi"/>
          <w:noProof/>
          <w:kern w:val="2"/>
          <w:sz w:val="24"/>
          <w:szCs w:val="24"/>
          <w:lang w:eastAsia="en-GB"/>
          <w14:ligatures w14:val="standardContextual"/>
        </w:rPr>
        <w:tab/>
      </w:r>
      <w:r>
        <w:rPr>
          <w:noProof/>
        </w:rPr>
        <w:t>MESMER 0.1 (Released 12/Jun/2009)</w:t>
      </w:r>
      <w:r>
        <w:rPr>
          <w:noProof/>
        </w:rPr>
        <w:tab/>
      </w:r>
      <w:r>
        <w:rPr>
          <w:noProof/>
        </w:rPr>
        <w:fldChar w:fldCharType="begin"/>
      </w:r>
      <w:r>
        <w:rPr>
          <w:noProof/>
        </w:rPr>
        <w:instrText xml:space="preserve"> PAGEREF _Toc174198578 \h </w:instrText>
      </w:r>
      <w:r>
        <w:rPr>
          <w:noProof/>
        </w:rPr>
      </w:r>
      <w:r>
        <w:rPr>
          <w:noProof/>
        </w:rPr>
        <w:fldChar w:fldCharType="separate"/>
      </w:r>
      <w:r w:rsidR="003637B7">
        <w:rPr>
          <w:noProof/>
        </w:rPr>
        <w:t>143</w:t>
      </w:r>
      <w:r>
        <w:rPr>
          <w:noProof/>
        </w:rPr>
        <w:fldChar w:fldCharType="end"/>
      </w:r>
    </w:p>
    <w:p w14:paraId="4DF47097" w14:textId="5036FFE4"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15.2</w:t>
      </w:r>
      <w:r>
        <w:rPr>
          <w:rFonts w:asciiTheme="minorHAnsi" w:eastAsiaTheme="minorEastAsia" w:hAnsiTheme="minorHAnsi" w:cstheme="minorBidi"/>
          <w:noProof/>
          <w:kern w:val="2"/>
          <w:sz w:val="24"/>
          <w:szCs w:val="24"/>
          <w:lang w:eastAsia="en-GB"/>
          <w14:ligatures w14:val="standardContextual"/>
        </w:rPr>
        <w:tab/>
      </w:r>
      <w:r>
        <w:rPr>
          <w:noProof/>
        </w:rPr>
        <w:t>MESMER 0.2 (Released 9/Jan/2011)</w:t>
      </w:r>
      <w:r>
        <w:rPr>
          <w:noProof/>
        </w:rPr>
        <w:tab/>
      </w:r>
      <w:r>
        <w:rPr>
          <w:noProof/>
        </w:rPr>
        <w:fldChar w:fldCharType="begin"/>
      </w:r>
      <w:r>
        <w:rPr>
          <w:noProof/>
        </w:rPr>
        <w:instrText xml:space="preserve"> PAGEREF _Toc174198579 \h </w:instrText>
      </w:r>
      <w:r>
        <w:rPr>
          <w:noProof/>
        </w:rPr>
      </w:r>
      <w:r>
        <w:rPr>
          <w:noProof/>
        </w:rPr>
        <w:fldChar w:fldCharType="separate"/>
      </w:r>
      <w:r w:rsidR="003637B7">
        <w:rPr>
          <w:noProof/>
        </w:rPr>
        <w:t>143</w:t>
      </w:r>
      <w:r>
        <w:rPr>
          <w:noProof/>
        </w:rPr>
        <w:fldChar w:fldCharType="end"/>
      </w:r>
    </w:p>
    <w:p w14:paraId="35902826" w14:textId="4E38464A"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15.3</w:t>
      </w:r>
      <w:r>
        <w:rPr>
          <w:rFonts w:asciiTheme="minorHAnsi" w:eastAsiaTheme="minorEastAsia" w:hAnsiTheme="minorHAnsi" w:cstheme="minorBidi"/>
          <w:noProof/>
          <w:kern w:val="2"/>
          <w:sz w:val="24"/>
          <w:szCs w:val="24"/>
          <w:lang w:eastAsia="en-GB"/>
          <w14:ligatures w14:val="standardContextual"/>
        </w:rPr>
        <w:tab/>
      </w:r>
      <w:r>
        <w:rPr>
          <w:noProof/>
        </w:rPr>
        <w:t>MESMER 1.0 (Released 10/Feb/2012)</w:t>
      </w:r>
      <w:r>
        <w:rPr>
          <w:noProof/>
        </w:rPr>
        <w:tab/>
      </w:r>
      <w:r>
        <w:rPr>
          <w:noProof/>
        </w:rPr>
        <w:fldChar w:fldCharType="begin"/>
      </w:r>
      <w:r>
        <w:rPr>
          <w:noProof/>
        </w:rPr>
        <w:instrText xml:space="preserve"> PAGEREF _Toc174198580 \h </w:instrText>
      </w:r>
      <w:r>
        <w:rPr>
          <w:noProof/>
        </w:rPr>
      </w:r>
      <w:r>
        <w:rPr>
          <w:noProof/>
        </w:rPr>
        <w:fldChar w:fldCharType="separate"/>
      </w:r>
      <w:r w:rsidR="003637B7">
        <w:rPr>
          <w:noProof/>
        </w:rPr>
        <w:t>143</w:t>
      </w:r>
      <w:r>
        <w:rPr>
          <w:noProof/>
        </w:rPr>
        <w:fldChar w:fldCharType="end"/>
      </w:r>
    </w:p>
    <w:p w14:paraId="766104BB" w14:textId="320C9D39"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15.4</w:t>
      </w:r>
      <w:r>
        <w:rPr>
          <w:rFonts w:asciiTheme="minorHAnsi" w:eastAsiaTheme="minorEastAsia" w:hAnsiTheme="minorHAnsi" w:cstheme="minorBidi"/>
          <w:noProof/>
          <w:kern w:val="2"/>
          <w:sz w:val="24"/>
          <w:szCs w:val="24"/>
          <w:lang w:eastAsia="en-GB"/>
          <w14:ligatures w14:val="standardContextual"/>
        </w:rPr>
        <w:tab/>
      </w:r>
      <w:r>
        <w:rPr>
          <w:noProof/>
        </w:rPr>
        <w:t>MESMER 2.0 (Released 10/Feb/2013)</w:t>
      </w:r>
      <w:r>
        <w:rPr>
          <w:noProof/>
        </w:rPr>
        <w:tab/>
      </w:r>
      <w:r>
        <w:rPr>
          <w:noProof/>
        </w:rPr>
        <w:fldChar w:fldCharType="begin"/>
      </w:r>
      <w:r>
        <w:rPr>
          <w:noProof/>
        </w:rPr>
        <w:instrText xml:space="preserve"> PAGEREF _Toc174198581 \h </w:instrText>
      </w:r>
      <w:r>
        <w:rPr>
          <w:noProof/>
        </w:rPr>
      </w:r>
      <w:r>
        <w:rPr>
          <w:noProof/>
        </w:rPr>
        <w:fldChar w:fldCharType="separate"/>
      </w:r>
      <w:r w:rsidR="003637B7">
        <w:rPr>
          <w:noProof/>
        </w:rPr>
        <w:t>144</w:t>
      </w:r>
      <w:r>
        <w:rPr>
          <w:noProof/>
        </w:rPr>
        <w:fldChar w:fldCharType="end"/>
      </w:r>
    </w:p>
    <w:p w14:paraId="02FF6C5A" w14:textId="5B9B3C08"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15.5</w:t>
      </w:r>
      <w:r>
        <w:rPr>
          <w:rFonts w:asciiTheme="minorHAnsi" w:eastAsiaTheme="minorEastAsia" w:hAnsiTheme="minorHAnsi" w:cstheme="minorBidi"/>
          <w:noProof/>
          <w:kern w:val="2"/>
          <w:sz w:val="24"/>
          <w:szCs w:val="24"/>
          <w:lang w:eastAsia="en-GB"/>
          <w14:ligatures w14:val="standardContextual"/>
        </w:rPr>
        <w:tab/>
      </w:r>
      <w:r>
        <w:rPr>
          <w:noProof/>
        </w:rPr>
        <w:t>MESMER 3.0 (Released 24/Feb/2014)</w:t>
      </w:r>
      <w:r>
        <w:rPr>
          <w:noProof/>
        </w:rPr>
        <w:tab/>
      </w:r>
      <w:r>
        <w:rPr>
          <w:noProof/>
        </w:rPr>
        <w:fldChar w:fldCharType="begin"/>
      </w:r>
      <w:r>
        <w:rPr>
          <w:noProof/>
        </w:rPr>
        <w:instrText xml:space="preserve"> PAGEREF _Toc174198582 \h </w:instrText>
      </w:r>
      <w:r>
        <w:rPr>
          <w:noProof/>
        </w:rPr>
      </w:r>
      <w:r>
        <w:rPr>
          <w:noProof/>
        </w:rPr>
        <w:fldChar w:fldCharType="separate"/>
      </w:r>
      <w:r w:rsidR="003637B7">
        <w:rPr>
          <w:noProof/>
        </w:rPr>
        <w:t>144</w:t>
      </w:r>
      <w:r>
        <w:rPr>
          <w:noProof/>
        </w:rPr>
        <w:fldChar w:fldCharType="end"/>
      </w:r>
    </w:p>
    <w:p w14:paraId="1BEC7A43" w14:textId="55223C0D"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15.6</w:t>
      </w:r>
      <w:r>
        <w:rPr>
          <w:rFonts w:asciiTheme="minorHAnsi" w:eastAsiaTheme="minorEastAsia" w:hAnsiTheme="minorHAnsi" w:cstheme="minorBidi"/>
          <w:noProof/>
          <w:kern w:val="2"/>
          <w:sz w:val="24"/>
          <w:szCs w:val="24"/>
          <w:lang w:eastAsia="en-GB"/>
          <w14:ligatures w14:val="standardContextual"/>
        </w:rPr>
        <w:tab/>
      </w:r>
      <w:r>
        <w:rPr>
          <w:noProof/>
        </w:rPr>
        <w:t>MESMER 4.0 (Released 16/May/2015)</w:t>
      </w:r>
      <w:r>
        <w:rPr>
          <w:noProof/>
        </w:rPr>
        <w:tab/>
      </w:r>
      <w:r>
        <w:rPr>
          <w:noProof/>
        </w:rPr>
        <w:fldChar w:fldCharType="begin"/>
      </w:r>
      <w:r>
        <w:rPr>
          <w:noProof/>
        </w:rPr>
        <w:instrText xml:space="preserve"> PAGEREF _Toc174198583 \h </w:instrText>
      </w:r>
      <w:r>
        <w:rPr>
          <w:noProof/>
        </w:rPr>
      </w:r>
      <w:r>
        <w:rPr>
          <w:noProof/>
        </w:rPr>
        <w:fldChar w:fldCharType="separate"/>
      </w:r>
      <w:r w:rsidR="003637B7">
        <w:rPr>
          <w:noProof/>
        </w:rPr>
        <w:t>145</w:t>
      </w:r>
      <w:r>
        <w:rPr>
          <w:noProof/>
        </w:rPr>
        <w:fldChar w:fldCharType="end"/>
      </w:r>
    </w:p>
    <w:p w14:paraId="5A1B0D58" w14:textId="077875A3"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15.7</w:t>
      </w:r>
      <w:r>
        <w:rPr>
          <w:rFonts w:asciiTheme="minorHAnsi" w:eastAsiaTheme="minorEastAsia" w:hAnsiTheme="minorHAnsi" w:cstheme="minorBidi"/>
          <w:noProof/>
          <w:kern w:val="2"/>
          <w:sz w:val="24"/>
          <w:szCs w:val="24"/>
          <w:lang w:eastAsia="en-GB"/>
          <w14:ligatures w14:val="standardContextual"/>
        </w:rPr>
        <w:tab/>
      </w:r>
      <w:r>
        <w:rPr>
          <w:noProof/>
        </w:rPr>
        <w:t>MESMER 4.1 (Released 27/Feb/2016)</w:t>
      </w:r>
      <w:r>
        <w:rPr>
          <w:noProof/>
        </w:rPr>
        <w:tab/>
      </w:r>
      <w:r>
        <w:rPr>
          <w:noProof/>
        </w:rPr>
        <w:fldChar w:fldCharType="begin"/>
      </w:r>
      <w:r>
        <w:rPr>
          <w:noProof/>
        </w:rPr>
        <w:instrText xml:space="preserve"> PAGEREF _Toc174198584 \h </w:instrText>
      </w:r>
      <w:r>
        <w:rPr>
          <w:noProof/>
        </w:rPr>
      </w:r>
      <w:r>
        <w:rPr>
          <w:noProof/>
        </w:rPr>
        <w:fldChar w:fldCharType="separate"/>
      </w:r>
      <w:r w:rsidR="003637B7">
        <w:rPr>
          <w:noProof/>
        </w:rPr>
        <w:t>145</w:t>
      </w:r>
      <w:r>
        <w:rPr>
          <w:noProof/>
        </w:rPr>
        <w:fldChar w:fldCharType="end"/>
      </w:r>
    </w:p>
    <w:p w14:paraId="5ADBD1DE" w14:textId="141075AE"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15.8</w:t>
      </w:r>
      <w:r>
        <w:rPr>
          <w:rFonts w:asciiTheme="minorHAnsi" w:eastAsiaTheme="minorEastAsia" w:hAnsiTheme="minorHAnsi" w:cstheme="minorBidi"/>
          <w:noProof/>
          <w:kern w:val="2"/>
          <w:sz w:val="24"/>
          <w:szCs w:val="24"/>
          <w:lang w:eastAsia="en-GB"/>
          <w14:ligatures w14:val="standardContextual"/>
        </w:rPr>
        <w:tab/>
      </w:r>
      <w:r>
        <w:rPr>
          <w:noProof/>
        </w:rPr>
        <w:t>MESMER 5.0 (Released 7/Jun/2017)</w:t>
      </w:r>
      <w:r>
        <w:rPr>
          <w:noProof/>
        </w:rPr>
        <w:tab/>
      </w:r>
      <w:r>
        <w:rPr>
          <w:noProof/>
        </w:rPr>
        <w:fldChar w:fldCharType="begin"/>
      </w:r>
      <w:r>
        <w:rPr>
          <w:noProof/>
        </w:rPr>
        <w:instrText xml:space="preserve"> PAGEREF _Toc174198585 \h </w:instrText>
      </w:r>
      <w:r>
        <w:rPr>
          <w:noProof/>
        </w:rPr>
      </w:r>
      <w:r>
        <w:rPr>
          <w:noProof/>
        </w:rPr>
        <w:fldChar w:fldCharType="separate"/>
      </w:r>
      <w:r w:rsidR="003637B7">
        <w:rPr>
          <w:noProof/>
        </w:rPr>
        <w:t>146</w:t>
      </w:r>
      <w:r>
        <w:rPr>
          <w:noProof/>
        </w:rPr>
        <w:fldChar w:fldCharType="end"/>
      </w:r>
    </w:p>
    <w:p w14:paraId="3E0F16E1" w14:textId="6BE27D20"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15.9</w:t>
      </w:r>
      <w:r>
        <w:rPr>
          <w:rFonts w:asciiTheme="minorHAnsi" w:eastAsiaTheme="minorEastAsia" w:hAnsiTheme="minorHAnsi" w:cstheme="minorBidi"/>
          <w:noProof/>
          <w:kern w:val="2"/>
          <w:sz w:val="24"/>
          <w:szCs w:val="24"/>
          <w:lang w:eastAsia="en-GB"/>
          <w14:ligatures w14:val="standardContextual"/>
        </w:rPr>
        <w:tab/>
      </w:r>
      <w:r>
        <w:rPr>
          <w:noProof/>
        </w:rPr>
        <w:t>MESMER 5.1 (Released 25/Apr/2018)</w:t>
      </w:r>
      <w:r>
        <w:rPr>
          <w:noProof/>
        </w:rPr>
        <w:tab/>
      </w:r>
      <w:r>
        <w:rPr>
          <w:noProof/>
        </w:rPr>
        <w:fldChar w:fldCharType="begin"/>
      </w:r>
      <w:r>
        <w:rPr>
          <w:noProof/>
        </w:rPr>
        <w:instrText xml:space="preserve"> PAGEREF _Toc174198586 \h </w:instrText>
      </w:r>
      <w:r>
        <w:rPr>
          <w:noProof/>
        </w:rPr>
      </w:r>
      <w:r>
        <w:rPr>
          <w:noProof/>
        </w:rPr>
        <w:fldChar w:fldCharType="separate"/>
      </w:r>
      <w:r w:rsidR="003637B7">
        <w:rPr>
          <w:noProof/>
        </w:rPr>
        <w:t>147</w:t>
      </w:r>
      <w:r>
        <w:rPr>
          <w:noProof/>
        </w:rPr>
        <w:fldChar w:fldCharType="end"/>
      </w:r>
    </w:p>
    <w:p w14:paraId="63ED786C" w14:textId="3F89E14D"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15.10</w:t>
      </w:r>
      <w:r>
        <w:rPr>
          <w:rFonts w:asciiTheme="minorHAnsi" w:eastAsiaTheme="minorEastAsia" w:hAnsiTheme="minorHAnsi" w:cstheme="minorBidi"/>
          <w:noProof/>
          <w:kern w:val="2"/>
          <w:sz w:val="24"/>
          <w:szCs w:val="24"/>
          <w:lang w:eastAsia="en-GB"/>
          <w14:ligatures w14:val="standardContextual"/>
        </w:rPr>
        <w:tab/>
      </w:r>
      <w:r>
        <w:rPr>
          <w:noProof/>
        </w:rPr>
        <w:t>MESMER 5.2 (Released 03/Jan/2019)</w:t>
      </w:r>
      <w:r>
        <w:rPr>
          <w:noProof/>
        </w:rPr>
        <w:tab/>
      </w:r>
      <w:r>
        <w:rPr>
          <w:noProof/>
        </w:rPr>
        <w:fldChar w:fldCharType="begin"/>
      </w:r>
      <w:r>
        <w:rPr>
          <w:noProof/>
        </w:rPr>
        <w:instrText xml:space="preserve"> PAGEREF _Toc174198587 \h </w:instrText>
      </w:r>
      <w:r>
        <w:rPr>
          <w:noProof/>
        </w:rPr>
      </w:r>
      <w:r>
        <w:rPr>
          <w:noProof/>
        </w:rPr>
        <w:fldChar w:fldCharType="separate"/>
      </w:r>
      <w:r w:rsidR="003637B7">
        <w:rPr>
          <w:noProof/>
        </w:rPr>
        <w:t>148</w:t>
      </w:r>
      <w:r>
        <w:rPr>
          <w:noProof/>
        </w:rPr>
        <w:fldChar w:fldCharType="end"/>
      </w:r>
    </w:p>
    <w:p w14:paraId="2831BA67" w14:textId="2026D114"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15.11</w:t>
      </w:r>
      <w:r>
        <w:rPr>
          <w:rFonts w:asciiTheme="minorHAnsi" w:eastAsiaTheme="minorEastAsia" w:hAnsiTheme="minorHAnsi" w:cstheme="minorBidi"/>
          <w:noProof/>
          <w:kern w:val="2"/>
          <w:sz w:val="24"/>
          <w:szCs w:val="24"/>
          <w:lang w:eastAsia="en-GB"/>
          <w14:ligatures w14:val="standardContextual"/>
        </w:rPr>
        <w:tab/>
      </w:r>
      <w:r>
        <w:rPr>
          <w:noProof/>
        </w:rPr>
        <w:t>MESMER 6.0 (Released 9/May/2020)</w:t>
      </w:r>
      <w:r>
        <w:rPr>
          <w:noProof/>
        </w:rPr>
        <w:tab/>
      </w:r>
      <w:r>
        <w:rPr>
          <w:noProof/>
        </w:rPr>
        <w:fldChar w:fldCharType="begin"/>
      </w:r>
      <w:r>
        <w:rPr>
          <w:noProof/>
        </w:rPr>
        <w:instrText xml:space="preserve"> PAGEREF _Toc174198588 \h </w:instrText>
      </w:r>
      <w:r>
        <w:rPr>
          <w:noProof/>
        </w:rPr>
      </w:r>
      <w:r>
        <w:rPr>
          <w:noProof/>
        </w:rPr>
        <w:fldChar w:fldCharType="separate"/>
      </w:r>
      <w:r w:rsidR="003637B7">
        <w:rPr>
          <w:noProof/>
        </w:rPr>
        <w:t>149</w:t>
      </w:r>
      <w:r>
        <w:rPr>
          <w:noProof/>
        </w:rPr>
        <w:fldChar w:fldCharType="end"/>
      </w:r>
    </w:p>
    <w:p w14:paraId="16C8BBDD" w14:textId="1F2ED2BA"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15.12</w:t>
      </w:r>
      <w:r>
        <w:rPr>
          <w:rFonts w:asciiTheme="minorHAnsi" w:eastAsiaTheme="minorEastAsia" w:hAnsiTheme="minorHAnsi" w:cstheme="minorBidi"/>
          <w:noProof/>
          <w:kern w:val="2"/>
          <w:sz w:val="24"/>
          <w:szCs w:val="24"/>
          <w:lang w:eastAsia="en-GB"/>
          <w14:ligatures w14:val="standardContextual"/>
        </w:rPr>
        <w:tab/>
      </w:r>
      <w:r>
        <w:rPr>
          <w:noProof/>
        </w:rPr>
        <w:t>MESMER 6.1 (Released 17/Jul/2021)</w:t>
      </w:r>
      <w:r>
        <w:rPr>
          <w:noProof/>
        </w:rPr>
        <w:tab/>
      </w:r>
      <w:r>
        <w:rPr>
          <w:noProof/>
        </w:rPr>
        <w:fldChar w:fldCharType="begin"/>
      </w:r>
      <w:r>
        <w:rPr>
          <w:noProof/>
        </w:rPr>
        <w:instrText xml:space="preserve"> PAGEREF _Toc174198589 \h </w:instrText>
      </w:r>
      <w:r>
        <w:rPr>
          <w:noProof/>
        </w:rPr>
      </w:r>
      <w:r>
        <w:rPr>
          <w:noProof/>
        </w:rPr>
        <w:fldChar w:fldCharType="separate"/>
      </w:r>
      <w:r w:rsidR="003637B7">
        <w:rPr>
          <w:noProof/>
        </w:rPr>
        <w:t>150</w:t>
      </w:r>
      <w:r>
        <w:rPr>
          <w:noProof/>
        </w:rPr>
        <w:fldChar w:fldCharType="end"/>
      </w:r>
    </w:p>
    <w:p w14:paraId="2DDBDAD6" w14:textId="3970A6C6" w:rsidR="001F76D6" w:rsidRDefault="001F76D6">
      <w:pPr>
        <w:pStyle w:val="TOC2"/>
        <w:rPr>
          <w:rFonts w:asciiTheme="minorHAnsi" w:eastAsiaTheme="minorEastAsia" w:hAnsiTheme="minorHAnsi" w:cstheme="minorBidi"/>
          <w:noProof/>
          <w:kern w:val="2"/>
          <w:sz w:val="24"/>
          <w:szCs w:val="24"/>
          <w:lang w:eastAsia="en-GB"/>
          <w14:ligatures w14:val="standardContextual"/>
        </w:rPr>
      </w:pPr>
      <w:r>
        <w:rPr>
          <w:noProof/>
        </w:rPr>
        <w:t>15.13</w:t>
      </w:r>
      <w:r>
        <w:rPr>
          <w:rFonts w:asciiTheme="minorHAnsi" w:eastAsiaTheme="minorEastAsia" w:hAnsiTheme="minorHAnsi" w:cstheme="minorBidi"/>
          <w:noProof/>
          <w:kern w:val="2"/>
          <w:sz w:val="24"/>
          <w:szCs w:val="24"/>
          <w:lang w:eastAsia="en-GB"/>
          <w14:ligatures w14:val="standardContextual"/>
        </w:rPr>
        <w:tab/>
      </w:r>
      <w:r>
        <w:rPr>
          <w:noProof/>
        </w:rPr>
        <w:t>MESMER 7.0 (Released 19/Mar/2023)</w:t>
      </w:r>
      <w:r>
        <w:rPr>
          <w:noProof/>
        </w:rPr>
        <w:tab/>
      </w:r>
      <w:r>
        <w:rPr>
          <w:noProof/>
        </w:rPr>
        <w:fldChar w:fldCharType="begin"/>
      </w:r>
      <w:r>
        <w:rPr>
          <w:noProof/>
        </w:rPr>
        <w:instrText xml:space="preserve"> PAGEREF _Toc174198590 \h </w:instrText>
      </w:r>
      <w:r>
        <w:rPr>
          <w:noProof/>
        </w:rPr>
      </w:r>
      <w:r>
        <w:rPr>
          <w:noProof/>
        </w:rPr>
        <w:fldChar w:fldCharType="separate"/>
      </w:r>
      <w:r w:rsidR="003637B7">
        <w:rPr>
          <w:noProof/>
        </w:rPr>
        <w:t>150</w:t>
      </w:r>
      <w:r>
        <w:rPr>
          <w:noProof/>
        </w:rPr>
        <w:fldChar w:fldCharType="end"/>
      </w:r>
    </w:p>
    <w:p w14:paraId="66671D81" w14:textId="660D8D3D" w:rsidR="001F76D6" w:rsidRDefault="001F76D6">
      <w:pPr>
        <w:pStyle w:val="TOC1"/>
        <w:rPr>
          <w:rFonts w:asciiTheme="minorHAnsi" w:eastAsiaTheme="minorEastAsia" w:hAnsiTheme="minorHAnsi" w:cstheme="minorBidi"/>
          <w:noProof/>
          <w:kern w:val="2"/>
          <w:sz w:val="24"/>
          <w:szCs w:val="24"/>
          <w:lang w:eastAsia="en-GB"/>
          <w14:ligatures w14:val="standardContextual"/>
        </w:rPr>
      </w:pPr>
      <w:r>
        <w:rPr>
          <w:noProof/>
        </w:rPr>
        <w:t>16</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r>
      <w:r>
        <w:rPr>
          <w:noProof/>
        </w:rPr>
        <w:instrText xml:space="preserve"> PAGEREF _Toc174198591 \h </w:instrText>
      </w:r>
      <w:r>
        <w:rPr>
          <w:noProof/>
        </w:rPr>
      </w:r>
      <w:r>
        <w:rPr>
          <w:noProof/>
        </w:rPr>
        <w:fldChar w:fldCharType="separate"/>
      </w:r>
      <w:r w:rsidR="003637B7">
        <w:rPr>
          <w:noProof/>
        </w:rPr>
        <w:t>153</w:t>
      </w:r>
      <w:r>
        <w:rPr>
          <w:noProof/>
        </w:rPr>
        <w:fldChar w:fldCharType="end"/>
      </w:r>
    </w:p>
    <w:p w14:paraId="307D607D" w14:textId="1CE3CEEF"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B092E77" w:rsidR="00812945" w:rsidRDefault="00812945" w:rsidP="00812945">
      <w:pPr>
        <w:pStyle w:val="Heading1"/>
      </w:pPr>
      <w:bookmarkStart w:id="3" w:name="_Toc174198472"/>
      <w:r w:rsidRPr="00C05534">
        <w:lastRenderedPageBreak/>
        <w:t xml:space="preserve">What’s New in MESMER </w:t>
      </w:r>
      <w:r w:rsidR="00322FC2">
        <w:t>7.</w:t>
      </w:r>
      <w:r w:rsidR="007F7A74">
        <w:t>1</w:t>
      </w:r>
      <w:bookmarkEnd w:id="3"/>
    </w:p>
    <w:p w14:paraId="0C8E7239" w14:textId="39E2E9BC" w:rsidR="000A6213" w:rsidRDefault="000A6213" w:rsidP="00AC2B99">
      <w:pPr>
        <w:ind w:left="357"/>
      </w:pPr>
      <w:r>
        <w:t xml:space="preserve">New </w:t>
      </w:r>
      <w:r w:rsidR="0066192B">
        <w:t>f</w:t>
      </w:r>
      <w:r>
        <w:t>eatures:</w:t>
      </w:r>
    </w:p>
    <w:p w14:paraId="49E35367" w14:textId="2CEFC4F1" w:rsidR="003D3B6A" w:rsidRDefault="003D3B6A" w:rsidP="006D1C71">
      <w:pPr>
        <w:pStyle w:val="ListParagraph"/>
        <w:numPr>
          <w:ilvl w:val="0"/>
          <w:numId w:val="36"/>
        </w:numPr>
      </w:pPr>
      <w:r>
        <w:t>New Browser based MESMER input file editor.</w:t>
      </w:r>
    </w:p>
    <w:p w14:paraId="24C051B3" w14:textId="65A6C513" w:rsidR="006D1C71" w:rsidRDefault="00D848A7" w:rsidP="006D1C71">
      <w:pPr>
        <w:pStyle w:val="ListParagraph"/>
        <w:numPr>
          <w:ilvl w:val="0"/>
          <w:numId w:val="36"/>
        </w:numPr>
      </w:pPr>
      <w:r>
        <w:t>MESMER for Windows is now built at 64-bit.</w:t>
      </w:r>
    </w:p>
    <w:p w14:paraId="4EDF9206" w14:textId="6B005F1D" w:rsidR="003D3B6A" w:rsidRDefault="003D3B6A" w:rsidP="006D1C71">
      <w:pPr>
        <w:pStyle w:val="ListParagraph"/>
        <w:numPr>
          <w:ilvl w:val="0"/>
          <w:numId w:val="36"/>
        </w:numPr>
      </w:pPr>
      <w:r>
        <w:t>Support for radiation transitions has been extended to allow for a radiation field that is at different temperature from that of the bath gas.</w:t>
      </w:r>
    </w:p>
    <w:p w14:paraId="2CDFBFD3" w14:textId="6F95540C" w:rsidR="003D3B6A" w:rsidRDefault="00803CAB" w:rsidP="006D1C71">
      <w:pPr>
        <w:pStyle w:val="ListParagraph"/>
        <w:numPr>
          <w:ilvl w:val="0"/>
          <w:numId w:val="36"/>
        </w:numPr>
      </w:pPr>
      <w:r>
        <w:t>Support for</w:t>
      </w:r>
      <w:r w:rsidR="003D3B6A">
        <w:t xml:space="preserve"> an </w:t>
      </w:r>
      <w:r>
        <w:t>n</w:t>
      </w:r>
      <w:r w:rsidR="003D3B6A">
        <w:t xml:space="preserve">-dimensional </w:t>
      </w:r>
      <w:r>
        <w:t xml:space="preserve">torsion </w:t>
      </w:r>
      <w:r w:rsidR="003D3B6A">
        <w:t>potential.</w:t>
      </w:r>
    </w:p>
    <w:p w14:paraId="47CC7547" w14:textId="04510929" w:rsidR="003D3B6A" w:rsidRDefault="003D3B6A" w:rsidP="006D1C71">
      <w:pPr>
        <w:pStyle w:val="ListParagraph"/>
        <w:numPr>
          <w:ilvl w:val="0"/>
          <w:numId w:val="36"/>
        </w:numPr>
      </w:pPr>
      <w:r>
        <w:t>Gaussian based fragmentation distribution.</w:t>
      </w:r>
    </w:p>
    <w:p w14:paraId="61A07D26" w14:textId="4EB9406A" w:rsidR="00915EA5" w:rsidRDefault="00915EA5" w:rsidP="00915EA5">
      <w:pPr>
        <w:ind w:left="717"/>
      </w:pPr>
      <w:r>
        <w:t>Bug fixes:</w:t>
      </w:r>
    </w:p>
    <w:p w14:paraId="164853F7" w14:textId="63890312" w:rsidR="00915EA5" w:rsidRDefault="00915EA5" w:rsidP="00915EA5">
      <w:pPr>
        <w:pStyle w:val="ListParagraph"/>
        <w:numPr>
          <w:ilvl w:val="0"/>
          <w:numId w:val="32"/>
        </w:numPr>
      </w:pPr>
      <w:r>
        <w:t xml:space="preserve">An issue with the </w:t>
      </w:r>
      <w:r w:rsidR="003D3B6A">
        <w:t>parsing of the secondary activation energy</w:t>
      </w:r>
      <w:r w:rsidR="00A77008">
        <w:t xml:space="preserve"> </w:t>
      </w:r>
      <w:r>
        <w:t>been rectified. We thank Timo Pekkanen of the University of Helsinki, for bringing the issue to our attention.</w:t>
      </w:r>
    </w:p>
    <w:p w14:paraId="068ABD01" w14:textId="49373F80" w:rsidR="000E44F5" w:rsidRDefault="000E44F5" w:rsidP="00915EA5">
      <w:pPr>
        <w:pStyle w:val="ListParagraph"/>
        <w:numPr>
          <w:ilvl w:val="0"/>
          <w:numId w:val="32"/>
        </w:numPr>
      </w:pPr>
      <w:r>
        <w:t>An issue with the units of pre-exponential factor used in the ILT method has been addressed, this quantity can now be quoted in units of cm</w:t>
      </w:r>
      <w:r w:rsidRPr="000E44F5">
        <w:rPr>
          <w:vertAlign w:val="superscript"/>
        </w:rPr>
        <w:t>3</w:t>
      </w:r>
      <w:r>
        <w:t>/mol/s-1 as well as cm</w:t>
      </w:r>
      <w:r w:rsidRPr="000E44F5">
        <w:rPr>
          <w:vertAlign w:val="superscript"/>
        </w:rPr>
        <w:t>3</w:t>
      </w:r>
      <w:r>
        <w:t>/molecule/s.</w:t>
      </w:r>
    </w:p>
    <w:p w14:paraId="20958A89" w14:textId="4BFEBC4D" w:rsidR="001773B9" w:rsidRDefault="001773B9" w:rsidP="00915EA5">
      <w:pPr>
        <w:pStyle w:val="ListParagraph"/>
        <w:numPr>
          <w:ilvl w:val="0"/>
          <w:numId w:val="32"/>
        </w:numPr>
      </w:pPr>
      <w:r>
        <w:t>Output for the XSLT based potential energy surface schematic has been improved.</w:t>
      </w:r>
    </w:p>
    <w:p w14:paraId="314745AA" w14:textId="77777777" w:rsidR="00915EA5" w:rsidRDefault="00915EA5" w:rsidP="00915EA5">
      <w:pPr>
        <w:pStyle w:val="ListParagraph"/>
        <w:ind w:left="1077"/>
      </w:pPr>
    </w:p>
    <w:p w14:paraId="0F1989BE" w14:textId="77777777" w:rsidR="00F77C82" w:rsidRPr="00C05534" w:rsidRDefault="00F77C82" w:rsidP="00C05534">
      <w:pPr>
        <w:pStyle w:val="Heading1"/>
      </w:pPr>
      <w:bookmarkStart w:id="4" w:name="_Toc174198473"/>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4EF10275"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r w:rsidR="00AD107A">
        <w:t>walk and</w:t>
      </w:r>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74198474"/>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74198475"/>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174198476"/>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74198477"/>
      <w:r>
        <w:lastRenderedPageBreak/>
        <w:t>Windows</w:t>
      </w:r>
      <w:bookmarkEnd w:id="9"/>
    </w:p>
    <w:p w14:paraId="3AA7B3A2" w14:textId="77777777" w:rsidR="00F77C82" w:rsidRDefault="00F77C82" w:rsidP="00C05534">
      <w:pPr>
        <w:pStyle w:val="Heading3"/>
      </w:pPr>
      <w:bookmarkStart w:id="10" w:name="_Toc174198478"/>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74198479"/>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0D0FEEEE"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3637B7">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74198480"/>
      <w:r>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74198481"/>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41665D3D"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3637B7">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74198482"/>
      <w:r>
        <w:t>Running P</w:t>
      </w:r>
      <w:r w:rsidR="00D51B79">
        <w:t>arallel MESMER on Windows</w:t>
      </w:r>
      <w:bookmarkEnd w:id="15"/>
    </w:p>
    <w:p w14:paraId="5918A3ED" w14:textId="0202FC7D"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3637B7">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74198483"/>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74198484"/>
      <w:r>
        <w:lastRenderedPageBreak/>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74198485"/>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6EB30CB8"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3637B7">
        <w:t>7.3.1</w:t>
      </w:r>
      <w:r>
        <w:fldChar w:fldCharType="end"/>
      </w:r>
      <w:r>
        <w:t xml:space="preserve">. </w:t>
      </w:r>
    </w:p>
    <w:p w14:paraId="7A0E535B" w14:textId="77777777" w:rsidR="00F77C82" w:rsidRDefault="004A0097" w:rsidP="00E41937">
      <w:pPr>
        <w:pStyle w:val="Heading3"/>
      </w:pPr>
      <w:bookmarkStart w:id="21" w:name="_Ref481614377"/>
      <w:bookmarkStart w:id="22" w:name="_Toc174198486"/>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74198487"/>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0BFD5D52"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3637B7">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74198488"/>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174198489"/>
      <w:r>
        <w:lastRenderedPageBreak/>
        <w:t>Running Parallel MESMER on Linux/UNIX/Mac</w:t>
      </w:r>
      <w:bookmarkEnd w:id="26"/>
    </w:p>
    <w:p w14:paraId="2A4856FB" w14:textId="046C8393"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3637B7">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74198490"/>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735A3F00"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3637B7">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74198491"/>
      <w:r>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lastRenderedPageBreak/>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74198492"/>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74198493"/>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74198494"/>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7E6B3EC"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3637B7" w:rsidRPr="00592261">
        <w:t>Figure 2</w:t>
      </w:r>
      <w:r w:rsidR="003637B7">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74198495"/>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174198496"/>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74198497"/>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528B5394"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3637B7">
        <w:t>11.2.4</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46081A26"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3637B7">
        <w:t>7.3.1.1</w:t>
      </w:r>
      <w:r>
        <w:fldChar w:fldCharType="end"/>
      </w:r>
      <w:r>
        <w:t>.</w:t>
      </w:r>
      <w:r w:rsidR="00BD564F">
        <w:t xml:space="preserve"> </w:t>
      </w:r>
    </w:p>
    <w:p w14:paraId="593E4F13" w14:textId="0E82BB15"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w:t>
      </w:r>
      <w:r w:rsidR="00AD107A">
        <w:t xml:space="preserve"> be</w:t>
      </w:r>
      <w:r w:rsidR="00E34304" w:rsidRPr="00E34304">
        <w:t xml:space="preserve">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3637B7">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1B32658E" w14:textId="5BA93366" w:rsidR="0088668E" w:rsidRDefault="00AD107A" w:rsidP="00EE3107">
      <w:pPr>
        <w:ind w:left="900"/>
      </w:pPr>
      <w:r>
        <w:t xml:space="preserve">The properties </w:t>
      </w:r>
      <w:r w:rsidRPr="00AD107A">
        <w:rPr>
          <w:rFonts w:ascii="Courier New" w:hAnsi="Courier New" w:cs="Courier New"/>
          <w:color w:val="FF0000"/>
          <w:sz w:val="20"/>
          <w:lang w:eastAsia="en-GB"/>
        </w:rPr>
        <w:t xml:space="preserve">me:EinsteinAij </w:t>
      </w:r>
      <w:r w:rsidRPr="00AD107A">
        <w:t>and</w:t>
      </w:r>
      <w:r w:rsidRPr="00AD107A">
        <w:rPr>
          <w:rFonts w:ascii="Courier New" w:hAnsi="Courier New" w:cs="Courier New"/>
          <w:color w:val="FF0000"/>
          <w:sz w:val="20"/>
          <w:lang w:eastAsia="en-GB"/>
        </w:rPr>
        <w:t xml:space="preserve"> me:EinsteinBij</w:t>
      </w:r>
      <w:r>
        <w:t xml:space="preserve"> can be used to specify the Einstein A</w:t>
      </w:r>
      <w:r w:rsidR="003B1F06">
        <w:t xml:space="preserve"> and B coefficients</w:t>
      </w:r>
      <w:r w:rsidR="00D9350B">
        <w:t xml:space="preserve">. These are array properties which have the same dimension as the number of frequencies and contain the Einstein coefficients in the same order as frequencies are declared. </w:t>
      </w:r>
      <w:r w:rsidR="0088668E">
        <w:t>An example specification looks like:</w:t>
      </w:r>
    </w:p>
    <w:p w14:paraId="560356D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ascadia Mono" w:hAnsi="Cascadia Mono" w:cs="Cascadia Mono"/>
          <w:color w:val="0000FF"/>
          <w:sz w:val="19"/>
          <w:szCs w:val="19"/>
          <w:lang w:eastAsia="en-GB"/>
        </w:rPr>
        <w:t xml:space="preserve">        </w:t>
      </w:r>
      <w:r w:rsidRPr="00010BC2">
        <w:rPr>
          <w:rFonts w:ascii="Courier New" w:hAnsi="Courier New" w:cs="Courier New"/>
          <w:color w:val="0000FF"/>
          <w:sz w:val="18"/>
          <w:szCs w:val="18"/>
          <w:lang w:eastAsia="en-GB"/>
        </w:rPr>
        <w:t>&lt;</w:t>
      </w:r>
      <w:r w:rsidRPr="00010BC2">
        <w:rPr>
          <w:rFonts w:ascii="Courier New" w:hAnsi="Courier New" w:cs="Courier New"/>
          <w:color w:val="A31515"/>
          <w:sz w:val="18"/>
          <w:szCs w:val="18"/>
          <w:lang w:eastAsia="en-GB"/>
        </w:rPr>
        <w:t>property</w:t>
      </w:r>
      <w:r w:rsidRPr="00010BC2">
        <w:rPr>
          <w:rFonts w:ascii="Courier New" w:hAnsi="Courier New" w:cs="Courier New"/>
          <w:color w:val="0000FF"/>
          <w:sz w:val="18"/>
          <w:szCs w:val="18"/>
          <w:lang w:eastAsia="en-GB"/>
        </w:rPr>
        <w:t xml:space="preserve"> </w:t>
      </w:r>
      <w:r w:rsidRPr="00010BC2">
        <w:rPr>
          <w:rFonts w:ascii="Courier New" w:hAnsi="Courier New" w:cs="Courier New"/>
          <w:color w:val="FF0000"/>
          <w:sz w:val="18"/>
          <w:szCs w:val="18"/>
          <w:lang w:eastAsia="en-GB"/>
        </w:rPr>
        <w:t>dictRef</w:t>
      </w:r>
      <w:r w:rsidRPr="00010BC2">
        <w:rPr>
          <w:rFonts w:ascii="Courier New" w:hAnsi="Courier New" w:cs="Courier New"/>
          <w:color w:val="0000FF"/>
          <w:sz w:val="18"/>
          <w:szCs w:val="18"/>
          <w:lang w:eastAsia="en-GB"/>
        </w:rPr>
        <w:t>=</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me:EinsteinBij</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&gt;</w:t>
      </w:r>
    </w:p>
    <w:p w14:paraId="5926EACA" w14:textId="55235B82"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w:t>
      </w:r>
      <w:r w:rsidR="00010BC2" w:rsidRPr="00010BC2">
        <w:rPr>
          <w:rFonts w:ascii="Courier New" w:hAnsi="Courier New" w:cs="Courier New"/>
          <w:color w:val="A31515"/>
          <w:sz w:val="18"/>
          <w:szCs w:val="18"/>
          <w:lang w:eastAsia="en-GB"/>
        </w:rPr>
        <w:t>y</w:t>
      </w:r>
      <w:r w:rsidRPr="00010BC2">
        <w:rPr>
          <w:rFonts w:ascii="Courier New" w:hAnsi="Courier New" w:cs="Courier New"/>
          <w:color w:val="0000FF"/>
          <w:sz w:val="18"/>
          <w:szCs w:val="18"/>
          <w:lang w:eastAsia="en-GB"/>
        </w:rPr>
        <w:t>&gt;</w:t>
      </w:r>
    </w:p>
    <w:p w14:paraId="450A372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7.59E+13</w:t>
      </w:r>
    </w:p>
    <w:p w14:paraId="33F3937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5.60E+12</w:t>
      </w:r>
    </w:p>
    <w:p w14:paraId="226DE998"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2.32E+13</w:t>
      </w:r>
    </w:p>
    <w:p w14:paraId="6DA7351F"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0.00E+00</w:t>
      </w:r>
    </w:p>
    <w:p w14:paraId="42ADDC5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1.57E+14</w:t>
      </w:r>
    </w:p>
    <w:p w14:paraId="22EB265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3.57E+13</w:t>
      </w:r>
    </w:p>
    <w:p w14:paraId="322B8412"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6.41E+13</w:t>
      </w:r>
    </w:p>
    <w:p w14:paraId="4A76688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5.06E+13</w:t>
      </w:r>
    </w:p>
    <w:p w14:paraId="3B95C40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3.00E+13</w:t>
      </w:r>
    </w:p>
    <w:p w14:paraId="7B8E6CC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4.57E+13</w:t>
      </w:r>
    </w:p>
    <w:p w14:paraId="21F0E50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1.61E+13</w:t>
      </w:r>
    </w:p>
    <w:p w14:paraId="318E9DB3"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1.18E+11</w:t>
      </w:r>
    </w:p>
    <w:p w14:paraId="0525BA3B" w14:textId="7525604C" w:rsidR="00AE4D33" w:rsidRDefault="00AE4D33"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array</w:t>
      </w:r>
      <w:r w:rsidRPr="00010BC2">
        <w:rPr>
          <w:rFonts w:ascii="Courier New" w:hAnsi="Courier New" w:cs="Courier New"/>
          <w:color w:val="0000FF"/>
          <w:sz w:val="18"/>
          <w:szCs w:val="18"/>
          <w:lang w:eastAsia="en-GB"/>
        </w:rPr>
        <w:t>&gt;</w:t>
      </w:r>
    </w:p>
    <w:p w14:paraId="35EC489C" w14:textId="77777777" w:rsidR="00010BC2" w:rsidRPr="00010BC2" w:rsidRDefault="00010BC2"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484B7813" w14:textId="39CD6DAF" w:rsidR="004C34B4" w:rsidRDefault="0088668E" w:rsidP="0088668E">
      <w:pPr>
        <w:ind w:left="900"/>
      </w:pPr>
      <w:r>
        <w:t xml:space="preserve">These coefficients are used to describe transitions between grains in the ME induced by radiation. This is discussed more in section </w:t>
      </w:r>
      <w:r w:rsidR="00355889">
        <w:fldChar w:fldCharType="begin"/>
      </w:r>
      <w:r w:rsidR="00355889">
        <w:instrText xml:space="preserve"> REF _Ref125843141 \r \h </w:instrText>
      </w:r>
      <w:r w:rsidR="00355889">
        <w:fldChar w:fldCharType="separate"/>
      </w:r>
      <w:r w:rsidR="003637B7">
        <w:t>11.2.3</w:t>
      </w:r>
      <w:r w:rsidR="00355889">
        <w:fldChar w:fldCharType="end"/>
      </w:r>
      <w:r>
        <w:t>.</w:t>
      </w:r>
      <w:r w:rsidR="00AD107A">
        <w:t xml:space="preserve"> </w:t>
      </w:r>
    </w:p>
    <w:p w14:paraId="7D32A008" w14:textId="14E24A5C"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52BE170"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637B7">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4D0620C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637B7">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3B00367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637B7">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2470956"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637B7">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w:t>
            </w:r>
            <w:r w:rsidRPr="002822DE">
              <w:rPr>
                <w:sz w:val="20"/>
                <w:szCs w:val="20"/>
                <w:vertAlign w:val="superscript"/>
              </w:rPr>
              <w:t>-1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DBBCF49" w:rsidR="00565FF6" w:rsidRDefault="00CF1A78" w:rsidP="000335EA">
            <w:pPr>
              <w:pStyle w:val="tabletext"/>
              <w:snapToGrid w:val="0"/>
              <w:rPr>
                <w:sz w:val="20"/>
                <w:szCs w:val="20"/>
              </w:rPr>
            </w:pPr>
            <w:r>
              <w:rPr>
                <w:sz w:val="20"/>
                <w:szCs w:val="20"/>
              </w:rPr>
              <w:t>a</w:t>
            </w:r>
            <w:r w:rsidR="00565FF6">
              <w:rPr>
                <w:sz w:val="20"/>
                <w:szCs w:val="20"/>
              </w:rPr>
              <w:t>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Pr="00CF1A78" w:rsidRDefault="00565FF6" w:rsidP="000335EA">
            <w:pPr>
              <w:pStyle w:val="tabletext"/>
              <w:snapToGrid w:val="0"/>
              <w:rPr>
                <w:sz w:val="20"/>
                <w:szCs w:val="20"/>
              </w:rPr>
            </w:pPr>
            <w:r w:rsidRPr="00CF1A78">
              <w:rPr>
                <w:sz w:val="20"/>
                <w:szCs w:val="20"/>
              </w:rPr>
              <w:t>K</w:t>
            </w:r>
            <w:r w:rsidR="002E645F" w:rsidRPr="00CF1A78">
              <w:rPr>
                <w:sz w:val="20"/>
                <w:szCs w:val="20"/>
              </w:rPr>
              <w:t xml:space="preserve"> </w:t>
            </w:r>
            <w:r w:rsidR="00DF3138" w:rsidRPr="00CF1A7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CF1A78">
              <w:rPr>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4D21581E" w14:textId="77777777" w:rsidTr="00CF1A78">
        <w:tc>
          <w:tcPr>
            <w:tcW w:w="3402" w:type="dxa"/>
            <w:tcBorders>
              <w:left w:val="single" w:sz="4" w:space="0" w:color="000000"/>
              <w:bottom w:val="single" w:sz="4" w:space="0" w:color="auto"/>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auto"/>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auto"/>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auto"/>
              <w:right w:val="single" w:sz="4" w:space="0" w:color="000000"/>
            </w:tcBorders>
            <w:shd w:val="clear" w:color="auto" w:fill="auto"/>
            <w:vAlign w:val="center"/>
          </w:tcPr>
          <w:p w14:paraId="19E362F6" w14:textId="1DEF95FA" w:rsidR="00565FF6" w:rsidRDefault="00565FF6" w:rsidP="0046074F">
            <w:pPr>
              <w:pStyle w:val="tabletext"/>
              <w:snapToGrid w:val="0"/>
              <w:rPr>
                <w:sz w:val="20"/>
                <w:szCs w:val="20"/>
              </w:rPr>
            </w:pPr>
            <w:r>
              <w:rPr>
                <w:sz w:val="20"/>
                <w:szCs w:val="20"/>
              </w:rPr>
              <w:t>kJ/mol/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p>
          <w:p w14:paraId="43583CE7" w14:textId="1F1823DB" w:rsidR="00565FF6" w:rsidRDefault="00565FF6" w:rsidP="0046074F">
            <w:pPr>
              <w:pStyle w:val="tabletext"/>
              <w:rPr>
                <w:sz w:val="20"/>
                <w:szCs w:val="20"/>
              </w:rPr>
            </w:pPr>
            <w:r>
              <w:rPr>
                <w:sz w:val="20"/>
                <w:szCs w:val="20"/>
              </w:rPr>
              <w:t>kcal/mol/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r w:rsidR="00331257">
              <w:rPr>
                <w:sz w:val="20"/>
                <w:szCs w:val="20"/>
              </w:rPr>
              <w:t>Hartree/</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auto"/>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r w:rsidR="00CF1A78" w14:paraId="5A0485C2"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6562895" w14:textId="51E3EAB0" w:rsidR="00CF1A78" w:rsidRDefault="00CF1A78" w:rsidP="00AB5912">
            <w:pPr>
              <w:pStyle w:val="tabletext"/>
              <w:snapToGrid w:val="0"/>
              <w:rPr>
                <w:sz w:val="20"/>
                <w:szCs w:val="20"/>
              </w:rPr>
            </w:pPr>
            <w:r w:rsidRPr="00CF1A78">
              <w:rPr>
                <w:sz w:val="20"/>
                <w:szCs w:val="20"/>
              </w:rPr>
              <w:t>me:EinsteinAij</w:t>
            </w:r>
          </w:p>
        </w:tc>
        <w:tc>
          <w:tcPr>
            <w:tcW w:w="2552" w:type="dxa"/>
            <w:tcBorders>
              <w:top w:val="single" w:sz="4" w:space="0" w:color="auto"/>
              <w:left w:val="single" w:sz="4" w:space="0" w:color="auto"/>
              <w:bottom w:val="single" w:sz="4" w:space="0" w:color="auto"/>
              <w:right w:val="single" w:sz="4" w:space="0" w:color="auto"/>
            </w:tcBorders>
          </w:tcPr>
          <w:p w14:paraId="225FB7EB" w14:textId="4FE51E68"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A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1F7967" w14:textId="6317F642"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B8145C0" w14:textId="5285AF07" w:rsidR="00CF1A78" w:rsidRPr="00AE4D33" w:rsidRDefault="002822DE" w:rsidP="0046074F">
            <w:pPr>
              <w:pStyle w:val="tabletext"/>
              <w:snapToGrid w:val="0"/>
              <w:rPr>
                <w:sz w:val="20"/>
                <w:szCs w:val="20"/>
              </w:rPr>
            </w:pPr>
            <w:r>
              <w:rPr>
                <w:sz w:val="20"/>
                <w:szCs w:val="20"/>
              </w:rPr>
              <w:t>s</w:t>
            </w:r>
            <w:r w:rsidRPr="002822DE">
              <w:rPr>
                <w:sz w:val="20"/>
                <w:szCs w:val="20"/>
                <w:vertAlign w:val="superscript"/>
              </w:rPr>
              <w:t>-1</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395DAEB7" w14:textId="5C4F628F"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r w:rsidR="00CF1A78" w14:paraId="4513D9E6"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919D0" w14:textId="35AA9531" w:rsidR="00CF1A78" w:rsidRDefault="00CF1A78" w:rsidP="00AB5912">
            <w:pPr>
              <w:pStyle w:val="tabletext"/>
              <w:snapToGrid w:val="0"/>
              <w:rPr>
                <w:sz w:val="20"/>
                <w:szCs w:val="20"/>
              </w:rPr>
            </w:pPr>
            <w:r w:rsidRPr="00CF1A78">
              <w:rPr>
                <w:sz w:val="20"/>
                <w:szCs w:val="20"/>
              </w:rPr>
              <w:t>me:EinsteinBij</w:t>
            </w:r>
          </w:p>
        </w:tc>
        <w:tc>
          <w:tcPr>
            <w:tcW w:w="2552" w:type="dxa"/>
            <w:tcBorders>
              <w:top w:val="single" w:sz="4" w:space="0" w:color="auto"/>
              <w:left w:val="single" w:sz="4" w:space="0" w:color="auto"/>
              <w:bottom w:val="single" w:sz="4" w:space="0" w:color="auto"/>
              <w:right w:val="single" w:sz="4" w:space="0" w:color="auto"/>
            </w:tcBorders>
          </w:tcPr>
          <w:p w14:paraId="654FF203" w14:textId="1661E876"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B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0458CC" w14:textId="3276B6CD"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CCF5FAE" w14:textId="2741BF5A" w:rsidR="00CF1A78" w:rsidRDefault="00CF1A78" w:rsidP="00CF1A78">
            <w:pPr>
              <w:pStyle w:val="tabletext"/>
              <w:rPr>
                <w:sz w:val="20"/>
                <w:szCs w:val="20"/>
              </w:rPr>
            </w:pPr>
            <w:r w:rsidRPr="00CF1A78">
              <w:rPr>
                <w:sz w:val="20"/>
                <w:szCs w:val="20"/>
              </w:rPr>
              <w:t>m</w:t>
            </w:r>
            <w:r w:rsidRPr="002822DE">
              <w:rPr>
                <w:sz w:val="20"/>
                <w:szCs w:val="20"/>
                <w:vertAlign w:val="superscript"/>
              </w:rPr>
              <w:t>3</w:t>
            </w:r>
            <w:r w:rsidRPr="00CF1A78">
              <w:rPr>
                <w:sz w:val="20"/>
                <w:szCs w:val="20"/>
              </w:rPr>
              <w:t>/J/s</w:t>
            </w:r>
            <w:r w:rsidRPr="002822DE">
              <w:rPr>
                <w:sz w:val="20"/>
                <w:szCs w:val="20"/>
                <w:vertAlign w:val="superscript"/>
              </w:rPr>
              <w:t>2</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0A965A53" w14:textId="44ADE7D3"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066182A2"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3637B7">
        <w:t>11.2.7</w:t>
      </w:r>
      <w:r>
        <w:fldChar w:fldCharType="end"/>
      </w:r>
      <w:r>
        <w:t>.</w:t>
      </w:r>
    </w:p>
    <w:p w14:paraId="14873B6E" w14:textId="77777777" w:rsidR="00F11EE7" w:rsidRDefault="00F11EE7" w:rsidP="007051CE">
      <w:pPr>
        <w:numPr>
          <w:ilvl w:val="0"/>
          <w:numId w:val="12"/>
        </w:numPr>
      </w:pPr>
      <w:r>
        <w:lastRenderedPageBreak/>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7460B2D6"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w:t>
      </w:r>
      <w:r>
        <w:rPr>
          <w:szCs w:val="24"/>
        </w:rPr>
        <w:lastRenderedPageBreak/>
        <w:t>example of the use of this class is the coupling between the electronic and rotational degrees of freedom of the OH radical which cannot be de-couple. The “ThermodynamicTable”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3637B7">
        <w:t>11.2.4</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3C0A490F"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3637B7">
        <w:t>11.2.4</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174198498"/>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0FEA26CA"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3637B7">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74198499"/>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r>
        <w:rPr>
          <w:rFonts w:ascii="Courier New" w:hAnsi="Courier New" w:cs="Courier New"/>
          <w:color w:val="FF0000"/>
        </w:rPr>
        <w:t>excessReactant</w:t>
      </w:r>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r>
        <w:rPr>
          <w:rFonts w:ascii="Courier New" w:hAnsi="Courier New" w:cs="Courier New"/>
          <w:color w:val="FF0000"/>
        </w:rPr>
        <w:t>me:excessReactantConc</w:t>
      </w:r>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2AA08C79" w:rsidR="00EC1D1E" w:rsidRDefault="00EC1D1E" w:rsidP="00EC1D1E">
      <w:pPr>
        <w:ind w:left="900"/>
      </w:pPr>
      <w:r w:rsidRPr="00EC1D1E">
        <w:t xml:space="preserve">For more complex calculations it is usually better to </w:t>
      </w:r>
      <w:r>
        <w:t xml:space="preserve">define this excess concentration as part of the condition statement (see section </w:t>
      </w:r>
      <w:r w:rsidR="004D132D">
        <w:fldChar w:fldCharType="begin"/>
      </w:r>
      <w:r w:rsidR="004D132D">
        <w:instrText xml:space="preserve"> REF _Ref119160573 \r \h </w:instrText>
      </w:r>
      <w:r w:rsidR="004D132D">
        <w:fldChar w:fldCharType="separate"/>
      </w:r>
      <w:r w:rsidR="003637B7">
        <w:t>8.3.1</w:t>
      </w:r>
      <w:r w:rsidR="004D132D">
        <w:fldChar w:fldCharType="end"/>
      </w:r>
      <w:r>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7D3EB6A6" w:rsidR="00E82D5C" w:rsidRDefault="00F77C82" w:rsidP="00BE2688">
      <w:pPr>
        <w:numPr>
          <w:ilvl w:val="0"/>
          <w:numId w:val="34"/>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3637B7">
        <w:t>11.2.5</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00483ACF"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3637B7">
        <w:t>11.2.8</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38A2A95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w:t>
      </w:r>
      <w:r w:rsidR="00B43434">
        <w:t>8</w:t>
      </w:r>
      <w:r w:rsidR="008B623E" w:rsidRPr="008B623E">
        <w:t>.</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74198500"/>
      <w:r>
        <w:t>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r w:rsidRPr="00CC0394">
        <w:rPr>
          <w:rFonts w:ascii="Courier New" w:hAnsi="Courier New" w:cs="Courier New"/>
          <w:color w:val="A31515"/>
          <w:sz w:val="18"/>
          <w:szCs w:val="18"/>
          <w:lang w:val="en-US" w:eastAsia="en-US"/>
        </w:rPr>
        <w:t>me:PTs</w:t>
      </w:r>
      <w:r>
        <w:t xml:space="preserve"> , which is used to specifies the physical conditions at which the ME model is to be run. </w:t>
      </w:r>
      <w:r w:rsidRPr="00CC0394">
        <w:rPr>
          <w:rFonts w:ascii="Courier New" w:hAnsi="Courier New" w:cs="Courier New"/>
          <w:color w:val="A31515"/>
          <w:sz w:val="18"/>
          <w:szCs w:val="18"/>
          <w:lang w:val="en-US" w:eastAsia="en-US"/>
        </w:rPr>
        <w:t>me:PTs</w:t>
      </w:r>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sidRPr="005D669F">
        <w:rPr>
          <w:rFonts w:ascii="Courier New" w:hAnsi="Courier New" w:cs="Courier New"/>
          <w:color w:val="A31515"/>
          <w:sz w:val="18"/>
          <w:szCs w:val="18"/>
          <w:lang w:eastAsia="en-GB"/>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sidRPr="005D669F">
        <w:rPr>
          <w:rFonts w:ascii="Courier New" w:hAnsi="Courier New" w:cs="Courier New"/>
          <w:color w:val="A31515"/>
          <w:sz w:val="18"/>
          <w:szCs w:val="18"/>
          <w:lang w:eastAsia="en-GB"/>
        </w:rPr>
        <w:t>me:PTpair</w:t>
      </w:r>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sidRPr="00CC0394">
        <w:rPr>
          <w:rFonts w:ascii="Courier New" w:hAnsi="Courier New" w:cs="Courier New"/>
          <w:color w:val="A31515"/>
          <w:sz w:val="18"/>
          <w:szCs w:val="18"/>
          <w:lang w:eastAsia="en-GB"/>
        </w:rPr>
        <w:t>me:PTpair</w:t>
      </w:r>
      <w:r>
        <w:t xml:space="preserve">s tells MESMER how many ME simulations to run.  For example, three </w:t>
      </w:r>
      <w:r w:rsidRPr="00CC0394">
        <w:rPr>
          <w:rFonts w:ascii="Courier New" w:hAnsi="Courier New" w:cs="Courier New"/>
          <w:color w:val="A31515"/>
          <w:sz w:val="18"/>
          <w:szCs w:val="18"/>
          <w:lang w:eastAsia="en-GB"/>
        </w:rPr>
        <w:t>me:PTpair</w:t>
      </w:r>
      <w:r>
        <w:t xml:space="preserve">s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r w:rsidRPr="00CC0394">
        <w:rPr>
          <w:rFonts w:ascii="Courier New" w:hAnsi="Courier New" w:cs="Courier New"/>
          <w:color w:val="A31515"/>
          <w:sz w:val="18"/>
          <w:szCs w:val="18"/>
          <w:lang w:val="en-US" w:eastAsia="en-US"/>
        </w:rPr>
        <w:t>me:bathGas</w:t>
      </w:r>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r w:rsidR="00F304F8">
        <w:t xml:space="preserve">Note, if the attribute </w:t>
      </w:r>
      <w:r w:rsidR="00F304F8" w:rsidRPr="00423B5C">
        <w:rPr>
          <w:rFonts w:ascii="Courier New" w:hAnsi="Courier New" w:cs="Courier New"/>
          <w:color w:val="FF0000"/>
          <w:sz w:val="18"/>
          <w:szCs w:val="18"/>
          <w:lang w:val="en-US" w:eastAsia="en-US"/>
        </w:rPr>
        <w:t>bathGas</w:t>
      </w:r>
      <w:r w:rsidR="00F304F8">
        <w:t xml:space="preserve"> is declared in this element, the specified value will take precedence over the global value specified outside of the </w:t>
      </w:r>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r w:rsidR="00F304F8">
        <w:rPr>
          <w:rFonts w:ascii="Courier New" w:hAnsi="Courier New" w:cs="Courier New"/>
          <w:color w:val="FF0000"/>
        </w:rPr>
        <w:t xml:space="preserve"> </w:t>
      </w:r>
      <w:r w:rsidR="00F304F8">
        <w:t xml:space="preserve">element. </w:t>
      </w:r>
    </w:p>
    <w:p w14:paraId="734EE9FE" w14:textId="4A58AF94"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3637B7">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74198501"/>
      <w:r>
        <w:t>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156B2A96"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3637B7">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42B81046" w:rsidR="00F77C82" w:rsidRDefault="00F77C82" w:rsidP="006D48A8">
      <w:pPr>
        <w:pStyle w:val="Heading3"/>
      </w:pPr>
      <w:bookmarkStart w:id="52" w:name="_Ref207708603"/>
      <w:bookmarkStart w:id="53" w:name="_Toc174198502"/>
      <w:r>
        <w:t>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lastRenderedPageBreak/>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7415570A"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3637B7">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174198503"/>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74198504"/>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74198505"/>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74198506"/>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647E1E8A"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3637B7">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74198507"/>
      <w:r>
        <w:lastRenderedPageBreak/>
        <w:t xml:space="preserve">Comparing MESMER rate </w:t>
      </w:r>
      <w:r w:rsidR="00727400">
        <w:t>data</w:t>
      </w:r>
      <w:r>
        <w:t xml:space="preserve"> to experimental values</w:t>
      </w:r>
      <w:bookmarkEnd w:id="60"/>
      <w:bookmarkEnd w:id="61"/>
    </w:p>
    <w:p w14:paraId="4BC4265B" w14:textId="598F4D59"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3637B7">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119160573"/>
      <w:bookmarkStart w:id="63" w:name="_Toc174198508"/>
      <w:bookmarkStart w:id="64" w:name="_Ref483073042"/>
      <w:r>
        <w:t>Specification of Biomolecular Source Terms</w:t>
      </w:r>
      <w:bookmarkEnd w:id="62"/>
      <w:bookmarkEnd w:id="63"/>
    </w:p>
    <w:p w14:paraId="179D1725" w14:textId="3B992568" w:rsidR="000A2515" w:rsidRDefault="000A2515" w:rsidP="000A2515">
      <w:r>
        <w:t>The general approach adopted in MESMER for the description of bimolecular source terms follows that used in a number of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3637B7">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3637B7">
        <w:t>7.3.2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r w:rsidR="003128DF" w:rsidRPr="00DA6354">
        <w:rPr>
          <w:rFonts w:ascii="Courier New" w:hAnsi="Courier New" w:cs="Courier New"/>
          <w:color w:val="A31515"/>
          <w:sz w:val="18"/>
          <w:szCs w:val="18"/>
          <w:lang w:val="en-US" w:eastAsia="en-US"/>
        </w:rPr>
        <w:t>me:PTpair</w:t>
      </w:r>
      <w:r w:rsidR="003128DF">
        <w:t xml:space="preserve"> definition </w:t>
      </w:r>
      <w:r w:rsidR="003C06DF">
        <w:t xml:space="preserve">using the attribute </w:t>
      </w:r>
      <w:r w:rsidR="003C06DF" w:rsidRPr="003C06DF">
        <w:rPr>
          <w:rFonts w:ascii="Courier New" w:hAnsi="Courier New" w:cs="Courier New"/>
          <w:color w:val="FF0000"/>
          <w:sz w:val="19"/>
          <w:szCs w:val="19"/>
          <w:lang w:eastAsia="en-GB"/>
        </w:rPr>
        <w:t>excessReactantConc</w:t>
      </w:r>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63E5E957" w:rsidR="003C06DF" w:rsidRDefault="004D132D" w:rsidP="003C06DF">
      <w:r>
        <w:t xml:space="preserve">The excess species concentration has units of </w:t>
      </w:r>
      <w:r w:rsidR="007B4384">
        <w:t>molecules/</w:t>
      </w:r>
      <w:r>
        <w:t>cm</w:t>
      </w:r>
      <w:r w:rsidRPr="007B4384">
        <w:rPr>
          <w:vertAlign w:val="superscript"/>
        </w:rPr>
        <w:t>3</w:t>
      </w:r>
      <w:r>
        <w:t xml:space="preserve"> </w:t>
      </w:r>
      <w:r w:rsidR="007B4384">
        <w:t>and, i</w:t>
      </w:r>
      <w:r w:rsidR="003C06DF" w:rsidRPr="003C06DF">
        <w:t>f specified, th</w:t>
      </w:r>
      <w:r w:rsidR="003C06DF">
        <w:t>e value of this</w:t>
      </w:r>
      <w:r w:rsidR="003C06DF" w:rsidRPr="003C06DF">
        <w:t xml:space="preserve"> attribute will </w:t>
      </w:r>
      <w:r w:rsidR="003C06DF">
        <w:t xml:space="preserve">take precedence over the value specified in the reaction definition. </w:t>
      </w:r>
      <w:r w:rsidR="007B4384">
        <w:t xml:space="preserve">Alternatively, the excess species concentration can be specified as a percentage of the bath gas concentration </w:t>
      </w:r>
      <w:r w:rsidR="007B4384">
        <w:lastRenderedPageBreak/>
        <w:t xml:space="preserve">by </w:t>
      </w:r>
      <w:r w:rsidR="00292818">
        <w:t>including</w:t>
      </w:r>
      <w:r w:rsidR="007B4384">
        <w:t xml:space="preserve"> the attribute </w:t>
      </w:r>
      <w:r w:rsidR="007B4384" w:rsidRPr="007B4384">
        <w:rPr>
          <w:rFonts w:ascii="Courier New" w:hAnsi="Courier New" w:cs="Courier New"/>
          <w:color w:val="FF0000"/>
          <w:sz w:val="19"/>
          <w:szCs w:val="19"/>
          <w:lang w:eastAsia="en-GB"/>
        </w:rPr>
        <w:t>percentExcessReactantConc</w:t>
      </w:r>
      <w:r w:rsidR="00292818">
        <w:rPr>
          <w:rFonts w:ascii="Courier New" w:hAnsi="Courier New" w:cs="Courier New"/>
          <w:color w:val="FF0000"/>
          <w:sz w:val="19"/>
          <w:szCs w:val="19"/>
          <w:lang w:eastAsia="en-GB"/>
        </w:rPr>
        <w:t xml:space="preserve"> </w:t>
      </w:r>
      <w:r w:rsidR="00292818">
        <w:t>which</w:t>
      </w:r>
      <w:r w:rsidR="007B4384">
        <w:t xml:space="preserve"> causes the value of the attribute </w:t>
      </w:r>
      <w:r w:rsidR="007B4384" w:rsidRPr="003C06DF">
        <w:rPr>
          <w:rFonts w:ascii="Courier New" w:hAnsi="Courier New" w:cs="Courier New"/>
          <w:color w:val="FF0000"/>
          <w:sz w:val="19"/>
          <w:szCs w:val="19"/>
          <w:lang w:eastAsia="en-GB"/>
        </w:rPr>
        <w:t>excessReactantConc</w:t>
      </w:r>
      <w:r w:rsidR="007B4384">
        <w:t xml:space="preserve"> to be interpreted as a percentage, for example</w:t>
      </w:r>
      <w:r w:rsidR="00167B66">
        <w:t>,</w:t>
      </w:r>
    </w:p>
    <w:p w14:paraId="2939D442" w14:textId="1533C0B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Pr>
          <w:rFonts w:ascii="Courier New" w:hAnsi="Courier New" w:cs="Courier New"/>
          <w:color w:val="000000"/>
          <w:sz w:val="19"/>
          <w:szCs w:val="19"/>
          <w:lang w:eastAsia="en-GB"/>
        </w:rPr>
        <w:t xml:space="preserve"> </w:t>
      </w:r>
      <w:r w:rsidRPr="007B4384">
        <w:rPr>
          <w:rFonts w:ascii="Courier New" w:hAnsi="Courier New" w:cs="Courier New"/>
          <w:color w:val="FF0000"/>
          <w:sz w:val="19"/>
          <w:szCs w:val="19"/>
          <w:lang w:eastAsia="en-GB"/>
        </w:rPr>
        <w:t>percentExcessReactantConc</w:t>
      </w:r>
      <w:r w:rsidRPr="00167B66">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Pr>
          <w:rFonts w:ascii="Courier New" w:hAnsi="Courier New" w:cs="Courier New"/>
          <w:color w:val="0000FF"/>
          <w:sz w:val="19"/>
          <w:szCs w:val="19"/>
          <w:lang w:eastAsia="en-GB"/>
        </w:rPr>
        <w:t>0.01</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2A90BE85" w14:textId="7777777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556132C3" w14:textId="7049D454" w:rsidR="004D132D" w:rsidRPr="003C06DF" w:rsidRDefault="00167B66" w:rsidP="003C06DF">
      <w:r>
        <w:t>Some more complex systems have more than one excess species in this case the excess concentration can be specified using an array,</w:t>
      </w:r>
      <w:r w:rsidR="004B0CAB">
        <w:t xml:space="preserve"> </w:t>
      </w:r>
      <w:r w:rsidR="004B0CAB" w:rsidRPr="00167B66">
        <w:rPr>
          <w:rFonts w:ascii="Courier New" w:hAnsi="Courier New" w:cs="Courier New"/>
          <w:color w:val="A31515"/>
          <w:sz w:val="19"/>
          <w:szCs w:val="19"/>
          <w:lang w:eastAsia="en-GB"/>
        </w:rPr>
        <w:t>me:excessReactantConcArray</w:t>
      </w:r>
      <w:r w:rsidR="004B0CAB">
        <w:t xml:space="preserve">, </w:t>
      </w:r>
      <w:r>
        <w:t>for example,</w:t>
      </w:r>
    </w:p>
    <w:p w14:paraId="1F710138" w14:textId="4B3AA55B"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units</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torr</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1000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298.0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4D489723" w14:textId="536A4A14"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4DAF2BA" w14:textId="6D470739"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 xml:space="preserve"> </w:t>
      </w: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me:excessReactantConc</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reactionRef</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R1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concentration</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0.00308601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percent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58ECFCCF" w14:textId="0A01A480"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Pr>
          <w:rFonts w:ascii="Courier New" w:hAnsi="Courier New" w:cs="Courier New"/>
          <w:color w:val="0000FF"/>
          <w:sz w:val="19"/>
          <w:szCs w:val="19"/>
          <w:lang w:eastAsia="en-GB"/>
        </w:rPr>
        <w:t xml:space="preserve">    …</w:t>
      </w:r>
    </w:p>
    <w:p w14:paraId="0E9EC1AF" w14:textId="2AE141EE"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67C3D2F" w14:textId="4719D91A" w:rsidR="003C06DF"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&gt;</w:t>
      </w:r>
    </w:p>
    <w:p w14:paraId="45AA9B8D" w14:textId="2AD25817" w:rsidR="004B0CAB" w:rsidRDefault="004B0CAB"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28A3282" w14:textId="20C63F6D" w:rsidR="004B0CAB" w:rsidRPr="004B0CAB" w:rsidRDefault="004B0CAB" w:rsidP="004B0CAB">
      <w:r w:rsidRPr="004B0CAB">
        <w:t xml:space="preserve">The array is composed of </w:t>
      </w:r>
      <w:r w:rsidRPr="00167B66">
        <w:rPr>
          <w:rFonts w:ascii="Courier New" w:hAnsi="Courier New" w:cs="Courier New"/>
          <w:color w:val="A31515"/>
          <w:sz w:val="19"/>
          <w:szCs w:val="19"/>
          <w:lang w:eastAsia="en-GB"/>
        </w:rPr>
        <w:t>me:excessReactantConc</w:t>
      </w:r>
      <w:r>
        <w:rPr>
          <w:rFonts w:ascii="Courier New" w:hAnsi="Courier New" w:cs="Courier New"/>
          <w:color w:val="A31515"/>
          <w:sz w:val="19"/>
          <w:szCs w:val="19"/>
          <w:lang w:eastAsia="en-GB"/>
        </w:rPr>
        <w:t xml:space="preserve"> </w:t>
      </w:r>
      <w:r w:rsidRPr="004B0CAB">
        <w:t>elements</w:t>
      </w:r>
      <w:r w:rsidR="002B0416">
        <w:t xml:space="preserve"> </w:t>
      </w:r>
      <w:r w:rsidR="002B0416" w:rsidRPr="004B0CAB">
        <w:t>which have</w:t>
      </w:r>
      <w:r w:rsidR="002B0416">
        <w:t xml:space="preserve"> </w:t>
      </w:r>
      <w:r w:rsidRPr="004B0CAB">
        <w:t>the attributes</w:t>
      </w:r>
      <w:r>
        <w:t xml:space="preserve">: </w:t>
      </w:r>
      <w:r w:rsidRPr="00167B66">
        <w:rPr>
          <w:rFonts w:ascii="Courier New" w:hAnsi="Courier New" w:cs="Courier New"/>
          <w:color w:val="FF0000"/>
          <w:sz w:val="19"/>
          <w:szCs w:val="19"/>
          <w:lang w:eastAsia="en-GB"/>
        </w:rPr>
        <w:t>reactionRef</w:t>
      </w:r>
      <w:r w:rsidRPr="004B0CAB">
        <w:t xml:space="preserve"> which specifies the reaction which has the excess reactant, </w:t>
      </w:r>
      <w:r w:rsidRPr="00167B66">
        <w:rPr>
          <w:rFonts w:ascii="Courier New" w:hAnsi="Courier New" w:cs="Courier New"/>
          <w:color w:val="FF0000"/>
          <w:sz w:val="19"/>
          <w:szCs w:val="19"/>
          <w:lang w:eastAsia="en-GB"/>
        </w:rPr>
        <w:t>concentration</w:t>
      </w:r>
      <w:r w:rsidRPr="004B0CAB">
        <w:t xml:space="preserve"> the concentration </w:t>
      </w:r>
      <w:r>
        <w:t xml:space="preserve">of the excess species of the, </w:t>
      </w:r>
      <w:r w:rsidRPr="004B0CAB">
        <w:t xml:space="preserve">which can either be in </w:t>
      </w:r>
      <w:r>
        <w:t>molecules/cm</w:t>
      </w:r>
      <w:r w:rsidRPr="004B0CAB">
        <w:rPr>
          <w:vertAlign w:val="superscript"/>
        </w:rPr>
        <w:t>3</w:t>
      </w:r>
      <w:r>
        <w:t xml:space="preserve"> or, if the attribute </w:t>
      </w:r>
      <w:r w:rsidRPr="00167B66">
        <w:rPr>
          <w:rFonts w:ascii="Courier New" w:hAnsi="Courier New" w:cs="Courier New"/>
          <w:color w:val="FF0000"/>
          <w:sz w:val="19"/>
          <w:szCs w:val="19"/>
          <w:lang w:eastAsia="en-GB"/>
        </w:rPr>
        <w:t>percent</w:t>
      </w:r>
      <w:r>
        <w:t xml:space="preserve"> is </w:t>
      </w:r>
      <w:r w:rsidRPr="00167B66">
        <w:rPr>
          <w:rFonts w:ascii="Courier New" w:hAnsi="Courier New" w:cs="Courier New"/>
          <w:color w:val="0000FF"/>
          <w:sz w:val="19"/>
          <w:szCs w:val="19"/>
          <w:lang w:eastAsia="en-GB"/>
        </w:rPr>
        <w:t>true</w:t>
      </w:r>
      <w:r>
        <w:t xml:space="preserve">, will be interpreted as a percentage. </w:t>
      </w:r>
    </w:p>
    <w:p w14:paraId="4BF6E567" w14:textId="338DFAB7" w:rsidR="00727400" w:rsidRDefault="00727400" w:rsidP="00727400">
      <w:pPr>
        <w:pStyle w:val="Heading3"/>
      </w:pPr>
      <w:bookmarkStart w:id="65" w:name="_Ref119160653"/>
      <w:bookmarkStart w:id="66" w:name="_Toc174198509"/>
      <w:r>
        <w:t>Experimental Rate Coefficients</w:t>
      </w:r>
      <w:bookmarkEnd w:id="64"/>
      <w:bookmarkEnd w:id="65"/>
      <w:bookmarkEnd w:id="66"/>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w:t>
      </w:r>
      <w:r w:rsidR="003E47C7">
        <w:lastRenderedPageBreak/>
        <w:t xml:space="preserve">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7" w:name="_Toc174198510"/>
      <w:r>
        <w:t>Experimental Yields</w:t>
      </w:r>
      <w:bookmarkEnd w:id="67"/>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w:t>
      </w:r>
      <w:r>
        <w:lastRenderedPageBreak/>
        <w:t xml:space="preserve">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8" w:name="_Toc174198511"/>
      <w:r>
        <w:t>Experimental Eigenvalues</w:t>
      </w:r>
      <w:bookmarkEnd w:id="68"/>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9" w:name="_Ref505534858"/>
      <w:bookmarkStart w:id="70" w:name="_Toc174198512"/>
      <w:r w:rsidRPr="000E267C">
        <w:t>Trace analysis</w:t>
      </w:r>
      <w:bookmarkEnd w:id="69"/>
      <w:bookmarkEnd w:id="70"/>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 xml:space="preserve">has </w:t>
      </w:r>
      <w:r w:rsidR="0058792F" w:rsidRPr="0058792F">
        <w:lastRenderedPageBreak/>
        <w:t>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w:t>
      </w:r>
      <w:r>
        <w:lastRenderedPageBreak/>
        <w:t xml:space="preserve">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1" w:name="_Ref378624763"/>
      <w:bookmarkStart w:id="72" w:name="_Toc174198513"/>
      <w:r>
        <w:t>Specifying Numerical Precision</w:t>
      </w:r>
      <w:bookmarkEnd w:id="71"/>
      <w:bookmarkEnd w:id="72"/>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3" w:name="_Ref344824982"/>
      <w:bookmarkStart w:id="74" w:name="_Toc174198514"/>
      <w:r>
        <w:t>Specifying Parameter Bounds and Constraints</w:t>
      </w:r>
      <w:bookmarkEnd w:id="73"/>
      <w:bookmarkEnd w:id="74"/>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w:t>
      </w:r>
      <w:r>
        <w:lastRenderedPageBreak/>
        <w:t xml:space="preserve">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5" w:name="_Ref207690758"/>
      <w:bookmarkStart w:id="76" w:name="_Toc174198515"/>
      <w:r w:rsidRPr="00C05534">
        <w:lastRenderedPageBreak/>
        <w:t>MESMER files explained</w:t>
      </w:r>
      <w:bookmarkEnd w:id="75"/>
      <w:bookmarkEnd w:id="76"/>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7" w:name="_Toc174198516"/>
      <w:r w:rsidRPr="00246233">
        <w:t>MESMER output files</w:t>
      </w:r>
      <w:bookmarkEnd w:id="77"/>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8" w:name="_Toc174198517"/>
      <w:r>
        <w:t>mesmer.test</w:t>
      </w:r>
      <w:bookmarkEnd w:id="78"/>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9" w:name="_Ref313053442"/>
      <w:bookmarkStart w:id="80" w:name="_Toc174198518"/>
      <w:r>
        <w:t>Partition Functions and State Densities</w:t>
      </w:r>
      <w:bookmarkEnd w:id="79"/>
      <w:bookmarkEnd w:id="80"/>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1" w:name="_Toc174198519"/>
      <w:r w:rsidR="00F77C82" w:rsidRPr="00145FA6">
        <w:rPr>
          <w:i/>
        </w:rPr>
        <w:t>k</w:t>
      </w:r>
      <w:r w:rsidR="00F77C82">
        <w:t>(</w:t>
      </w:r>
      <w:r w:rsidR="00F77C82">
        <w:rPr>
          <w:i/>
        </w:rPr>
        <w:t>E</w:t>
      </w:r>
      <w:r w:rsidR="00F77C82">
        <w:t>)s &amp; Tunnelling Corrections</w:t>
      </w:r>
      <w:bookmarkEnd w:id="81"/>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2" w:name="_Toc174198520"/>
      <w:r>
        <w:t>Equilibrium Fractions</w:t>
      </w:r>
      <w:bookmarkEnd w:id="82"/>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3" w:name="_Toc174198521"/>
      <w:r>
        <w:t>Eigenvalues</w:t>
      </w:r>
      <w:bookmarkEnd w:id="83"/>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4" w:name="_Toc174198522"/>
      <w:r>
        <w:t>Species Profiles</w:t>
      </w:r>
      <w:bookmarkEnd w:id="84"/>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5" w:name="_Ref417419792"/>
      <w:bookmarkStart w:id="86" w:name="_Toc174198523"/>
      <w:r>
        <w:t>Phenomenological rate coefficients</w:t>
      </w:r>
      <w:bookmarkEnd w:id="85"/>
      <w:bookmarkEnd w:id="86"/>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7" w:name="_Toc174198524"/>
      <w:r>
        <w:t>mesmer.log</w:t>
      </w:r>
      <w:bookmarkEnd w:id="87"/>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8" w:name="_Toc174198525"/>
      <w:r>
        <w:t>XML output</w:t>
      </w:r>
      <w:bookmarkEnd w:id="88"/>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B198C73"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3637B7">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6C2941D0"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3637B7">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9" w:name="_Ref60054873"/>
      <w:bookmarkStart w:id="90" w:name="_Toc174198526"/>
      <w:r>
        <w:t>defaults.xml</w:t>
      </w:r>
      <w:bookmarkEnd w:id="89"/>
      <w:bookmarkEnd w:id="90"/>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1" w:name="_Toc174198527"/>
      <w:r>
        <w:t>librarymols.xml</w:t>
      </w:r>
      <w:bookmarkEnd w:id="91"/>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2" w:name="_Toc174198528"/>
      <w:r>
        <w:t>Secondary input files</w:t>
      </w:r>
      <w:bookmarkEnd w:id="92"/>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3" w:name="_Toc174198529"/>
      <w:r>
        <w:t>source.dot and source.ps</w:t>
      </w:r>
      <w:bookmarkEnd w:id="93"/>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4" w:name="_Toc174198530"/>
      <w:r>
        <w:t>mesmer1.xsl, mesmerDiag.xsl, popDiag.xsl and switchcontent.xsl</w:t>
      </w:r>
      <w:bookmarkEnd w:id="94"/>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5" w:name="_Ref347248442"/>
      <w:bookmarkStart w:id="96" w:name="_Toc174198531"/>
      <w:r>
        <w:t>punch.xsl, punchout.bat</w:t>
      </w:r>
      <w:bookmarkEnd w:id="95"/>
      <w:bookmarkEnd w:id="96"/>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7" w:name="_Ref206915297"/>
      <w:bookmarkStart w:id="98" w:name="_Toc174198532"/>
      <w:r w:rsidRPr="00C05534">
        <w:lastRenderedPageBreak/>
        <w:t>Test Suite</w:t>
      </w:r>
      <w:bookmarkEnd w:id="97"/>
      <w:bookmarkEnd w:id="98"/>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9" w:name="_Ref316226934"/>
      <w:bookmarkStart w:id="100" w:name="_Toc174198533"/>
      <w:r w:rsidRPr="00246233">
        <w:t>MesmerQA</w:t>
      </w:r>
      <w:bookmarkEnd w:id="99"/>
      <w:bookmarkEnd w:id="100"/>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1" w:name="_Toc174198534"/>
      <w:r w:rsidRPr="0082158A">
        <w:lastRenderedPageBreak/>
        <w:t>1</w:t>
      </w:r>
      <w:r w:rsidR="00F77C82">
        <w:t>-Pentyl Isomerization</w:t>
      </w:r>
      <w:bookmarkEnd w:id="101"/>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2" w:name="_Toc174198535"/>
      <w:r w:rsidRPr="00F66AB7">
        <w:lastRenderedPageBreak/>
        <w:t>Cyclopropene Isomerization + Reservoir State</w:t>
      </w:r>
      <w:bookmarkEnd w:id="102"/>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46F8D32"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3637B7">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3" w:name="_Toc174198536"/>
      <w:r w:rsidRPr="00F66AB7">
        <w:lastRenderedPageBreak/>
        <w:t>H + SO</w:t>
      </w:r>
      <w:r w:rsidRPr="007D5484">
        <w:rPr>
          <w:vertAlign w:val="subscript"/>
        </w:rPr>
        <w:t>2</w:t>
      </w:r>
      <w:bookmarkEnd w:id="103"/>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4" w:name="_Toc174198537"/>
      <w:r w:rsidRPr="00F66AB7">
        <w:lastRenderedPageBreak/>
        <w:t>OH + C</w:t>
      </w:r>
      <w:r w:rsidRPr="00B35D94">
        <w:rPr>
          <w:vertAlign w:val="subscript"/>
        </w:rPr>
        <w:t>2</w:t>
      </w:r>
      <w:r w:rsidRPr="00F66AB7">
        <w:t>H</w:t>
      </w:r>
      <w:r w:rsidRPr="00B35D94">
        <w:rPr>
          <w:vertAlign w:val="subscript"/>
        </w:rPr>
        <w:t>2</w:t>
      </w:r>
      <w:bookmarkEnd w:id="104"/>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5" w:name="_Ref353724186"/>
      <w:bookmarkStart w:id="106" w:name="_Toc17419853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5"/>
      <w:bookmarkEnd w:id="106"/>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7" w:name="_Toc174198539"/>
      <w:r w:rsidRPr="0015696B">
        <w:t>2</w:t>
      </w:r>
      <w:r w:rsidR="00F77C82">
        <w:t>-propyl</w:t>
      </w:r>
      <w:r>
        <w:t xml:space="preserve"> (</w:t>
      </w:r>
      <w:r>
        <w:rPr>
          <w:i/>
        </w:rPr>
        <w:t>i-</w:t>
      </w:r>
      <w:r>
        <w:t>propyl)</w:t>
      </w:r>
      <w:bookmarkEnd w:id="107"/>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8" w:name="_Toc174198540"/>
      <w:r>
        <w:t>Benzene-OH Oxidation</w:t>
      </w:r>
      <w:bookmarkEnd w:id="108"/>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9" w:name="_Toc174198541"/>
      <w:r>
        <w:t>Thermodynamic Table</w:t>
      </w:r>
      <w:bookmarkEnd w:id="109"/>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pt;height:14.95pt;mso-width-percent:0;mso-height-percent:0;mso-width-percent:0;mso-height-percent:0" o:ole="">
            <v:imagedata r:id="rId42" o:title=""/>
          </v:shape>
          <o:OLEObject Type="Embed" ProgID="Equation.3" ShapeID="_x0000_i1025" DrawAspect="Content" ObjectID="_1784812031"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10" w:name="_Toc174198542"/>
      <w:r>
        <w:t>UnitTests</w:t>
      </w:r>
      <w:bookmarkEnd w:id="110"/>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1" w:name="_Ref38816467"/>
      <w:bookmarkStart w:id="112" w:name="_Toc174198543"/>
      <w:r w:rsidRPr="00246233">
        <w:lastRenderedPageBreak/>
        <w:t>Examples</w:t>
      </w:r>
      <w:bookmarkEnd w:id="111"/>
      <w:bookmarkEnd w:id="11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397128" w14:paraId="421D893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C42372" w14:textId="7553CB7C" w:rsidR="00397128" w:rsidRPr="00DA3F63" w:rsidRDefault="00397128" w:rsidP="00CC32F2">
            <w:pPr>
              <w:rPr>
                <w:sz w:val="20"/>
              </w:rPr>
            </w:pPr>
            <w:r w:rsidRPr="00397128">
              <w:rPr>
                <w:b w:val="0"/>
                <w:sz w:val="20"/>
              </w:rPr>
              <w:t>InternalRotor</w:t>
            </w:r>
          </w:p>
        </w:tc>
        <w:tc>
          <w:tcPr>
            <w:tcW w:w="3089" w:type="dxa"/>
          </w:tcPr>
          <w:p w14:paraId="2390CC3E" w14:textId="43F2F50D" w:rsidR="00397128" w:rsidRPr="00DA3F63" w:rsidRDefault="00397128"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Thermodynamic tables of a number of systems exhibiting internal rotors are calculated. </w:t>
            </w:r>
          </w:p>
        </w:tc>
        <w:tc>
          <w:tcPr>
            <w:tcW w:w="3231" w:type="dxa"/>
          </w:tcPr>
          <w:p w14:paraId="29FC6155" w14:textId="77777777" w:rsidR="00397128" w:rsidRPr="00491327" w:rsidRDefault="00397128" w:rsidP="0039712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04F83BDF" w14:textId="69438E1A" w:rsidR="00397128" w:rsidRPr="00AD6FDB" w:rsidRDefault="00397128" w:rsidP="0039712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lastRenderedPageBreak/>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3" w:name="_Toc174198544"/>
      <w:r w:rsidRPr="00C05534">
        <w:lastRenderedPageBreak/>
        <w:t>Adding Functionality to MESMER</w:t>
      </w:r>
      <w:bookmarkEnd w:id="113"/>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4" w:name="_Toc174198545"/>
      <w:bookmarkStart w:id="115" w:name="_Ref277428806"/>
      <w:bookmarkStart w:id="116" w:name="_Ref277416966"/>
      <w:r w:rsidRPr="00246233">
        <w:t>Data Access</w:t>
      </w:r>
      <w:bookmarkEnd w:id="114"/>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7" w:name="_Toc174198546"/>
      <w:r>
        <w:t>XmlMoveTo</w:t>
      </w:r>
      <w:bookmarkEnd w:id="117"/>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8" w:name="_Toc174198547"/>
      <w:r>
        <w:t>XmlRead</w:t>
      </w:r>
      <w:bookmarkEnd w:id="118"/>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9" w:name="_Toc174198548"/>
      <w:r>
        <w:t>XmlReadValue</w:t>
      </w:r>
      <w:bookmarkEnd w:id="119"/>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20" w:name="_Toc174198549"/>
      <w:r>
        <w:t>XmlReadDouble</w:t>
      </w:r>
      <w:bookmarkEnd w:id="120"/>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1" w:name="_Toc174198550"/>
      <w:r>
        <w:t>XmlReadInteger</w:t>
      </w:r>
      <w:bookmarkEnd w:id="121"/>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2" w:name="_Toc174198551"/>
      <w:r>
        <w:t>XmlReadBoolean</w:t>
      </w:r>
      <w:bookmarkEnd w:id="122"/>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3" w:name="_Ref376099370"/>
      <w:bookmarkStart w:id="124" w:name="_Toc174198552"/>
      <w:r w:rsidRPr="00246233">
        <w:t>Plug-in Classes</w:t>
      </w:r>
      <w:bookmarkEnd w:id="123"/>
      <w:bookmarkEnd w:id="124"/>
    </w:p>
    <w:p w14:paraId="6B442014" w14:textId="77777777" w:rsidR="00F77C82" w:rsidRDefault="00F77C82">
      <w:pPr>
        <w:pStyle w:val="Heading3"/>
        <w:tabs>
          <w:tab w:val="left" w:pos="567"/>
        </w:tabs>
        <w:ind w:left="426" w:hanging="426"/>
      </w:pPr>
      <w:bookmarkStart w:id="125" w:name="_Ref376106032"/>
      <w:bookmarkStart w:id="126" w:name="_Toc174198553"/>
      <w:r>
        <w:t>Calculation Methods</w:t>
      </w:r>
      <w:bookmarkEnd w:id="115"/>
      <w:bookmarkEnd w:id="125"/>
      <w:bookmarkEnd w:id="126"/>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3741F66"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sidRPr="008F7CC4">
        <w:rPr>
          <w:rFonts w:ascii="Courier New" w:hAnsi="Courier New" w:cs="Courier New"/>
          <w:color w:val="FF0000"/>
          <w:sz w:val="18"/>
          <w:szCs w:val="18"/>
          <w:highlight w:val="white"/>
          <w:lang w:eastAsia="en-GB"/>
        </w:rPr>
        <w:t>rateUnits</w:t>
      </w:r>
      <w:r w:rsidR="00164324">
        <w:t xml:space="preserve"> allows the units of second order reactions to be specified, the available choices being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lang w:eastAsia="en-GB"/>
        </w:rPr>
        <w:t xml:space="preserve"> </w:t>
      </w:r>
      <w:r w:rsidR="0068434B" w:rsidRPr="008F7CC4">
        <w:t>or</w:t>
      </w:r>
      <w:r w:rsidR="0068434B" w:rsidRPr="008F7CC4">
        <w:rPr>
          <w:rFonts w:ascii="Courier New" w:hAnsi="Courier New" w:cs="Courier New"/>
          <w:color w:val="0000FF"/>
          <w:sz w:val="19"/>
          <w:szCs w:val="19"/>
          <w:lang w:eastAsia="en-GB"/>
        </w:rPr>
        <w:t xml:space="preserve">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molecule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3637B7">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17B303A1"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3637B7">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035DC93"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3637B7">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3431C54D" w:rsidR="00AA5F52" w:rsidRDefault="00AA5F52" w:rsidP="00AA5F52">
      <w:r>
        <w:rPr>
          <w:rFonts w:ascii="Courier New" w:hAnsi="Courier New" w:cs="Courier New"/>
          <w:color w:val="FF0000"/>
        </w:rPr>
        <w:t>ErrorPropagation</w:t>
      </w:r>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r w:rsidR="00D12E3A">
        <w:t>large-scale</w:t>
      </w:r>
      <w:r>
        <w:t xml:space="preserve"> reaction mechanisms. </w:t>
      </w:r>
      <w:r w:rsidR="00D12E3A">
        <w:t>Typically,</w:t>
      </w:r>
      <w:r>
        <w:t xml:space="preserve"> 2 or 3</w:t>
      </w:r>
      <w:r>
        <w:rPr>
          <w:rFonts w:cs="Times New Roman"/>
        </w:rPr>
        <w:t>σ</w:t>
      </w:r>
      <w:r>
        <w:t xml:space="preserve"> would be used in such studies.</w:t>
      </w:r>
    </w:p>
    <w:p w14:paraId="5D3DB048" w14:textId="746AD963" w:rsidR="00AA5F52" w:rsidRDefault="00AA5F52" w:rsidP="00AA5F52">
      <w:r>
        <w:t>The .xml input to use this method is:</w:t>
      </w:r>
    </w:p>
    <w:p w14:paraId="22A0945F"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Pr>
          <w:rFonts w:ascii="Consolas" w:hAnsi="Consolas" w:cs="Consolas"/>
          <w:color w:val="0000FF"/>
          <w:sz w:val="19"/>
          <w:szCs w:val="19"/>
          <w:highlight w:val="white"/>
          <w:lang w:eastAsia="en-GB"/>
        </w:rPr>
        <w:t xml:space="preserve">    </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me:calcMethod</w:t>
      </w: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FF0000"/>
          <w:sz w:val="18"/>
          <w:szCs w:val="18"/>
          <w:highlight w:val="white"/>
          <w:lang w:val="fr-FR" w:eastAsia="en-GB"/>
        </w:rPr>
        <w:t>xsi:type</w:t>
      </w:r>
      <w:r w:rsidRPr="00D12E3A">
        <w:rPr>
          <w:rFonts w:ascii="Courier New" w:hAnsi="Courier New" w:cs="Courier New"/>
          <w:color w:val="0000FF"/>
          <w:sz w:val="18"/>
          <w:szCs w:val="18"/>
          <w:highlight w:val="white"/>
          <w:lang w:val="fr-FR" w:eastAsia="en-GB"/>
        </w:rPr>
        <w:t>=</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me:ErrorPropagation</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&gt;</w:t>
      </w:r>
    </w:p>
    <w:p w14:paraId="0568CEAA"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D12E3A">
        <w:rPr>
          <w:rFonts w:ascii="Courier New" w:hAnsi="Courier New" w:cs="Courier New"/>
          <w:color w:val="0000FF"/>
          <w:sz w:val="18"/>
          <w:szCs w:val="18"/>
          <w:highlight w:val="white"/>
          <w:lang w:val="fr-FR" w:eastAsia="en-GB"/>
        </w:rPr>
        <w:t xml:space="preserve">      &lt;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r w:rsidR="00A84041" w:rsidRPr="00D12E3A">
        <w:rPr>
          <w:rFonts w:ascii="Courier New" w:hAnsi="Courier New" w:cs="Courier New"/>
          <w:color w:val="000000"/>
          <w:sz w:val="18"/>
          <w:szCs w:val="18"/>
          <w:highlight w:val="white"/>
          <w:lang w:val="fr-FR" w:eastAsia="en-GB"/>
        </w:rPr>
        <w:t>512</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p>
    <w:p w14:paraId="20CD148B"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0000FF"/>
          <w:sz w:val="18"/>
          <w:szCs w:val="18"/>
          <w:highlight w:val="white"/>
          <w:lang w:eastAsia="en-GB"/>
        </w:rPr>
        <w:t>&lt;/</w:t>
      </w:r>
      <w:r w:rsidRPr="00D12E3A">
        <w:rPr>
          <w:rFonts w:ascii="Courier New" w:hAnsi="Courier New" w:cs="Courier New"/>
          <w:color w:val="A31515"/>
          <w:sz w:val="18"/>
          <w:szCs w:val="18"/>
          <w:highlight w:val="white"/>
          <w:lang w:eastAsia="en-GB"/>
        </w:rPr>
        <w:t>me:calcMethod</w:t>
      </w:r>
      <w:r w:rsidRPr="00D12E3A">
        <w:rPr>
          <w:rFonts w:ascii="Courier New" w:hAnsi="Courier New" w:cs="Courier New"/>
          <w:color w:val="0000FF"/>
          <w:sz w:val="18"/>
          <w:szCs w:val="18"/>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D12E3A">
        <w:rPr>
          <w:rFonts w:ascii="Courier New" w:hAnsi="Courier New" w:cs="Courier New"/>
          <w:color w:val="A31515"/>
          <w:sz w:val="18"/>
          <w:szCs w:val="18"/>
          <w:highlight w:val="white"/>
          <w:lang w:val="fr-FR" w:eastAsia="en-GB"/>
        </w:rPr>
        <w:t>me:errorPropagationSamples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7814264"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3637B7">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7" w:name="_Ref58695531"/>
      <w:bookmarkStart w:id="128" w:name="_Ref59473694"/>
      <w:bookmarkStart w:id="129" w:name="_Toc174198554"/>
      <w:r>
        <w:t>Collisional Energy Transfer Models</w:t>
      </w:r>
      <w:bookmarkEnd w:id="127"/>
      <w:bookmarkEnd w:id="128"/>
      <w:bookmarkEnd w:id="129"/>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5F137293"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46597F">
        <w:t>,</w:t>
      </w:r>
      <w:r w:rsidR="00087B6E">
        <w:t xml:space="preserve"> </w:t>
      </w:r>
      <w:r w:rsidR="00087B6E" w:rsidRPr="00087B6E">
        <w:rPr>
          <w:i/>
        </w:rPr>
        <w:t>n</w:t>
      </w:r>
      <w:r w:rsidR="00087B6E">
        <w:t xml:space="preserve"> </w:t>
      </w:r>
      <w:r w:rsidR="0046597F">
        <w:t xml:space="preserve">and </w:t>
      </w:r>
      <m:oMath>
        <m:r>
          <w:rPr>
            <w:rFonts w:ascii="Cambria Math" w:hAnsi="Cambria Math"/>
          </w:rPr>
          <m:t>γ</m:t>
        </m:r>
      </m:oMath>
      <w:r w:rsidR="0046597F">
        <w:t xml:space="preserve"> </w:t>
      </w:r>
      <w:r w:rsidR="00087B6E">
        <w:t>can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7A5D719" w14:textId="4888BD9A" w:rsidR="00EF0624" w:rsidRPr="0046597F"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sidR="0046597F">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0046597F">
        <w:rPr>
          <w:rFonts w:ascii="Courier New" w:hAnsi="Courier New" w:cs="Courier New"/>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51DB516D" w14:textId="7A1FE217" w:rsidR="002D0D0E" w:rsidRPr="00107A62" w:rsidRDefault="0046597F" w:rsidP="0046597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 xml:space="preserve">LinEne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Pr>
          <w:rFonts w:ascii="Courier New" w:hAnsi="Courier New" w:cs="Courier New"/>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1503178" w14:textId="19B83EEC" w:rsidR="00634561" w:rsidRDefault="00634561" w:rsidP="003D188F">
      <w:r>
        <w:t>An alternative model for to that in Eq. (11.5) is the activation model:</w:t>
      </w:r>
    </w:p>
    <w:p w14:paraId="6F91A1DA" w14:textId="77777777" w:rsidR="00634561" w:rsidRDefault="00634561" w:rsidP="003D18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634561" w14:paraId="5DFFB98A" w14:textId="77777777" w:rsidTr="008345A8">
        <w:tc>
          <w:tcPr>
            <w:tcW w:w="392" w:type="dxa"/>
          </w:tcPr>
          <w:p w14:paraId="145F84C2" w14:textId="77777777" w:rsidR="00634561" w:rsidRDefault="00634561" w:rsidP="008345A8">
            <w:pPr>
              <w:pStyle w:val="Equation"/>
              <w:jc w:val="both"/>
            </w:pPr>
          </w:p>
        </w:tc>
        <w:tc>
          <w:tcPr>
            <w:tcW w:w="8505" w:type="dxa"/>
          </w:tcPr>
          <w:p w14:paraId="2F74CBB6" w14:textId="7FB49AA6" w:rsidR="00634561" w:rsidRDefault="00000000" w:rsidP="008345A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r>
                  <m:rPr>
                    <m:sty m:val="p"/>
                  </m:rPr>
                  <w:rPr>
                    <w:rFonts w:ascii="Cambria Math" w:hAnsi="Cambria Math"/>
                  </w:rPr>
                  <m:t>exp⁡</m:t>
                </m:r>
                <m:r>
                  <w:rPr>
                    <w:rFonts w:ascii="Cambria Math" w:hAnsi="Cambria Math"/>
                  </w:rPr>
                  <m:t>(-BT)</m:t>
                </m:r>
              </m:oMath>
            </m:oMathPara>
          </w:p>
        </w:tc>
        <w:tc>
          <w:tcPr>
            <w:tcW w:w="389" w:type="dxa"/>
            <w:vAlign w:val="center"/>
          </w:tcPr>
          <w:p w14:paraId="2EB7D8AA" w14:textId="189697BF" w:rsidR="00634561" w:rsidRPr="00A33877" w:rsidRDefault="00634561" w:rsidP="008345A8">
            <w:pPr>
              <w:rPr>
                <w:b/>
              </w:rPr>
            </w:pPr>
            <w:r>
              <w:t>(11.6)</w:t>
            </w:r>
          </w:p>
        </w:tc>
      </w:tr>
    </w:tbl>
    <w:p w14:paraId="6EBAA5EF" w14:textId="1A153C85" w:rsidR="009943BA" w:rsidRDefault="009943BA" w:rsidP="003D188F">
      <w:pPr>
        <w:rPr>
          <w:rFonts w:eastAsiaTheme="minorEastAsia" w:cs="Times New Roman"/>
        </w:rPr>
      </w:pPr>
      <w:r>
        <w:t xml:space="preserve">This model includes an exponential term that attempts to account for </w:t>
      </w:r>
      <w:r>
        <w:rPr>
          <w:rFonts w:eastAsiaTheme="minorEastAsia" w:cs="Times New Roman"/>
        </w:rPr>
        <w:t>the observed reduction in collision efficiency at high temperatures and can be specified as:</w:t>
      </w:r>
    </w:p>
    <w:p w14:paraId="027B950C" w14:textId="51519692"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xsi:type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me:ExponentialDown</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p>
    <w:p w14:paraId="4D15150E" w14:textId="79B9F3AD"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cm-1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400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r w:rsidRPr="000458BE">
        <w:rPr>
          <w:rFonts w:ascii="Courier New" w:hAnsi="Courier New" w:cs="Courier New"/>
          <w:color w:val="000000"/>
          <w:sz w:val="18"/>
          <w:szCs w:val="18"/>
          <w:lang w:eastAsia="en-GB"/>
        </w:rPr>
        <w:t>47.9654</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&gt;</w:t>
      </w:r>
    </w:p>
    <w:p w14:paraId="3CD58B75" w14:textId="2D56ED80"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referenceTemperature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298</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0.02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1.37982</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&gt;</w:t>
      </w:r>
    </w:p>
    <w:p w14:paraId="6753EB62" w14:textId="404D8FE1"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K-1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1e-5</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 xml:space="preserve">-7.95961e-05 </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&gt;</w:t>
      </w:r>
    </w:p>
    <w:p w14:paraId="3BBF6B78" w14:textId="6AD69EB5" w:rsidR="009943BA" w:rsidRPr="000458BE" w:rsidRDefault="000458BE" w:rsidP="000458BE">
      <w:pPr>
        <w:rPr>
          <w:rFonts w:ascii="Courier New" w:hAnsi="Courier New" w:cs="Courier New"/>
          <w:sz w:val="18"/>
          <w:szCs w:val="18"/>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&gt;</w:t>
      </w:r>
    </w:p>
    <w:p w14:paraId="5AEEA417" w14:textId="135CEB46"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358C353" w:rsidR="00E4267F" w:rsidRPr="00A33877" w:rsidRDefault="00E4267F" w:rsidP="008F5BD0">
            <w:pPr>
              <w:rPr>
                <w:b/>
              </w:rPr>
            </w:pPr>
            <w:r>
              <w:t>(11.</w:t>
            </w:r>
            <w:r w:rsidR="00634561">
              <w:t>7</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lastRenderedPageBreak/>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009D2DC" w14:textId="64F413AD" w:rsidR="00DB2031"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7F957D9B" w14:textId="65D81175" w:rsidR="00DB2031" w:rsidRDefault="00DB2031" w:rsidP="00DB2031">
      <w:pPr>
        <w:pStyle w:val="Heading3"/>
        <w:tabs>
          <w:tab w:val="left" w:pos="567"/>
        </w:tabs>
        <w:ind w:left="426" w:hanging="426"/>
      </w:pPr>
      <w:bookmarkStart w:id="130" w:name="_Ref121680030"/>
      <w:bookmarkStart w:id="131" w:name="_Ref124891407"/>
      <w:bookmarkStart w:id="132" w:name="_Ref125843141"/>
      <w:bookmarkStart w:id="133" w:name="_Toc174198555"/>
      <w:r>
        <w:t>Radiation Energy Transfer</w:t>
      </w:r>
      <w:bookmarkEnd w:id="130"/>
      <w:bookmarkEnd w:id="131"/>
      <w:bookmarkEnd w:id="132"/>
      <w:bookmarkEnd w:id="133"/>
    </w:p>
    <w:p w14:paraId="2D22A7FF" w14:textId="5D7E75C5" w:rsidR="00DB2031" w:rsidRDefault="00DB2031" w:rsidP="007914C4">
      <w:r>
        <w:t xml:space="preserve">Energy transfer can also occur via interaction of a radiation field. Typically, energy transfers </w:t>
      </w:r>
      <w:r w:rsidR="00BF7642">
        <w:t xml:space="preserve">rates </w:t>
      </w:r>
      <w:r>
        <w:t xml:space="preserve">induced by radiation are much slower compared to those of collisional energy transfer at bath gas concentrations typically encountered in the laboratory and can usually be safely ignored. However, there are situations where collisions are so infrequent that these transitions can become significant </w:t>
      </w:r>
      <w:r w:rsidR="00110120">
        <w:t xml:space="preserve">such as inter-stellar media. </w:t>
      </w:r>
    </w:p>
    <w:p w14:paraId="3D318E6A" w14:textId="4336D54E" w:rsidR="00A52682" w:rsidRDefault="00A52682" w:rsidP="007914C4">
      <w:r>
        <w:t xml:space="preserve">In MESMER these transitions can be accounted for by including either the Einstein A and/or B coefficients in the molecular definition section of the input file (see section </w:t>
      </w:r>
      <w:r w:rsidR="00355889">
        <w:fldChar w:fldCharType="begin"/>
      </w:r>
      <w:r w:rsidR="00355889">
        <w:instrText xml:space="preserve"> REF _Ref345780303 \r \h </w:instrText>
      </w:r>
      <w:r w:rsidR="00355889">
        <w:fldChar w:fldCharType="separate"/>
      </w:r>
      <w:r w:rsidR="003637B7">
        <w:t>7.3.1</w:t>
      </w:r>
      <w:r w:rsidR="00355889">
        <w:fldChar w:fldCharType="end"/>
      </w:r>
      <w:r>
        <w:t xml:space="preserve">). </w:t>
      </w:r>
      <w:r w:rsidR="00B47DC8">
        <w:t xml:space="preserve">For a system in thermal equilibrium with prevailing electromagnetic field the Einstein A and B coefficients are related via detailed balance, so that for a transition with an energy </w:t>
      </w:r>
      <m:oMath>
        <m:r>
          <w:rPr>
            <w:rFonts w:ascii="Cambria Math" w:hAnsi="Cambria Math"/>
          </w:rPr>
          <m:t>E</m:t>
        </m:r>
      </m:oMath>
      <w:r w:rsidR="00A65BFD">
        <w:t xml:space="preserve"> they are related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A02D40" w14:paraId="592E780C" w14:textId="77777777" w:rsidTr="002D4939">
        <w:tc>
          <w:tcPr>
            <w:tcW w:w="392" w:type="dxa"/>
          </w:tcPr>
          <w:p w14:paraId="2BF869BB" w14:textId="0ECD4146" w:rsidR="00B47DC8" w:rsidRDefault="00B47DC8" w:rsidP="002D4939">
            <w:pPr>
              <w:pStyle w:val="Equation"/>
              <w:jc w:val="both"/>
            </w:pPr>
          </w:p>
        </w:tc>
        <w:tc>
          <w:tcPr>
            <w:tcW w:w="8505" w:type="dxa"/>
          </w:tcPr>
          <w:p w14:paraId="73FCF8A2" w14:textId="251922E9" w:rsidR="00B47DC8" w:rsidRDefault="00000000" w:rsidP="002D4939">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ul</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m:oMathPara>
          </w:p>
        </w:tc>
        <w:tc>
          <w:tcPr>
            <w:tcW w:w="389" w:type="dxa"/>
            <w:vAlign w:val="center"/>
          </w:tcPr>
          <w:p w14:paraId="4ADB468D" w14:textId="77777777" w:rsidR="00B47DC8" w:rsidRPr="00A33877" w:rsidRDefault="00B47DC8" w:rsidP="002D4939">
            <w:pPr>
              <w:rPr>
                <w:b/>
              </w:rPr>
            </w:pPr>
            <w:r>
              <w:t>(11.7)</w:t>
            </w:r>
          </w:p>
        </w:tc>
      </w:tr>
    </w:tbl>
    <w:p w14:paraId="3F9A5AAE" w14:textId="57C7E4F3" w:rsidR="00B47DC8" w:rsidRDefault="00A02D40" w:rsidP="007914C4">
      <w:r>
        <w:t xml:space="preserve">where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t xml:space="preserve"> are the </w:t>
      </w:r>
      <w:r w:rsidR="00EE1D10">
        <w:t xml:space="preserve">thermal </w:t>
      </w:r>
      <w:r>
        <w:t xml:space="preserve">equilibrium populations of the </w:t>
      </w:r>
      <w:r w:rsidR="00EE1D10">
        <w:t xml:space="preserve">upper lower states respectively, </w:t>
      </w:r>
      <m:oMath>
        <m:sSub>
          <m:sSubPr>
            <m:ctrlPr>
              <w:rPr>
                <w:rFonts w:ascii="Cambria Math" w:hAnsi="Cambria Math"/>
                <w:i/>
              </w:rPr>
            </m:ctrlPr>
          </m:sSubPr>
          <m:e>
            <m:r>
              <w:rPr>
                <w:rFonts w:ascii="Cambria Math" w:hAnsi="Cambria Math"/>
              </w:rPr>
              <m:t>A</m:t>
            </m:r>
          </m:e>
          <m:sub>
            <m:r>
              <w:rPr>
                <w:rFonts w:ascii="Cambria Math" w:hAnsi="Cambria Math"/>
              </w:rPr>
              <m:t>lu</m:t>
            </m:r>
          </m:sub>
        </m:sSub>
      </m:oMath>
      <w:r w:rsidR="00EE1D10">
        <w:t xml:space="preserve"> is the coefficient of spontaneous emission, </w:t>
      </w:r>
      <m:oMath>
        <m:sSub>
          <m:sSubPr>
            <m:ctrlPr>
              <w:rPr>
                <w:rFonts w:ascii="Cambria Math" w:hAnsi="Cambria Math"/>
                <w:i/>
              </w:rPr>
            </m:ctrlPr>
          </m:sSubPr>
          <m:e>
            <m:r>
              <w:rPr>
                <w:rFonts w:ascii="Cambria Math" w:hAnsi="Cambria Math"/>
              </w:rPr>
              <m:t>B</m:t>
            </m:r>
          </m:e>
          <m:sub>
            <m:r>
              <w:rPr>
                <w:rFonts w:ascii="Cambria Math" w:hAnsi="Cambria Math"/>
              </w:rPr>
              <m:t>lu</m:t>
            </m:r>
          </m:sub>
        </m:sSub>
      </m:oMath>
      <w:r w:rsidR="00EE1D10">
        <w:t xml:space="preserve"> is the coefficient of stimulated emission, </w:t>
      </w:r>
      <m:oMath>
        <m:sSub>
          <m:sSubPr>
            <m:ctrlPr>
              <w:rPr>
                <w:rFonts w:ascii="Cambria Math" w:hAnsi="Cambria Math"/>
                <w:i/>
              </w:rPr>
            </m:ctrlPr>
          </m:sSubPr>
          <m:e>
            <m:r>
              <w:rPr>
                <w:rFonts w:ascii="Cambria Math" w:hAnsi="Cambria Math"/>
              </w:rPr>
              <m:t>B</m:t>
            </m:r>
          </m:e>
          <m:sub>
            <m:r>
              <w:rPr>
                <w:rFonts w:ascii="Cambria Math" w:hAnsi="Cambria Math"/>
              </w:rPr>
              <m:t>ul</m:t>
            </m:r>
          </m:sub>
        </m:sSub>
      </m:oMath>
      <w:r w:rsidR="00EE1D10">
        <w:t xml:space="preserve"> is the coefficient for adsorption and</w:t>
      </w:r>
      <w:r w:rsidR="001D0E08">
        <w:t xml:space="preserve"> </w:t>
      </w:r>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oMath>
      <w:r w:rsidR="00EE1D10">
        <w:t xml:space="preserve"> is the </w:t>
      </w:r>
      <w:r w:rsidR="001D0E08">
        <w:t>thermal distribution of radiation</w:t>
      </w:r>
      <w:r w:rsidR="00D969C6">
        <w:t xml:space="preserve">, </w:t>
      </w:r>
      <w:r w:rsidR="001D0E08">
        <w:t xml:space="preserve"> at the specified temperature, that is the Plank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1D0E08" w:rsidRPr="00A33877" w14:paraId="6A0F7F48" w14:textId="77777777" w:rsidTr="002D4939">
        <w:tc>
          <w:tcPr>
            <w:tcW w:w="392" w:type="dxa"/>
          </w:tcPr>
          <w:p w14:paraId="45CA8AB7" w14:textId="77777777" w:rsidR="001D0E08" w:rsidRDefault="001D0E08" w:rsidP="002D4939">
            <w:pPr>
              <w:pStyle w:val="Equation"/>
              <w:jc w:val="both"/>
            </w:pPr>
          </w:p>
        </w:tc>
        <w:tc>
          <w:tcPr>
            <w:tcW w:w="8505" w:type="dxa"/>
          </w:tcPr>
          <w:p w14:paraId="06386015" w14:textId="767E6E46" w:rsidR="001D0E08" w:rsidRDefault="00000000" w:rsidP="002D4939">
            <m:oMathPara>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E=hυ</m:t>
                    </m:r>
                  </m:e>
                </m:d>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hυ</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βE</m:t>
                        </m:r>
                      </m:sup>
                    </m:sSup>
                    <m:r>
                      <w:rPr>
                        <w:rFonts w:ascii="Cambria Math" w:hAnsi="Cambria Math"/>
                      </w:rPr>
                      <m:t>-1</m:t>
                    </m:r>
                  </m:den>
                </m:f>
              </m:oMath>
            </m:oMathPara>
          </w:p>
        </w:tc>
        <w:tc>
          <w:tcPr>
            <w:tcW w:w="389" w:type="dxa"/>
            <w:vAlign w:val="center"/>
          </w:tcPr>
          <w:p w14:paraId="3BCAB1B0" w14:textId="77777777" w:rsidR="001D0E08" w:rsidRPr="00A33877" w:rsidRDefault="001D0E08" w:rsidP="002D4939">
            <w:pPr>
              <w:rPr>
                <w:b/>
              </w:rPr>
            </w:pPr>
            <w:r>
              <w:t>(11.7)</w:t>
            </w:r>
          </w:p>
        </w:tc>
      </w:tr>
    </w:tbl>
    <w:p w14:paraId="1650BD29" w14:textId="77777777" w:rsidR="001D0E08" w:rsidRPr="007914C4" w:rsidRDefault="001D0E08" w:rsidP="007914C4"/>
    <w:p w14:paraId="17002D10" w14:textId="77777777" w:rsidR="00F77C82" w:rsidRDefault="00F77C82">
      <w:pPr>
        <w:pStyle w:val="Heading3"/>
        <w:tabs>
          <w:tab w:val="left" w:pos="567"/>
        </w:tabs>
        <w:ind w:left="426" w:hanging="426"/>
      </w:pPr>
      <w:bookmarkStart w:id="134" w:name="_Ref345764698"/>
      <w:bookmarkStart w:id="135" w:name="_Ref345765223"/>
      <w:bookmarkStart w:id="136" w:name="_Ref345772888"/>
      <w:bookmarkStart w:id="137" w:name="_Toc174198556"/>
      <w:r>
        <w:t>Density of States</w:t>
      </w:r>
      <w:bookmarkEnd w:id="116"/>
      <w:bookmarkEnd w:id="134"/>
      <w:bookmarkEnd w:id="135"/>
      <w:bookmarkEnd w:id="136"/>
      <w:bookmarkEnd w:id="13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1850F3ED" w:rsidR="009B7529" w:rsidRPr="00A33877" w:rsidRDefault="009B7529" w:rsidP="00904243">
            <w:pPr>
              <w:rPr>
                <w:b/>
              </w:rPr>
            </w:pPr>
            <w:r>
              <w:t>(11.</w:t>
            </w:r>
            <w:r w:rsidR="00634561">
              <w:t>8</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4B50C460" w:rsidR="00542BED" w:rsidRPr="00A33877" w:rsidRDefault="00542BED" w:rsidP="00904243">
            <w:pPr>
              <w:rPr>
                <w:b/>
              </w:rPr>
            </w:pPr>
            <w:r>
              <w:t>(11.</w:t>
            </w:r>
            <w:r w:rsidR="00634561">
              <w:t>9</w:t>
            </w:r>
            <w:r>
              <w:t>)</w:t>
            </w:r>
          </w:p>
        </w:tc>
      </w:tr>
    </w:tbl>
    <w:p w14:paraId="2CDDD7B8" w14:textId="737F6AA6" w:rsidR="00F77C82" w:rsidRDefault="00F77C82">
      <w:pPr>
        <w:rPr>
          <w:szCs w:val="24"/>
        </w:rPr>
      </w:pPr>
      <w:r>
        <w:rPr>
          <w:szCs w:val="24"/>
        </w:rPr>
        <w:t xml:space="preserve"> </w:t>
      </w:r>
      <w:r w:rsidR="00634561">
        <w:rPr>
          <w:szCs w:val="24"/>
        </w:rPr>
        <w:t>For example,</w:t>
      </w:r>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606C6FC3" w:rsidR="00610BF6" w:rsidRPr="00A33877" w:rsidRDefault="00610BF6" w:rsidP="00904243">
            <w:pPr>
              <w:rPr>
                <w:b/>
              </w:rPr>
            </w:pPr>
            <w:r>
              <w:t>(11.</w:t>
            </w:r>
            <w:r w:rsidR="00634561">
              <w:t>10</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5030E7D8"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634561">
        <w:rPr>
          <w:szCs w:val="24"/>
        </w:rPr>
        <w:t>9</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2A14C85D"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A56E99">
        <w:rPr>
          <w:szCs w:val="24"/>
        </w:rPr>
        <w:t>typically at</w:t>
      </w:r>
      <w:r w:rsidR="00474AAC">
        <w:rPr>
          <w:szCs w:val="24"/>
        </w:rPr>
        <w:t xml:space="preserve"> regular intervals </w:t>
      </w:r>
      <w:r w:rsidR="00A56E99">
        <w:rPr>
          <w:szCs w:val="24"/>
        </w:rPr>
        <w:t>(irregular intervals are permitted) of the rotational coordinate, arranged in ascending order of the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w:t>
      </w:r>
      <w:r w:rsidR="00A56E99">
        <w:rPr>
          <w:szCs w:val="24"/>
        </w:rPr>
        <w:t>of the</w:t>
      </w:r>
      <w:r w:rsidR="00474AAC">
        <w:rPr>
          <w:szCs w:val="24"/>
        </w:rPr>
        <w:t xml:space="preserve"> potential </w:t>
      </w:r>
      <w:r w:rsidR="00A56E99">
        <w:rPr>
          <w:szCs w:val="24"/>
        </w:rPr>
        <w:t>points</w:t>
      </w:r>
      <w:r w:rsidR="00474AAC">
        <w:rPr>
          <w:szCs w:val="24"/>
        </w:rPr>
        <w:t xml:space="preserve">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w:t>
      </w:r>
      <w:r w:rsidR="0045154C">
        <w:rPr>
          <w:szCs w:val="24"/>
        </w:rPr>
        <w:lastRenderedPageBreak/>
        <w:t xml:space="preserve">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w:t>
      </w:r>
      <w:r w:rsidR="000F1082">
        <w:rPr>
          <w:szCs w:val="24"/>
        </w:rPr>
        <w:lastRenderedPageBreak/>
        <w:t xml:space="preserve">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910E2A3"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3637B7">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17E363BF" w14:textId="78AF3536" w:rsidR="004E4B78" w:rsidRDefault="00E469A1" w:rsidP="00194756">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If a Hessian is available then MESMER will use</w:t>
      </w:r>
      <w:r w:rsidR="004E4B78">
        <w:rPr>
          <w:szCs w:val="24"/>
        </w:rPr>
        <w:t xml:space="preserve"> </w:t>
      </w:r>
      <w:r w:rsidR="00B112EE">
        <w:rPr>
          <w:szCs w:val="24"/>
        </w:rPr>
        <w:t xml:space="preserve">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w:t>
      </w:r>
      <w:r w:rsidR="00194756">
        <w:rPr>
          <w:szCs w:val="24"/>
        </w:rPr>
        <w:t>s</w:t>
      </w:r>
      <w:r w:rsidR="00B112EE">
        <w:rPr>
          <w:szCs w:val="24"/>
        </w:rPr>
        <w:t xml:space="preserve"> associated with internal rotation</w:t>
      </w:r>
      <w:r w:rsidR="00194756">
        <w:rPr>
          <w:szCs w:val="24"/>
        </w:rPr>
        <w:t>s.</w:t>
      </w:r>
      <w:r w:rsidR="00984483">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w:t>
      </w:r>
      <w:r>
        <w:rPr>
          <w:szCs w:val="24"/>
        </w:rPr>
        <w:lastRenderedPageBreak/>
        <w:t xml:space="preserve">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3F2A4F1"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3637B7">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3637B7">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4D3D5162" w:rsidR="00610BF6" w:rsidRPr="00A33877" w:rsidRDefault="00610BF6" w:rsidP="00904243">
            <w:pPr>
              <w:rPr>
                <w:b/>
              </w:rPr>
            </w:pPr>
            <w:r>
              <w:t>(11.</w:t>
            </w:r>
            <w:r w:rsidR="001D306D">
              <w:t>1</w:t>
            </w:r>
            <w:r w:rsidR="000F2AFB">
              <w:t>1</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66CD1789" w:rsidR="00610BF6" w:rsidRPr="00A33877" w:rsidRDefault="00610BF6" w:rsidP="00904243">
            <w:pPr>
              <w:rPr>
                <w:b/>
              </w:rPr>
            </w:pPr>
            <w:r>
              <w:t>(11.</w:t>
            </w:r>
            <w:r w:rsidR="00904243">
              <w:t>1</w:t>
            </w:r>
            <w:r w:rsidR="000F2AFB">
              <w:t>2</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3733413F" w:rsidR="00610BF6" w:rsidRPr="00A33877" w:rsidRDefault="00610BF6" w:rsidP="00904243">
            <w:pPr>
              <w:rPr>
                <w:b/>
              </w:rPr>
            </w:pPr>
            <w:r>
              <w:t>(11.</w:t>
            </w:r>
            <w:r w:rsidR="00904243">
              <w:t>1</w:t>
            </w:r>
            <w:r w:rsidR="000F2AFB">
              <w:t>3</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6D6D4844" w:rsidR="00670FF1" w:rsidRPr="00A33877" w:rsidRDefault="00670FF1" w:rsidP="004B7199">
            <w:pPr>
              <w:rPr>
                <w:b/>
              </w:rPr>
            </w:pPr>
            <w:r>
              <w:t>(11.</w:t>
            </w:r>
            <w:r w:rsidR="007B2851">
              <w:t>1</w:t>
            </w:r>
            <w:r w:rsidR="000F2AFB">
              <w:t>4</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491EF60" w:rsidR="00023CA3" w:rsidRPr="00A33877" w:rsidRDefault="00023CA3" w:rsidP="004B7199">
            <w:pPr>
              <w:rPr>
                <w:b/>
              </w:rPr>
            </w:pPr>
            <w:r>
              <w:t>(11.1</w:t>
            </w:r>
            <w:r w:rsidR="000F2AFB">
              <w:t>5</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8" w:name="_Hlk481434587"/>
      <w:r w:rsidRPr="00701ACB">
        <w:rPr>
          <w:rFonts w:ascii="Courier New" w:hAnsi="Courier New" w:cs="Courier New"/>
          <w:color w:val="FF0000"/>
          <w:sz w:val="18"/>
          <w:szCs w:val="18"/>
          <w:lang w:eastAsia="en-GB"/>
        </w:rPr>
        <w:t>minx</w:t>
      </w:r>
      <w:bookmarkEnd w:id="13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r w:rsidRPr="00056711">
        <w:rPr>
          <w:rFonts w:ascii="Courier New" w:hAnsi="Courier New" w:cs="Courier New"/>
          <w:color w:val="FF0000"/>
          <w:sz w:val="19"/>
          <w:szCs w:val="19"/>
          <w:lang w:eastAsia="en-GB"/>
        </w:rPr>
        <w:t>me:FourierGrid1D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7973AFED"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w:t>
      </w:r>
      <w:r>
        <w:rPr>
          <w:szCs w:val="24"/>
        </w:rPr>
        <w:lastRenderedPageBreak/>
        <w:t>internal rotor moment of inertia on the internal rotor angle (see Eq. 11.</w:t>
      </w:r>
      <w:r w:rsidR="00634561">
        <w:rPr>
          <w:szCs w:val="24"/>
        </w:rPr>
        <w:t>7</w:t>
      </w:r>
      <w:r>
        <w:rPr>
          <w:szCs w:val="24"/>
        </w:rPr>
        <w:t xml:space="preserve">),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9" w:name="_Ref344830943"/>
      <w:bookmarkStart w:id="140" w:name="_Toc174198557"/>
      <w:r>
        <w:t>Microcanonical Rates</w:t>
      </w:r>
      <w:bookmarkEnd w:id="139"/>
      <w:bookmarkEnd w:id="14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transitionState</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me:MCRCMethod</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068E4AE1" w:rsidR="001C2DE8" w:rsidRDefault="00E82D5C" w:rsidP="001C2DE8">
      <w:pPr>
        <w:numPr>
          <w:ilvl w:val="0"/>
          <w:numId w:val="25"/>
        </w:numPr>
        <w:rPr>
          <w:szCs w:val="24"/>
        </w:rPr>
      </w:pPr>
      <w:bookmarkStart w:id="141" w:name="_Ref117545547"/>
      <w:r w:rsidRPr="007A7CD2">
        <w:rPr>
          <w:rFonts w:ascii="Courier New" w:hAnsi="Courier New" w:cs="Courier New"/>
          <w:color w:val="FF0000"/>
        </w:rPr>
        <w:t>MesmerILT:</w:t>
      </w:r>
      <w:r w:rsidRPr="007A7CD2">
        <w:t xml:space="preserve"> </w:t>
      </w:r>
      <w:r>
        <w:t xml:space="preserve">If no transition state is </w:t>
      </w:r>
      <w:r w:rsidR="00B52388">
        <w:t>available</w:t>
      </w:r>
      <w:r>
        <w:t xml:space="preserve">, then </w:t>
      </w:r>
      <w:r w:rsidRPr="007A7CD2">
        <w:rPr>
          <w:rFonts w:ascii="Courier New" w:hAnsi="Courier New" w:cs="Courier New"/>
          <w:color w:val="FF0000"/>
        </w:rPr>
        <w:t>MesmerILT</w:t>
      </w:r>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isomerization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3637B7">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r w:rsidR="008D3D84" w:rsidRPr="007A7CD2">
        <w:rPr>
          <w:rFonts w:ascii="Courier New" w:hAnsi="Courier New" w:cs="Courier New"/>
          <w:color w:val="FF0000"/>
        </w:rPr>
        <w:t>MesmerILT</w:t>
      </w:r>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r w:rsidR="008D3D84" w:rsidRPr="00E82D5C">
        <w:rPr>
          <w:rFonts w:ascii="Courier New" w:hAnsi="Courier New" w:cs="Courier New"/>
          <w:color w:val="FF0000"/>
        </w:rPr>
        <w:t>me:preExponential</w:t>
      </w:r>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r w:rsidR="008D3D84" w:rsidRPr="00E82D5C">
        <w:rPr>
          <w:rFonts w:ascii="Courier New" w:hAnsi="Courier New" w:cs="Courier New"/>
          <w:color w:val="FF0000"/>
        </w:rPr>
        <w:t>me:activationEnergy</w:t>
      </w:r>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r w:rsidR="008D3D84" w:rsidRPr="00E82D5C">
        <w:rPr>
          <w:rFonts w:ascii="Courier New" w:hAnsi="Courier New" w:cs="Courier New"/>
          <w:color w:val="FF0000"/>
        </w:rPr>
        <w:t>me:nInfinity</w:t>
      </w:r>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xml:space="preserve">, can also be </w:t>
      </w:r>
      <w:r w:rsidR="00D13D2B">
        <w:lastRenderedPageBreak/>
        <w:t>specified (</w:t>
      </w:r>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r w:rsidR="00D13D2B">
        <w:t>)</w:t>
      </w:r>
      <w:r w:rsidR="00B52388">
        <w:t xml:space="preserve"> but cannot be floated in a fitting exercise</w:t>
      </w:r>
      <w:r w:rsidR="00D13D2B">
        <w:t xml:space="preserve">. </w:t>
      </w:r>
      <w:r w:rsidR="007100D8">
        <w:rPr>
          <w:szCs w:val="24"/>
        </w:rPr>
        <w:t>An example specification is:</w:t>
      </w:r>
      <w:bookmarkEnd w:id="141"/>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xsi:type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me:MesmerILT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70723351"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3637B7">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lastRenderedPageBreak/>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r w:rsidRPr="001C2DE8">
        <w:rPr>
          <w:rFonts w:ascii="Courier New" w:hAnsi="Courier New" w:cs="Courier New"/>
          <w:color w:val="800000"/>
          <w:sz w:val="18"/>
          <w:szCs w:val="18"/>
        </w:rPr>
        <w:t>me:activationEnergy</w:t>
      </w:r>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i-propyl dissociation.</w:t>
      </w:r>
    </w:p>
    <w:p w14:paraId="4AEDEA7B" w14:textId="557ECC29"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3637B7">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54F6C5E6" w:rsidR="001C2DE8" w:rsidRPr="00A33877" w:rsidRDefault="001C2DE8" w:rsidP="00D17EB8">
            <w:pPr>
              <w:rPr>
                <w:b/>
              </w:rPr>
            </w:pPr>
            <w:r>
              <w:t>(11.1</w:t>
            </w:r>
            <w:r w:rsidR="000F2AFB">
              <w:t>6</w:t>
            </w:r>
            <w:r>
              <w:t>)</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xsi:type</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me:MesmerILT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lastRenderedPageBreak/>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30020AE2" w:rsidR="00D13D2B" w:rsidRDefault="00D13D2B" w:rsidP="00D13D2B">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007B2F13" w:rsidRPr="008F28F6">
        <w:t>method</w:t>
      </w:r>
      <w:r w:rsidR="007B2F13">
        <w:t xml:space="preserve"> but</w:t>
      </w:r>
      <w:r>
        <w:t xml:space="preserve"> includes tunnelling corrections below threshold and is also.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r w:rsidRPr="00557051">
        <w:rPr>
          <w:rFonts w:ascii="Courier New" w:hAnsi="Courier New" w:cs="Courier New"/>
          <w:color w:val="FF0000"/>
        </w:rPr>
        <w:t>ZhuNakamuraCrossing</w:t>
      </w:r>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xml:space="preserve">, the equilibrium </w:t>
      </w:r>
      <w:r w:rsidRPr="008313B3">
        <w:lastRenderedPageBreak/>
        <w:t>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examples\spin_forbidden_kinetics\ZN_test.xml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lastRenderedPageBreak/>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3748E94D"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3637B7">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42" w:name="_Ref36907122"/>
      <w:bookmarkStart w:id="143" w:name="_Toc174198558"/>
      <w:r>
        <w:lastRenderedPageBreak/>
        <w:t>Tunne</w:t>
      </w:r>
      <w:r w:rsidR="007463C5">
        <w:t>l</w:t>
      </w:r>
      <w:r w:rsidR="00F77C82">
        <w:t>ing Corrections</w:t>
      </w:r>
      <w:bookmarkEnd w:id="142"/>
      <w:bookmarkEnd w:id="143"/>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lastRenderedPageBreak/>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44" w:name="_Ref345774704"/>
      <w:bookmarkStart w:id="145" w:name="_Toc174198559"/>
      <w:r>
        <w:t>Distribution Calculator</w:t>
      </w:r>
      <w:bookmarkEnd w:id="144"/>
      <w:bookmarkEnd w:id="145"/>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xml:space="preserve">, which </w:t>
      </w:r>
      <w:r w:rsidR="008C2F3D">
        <w:rPr>
          <w:szCs w:val="24"/>
        </w:rPr>
        <w:lastRenderedPageBreak/>
        <w:t>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535C3D0" w:rsidR="00610BF6" w:rsidRPr="00A33877" w:rsidRDefault="00610BF6" w:rsidP="00904243">
            <w:pPr>
              <w:rPr>
                <w:b/>
              </w:rPr>
            </w:pPr>
            <w:r>
              <w:t>(11.</w:t>
            </w:r>
            <w:r w:rsidR="00EE0563">
              <w:t>1</w:t>
            </w:r>
            <w:r w:rsidR="000F2AFB">
              <w:t>7</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BBCA249" w:rsidR="00610BF6" w:rsidRPr="00A33877" w:rsidRDefault="00610BF6" w:rsidP="00904243">
            <w:pPr>
              <w:rPr>
                <w:b/>
              </w:rPr>
            </w:pPr>
            <w:r>
              <w:t>(11.</w:t>
            </w:r>
            <w:r w:rsidR="00EE0563">
              <w:t>1</w:t>
            </w:r>
            <w:r w:rsidR="000F2AFB">
              <w:t>8</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7C12700" w:rsidR="00610BF6" w:rsidRPr="00A33877" w:rsidRDefault="00610BF6" w:rsidP="00904243">
            <w:pPr>
              <w:rPr>
                <w:b/>
              </w:rPr>
            </w:pPr>
            <w:r>
              <w:t>(11.</w:t>
            </w:r>
            <w:r w:rsidR="000F2AFB">
              <w:t>19</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6" w:name="_Ref481231055"/>
      <w:bookmarkStart w:id="147" w:name="_Toc174198560"/>
      <w:r>
        <w:t xml:space="preserve">Fragmentation </w:t>
      </w:r>
      <w:r w:rsidR="00AA6A35">
        <w:t>Distribution</w:t>
      </w:r>
      <w:bookmarkEnd w:id="146"/>
      <w:bookmarkEnd w:id="147"/>
      <w:r w:rsidR="00AA6A35">
        <w:t xml:space="preserve"> </w:t>
      </w:r>
    </w:p>
    <w:p w14:paraId="772093C9" w14:textId="24402DC6"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3637B7">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w:t>
      </w:r>
      <w:r w:rsidR="000F2AFB">
        <w:rPr>
          <w:szCs w:val="24"/>
        </w:rPr>
        <w:t>7</w:t>
      </w:r>
      <w:r w:rsidR="003F615C">
        <w:rPr>
          <w:szCs w:val="24"/>
        </w:rPr>
        <w:t>)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0B9FB30" w:rsidR="003F615C" w:rsidRPr="00A33877" w:rsidRDefault="00EE0563" w:rsidP="003B57CB">
            <w:pPr>
              <w:rPr>
                <w:b/>
              </w:rPr>
            </w:pPr>
            <w:r>
              <w:t>(11.</w:t>
            </w:r>
            <w:r w:rsidR="00634561">
              <w:t>2</w:t>
            </w:r>
            <w:r w:rsidR="000F2AFB">
              <w:t>0</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A2DF811" w:rsidR="00CB4861" w:rsidRPr="00A33877" w:rsidRDefault="00CB4861" w:rsidP="003B57CB">
            <w:pPr>
              <w:rPr>
                <w:b/>
              </w:rPr>
            </w:pPr>
            <w:r>
              <w:t>(11.</w:t>
            </w:r>
            <w:r w:rsidR="00634561">
              <w:t>2</w:t>
            </w:r>
            <w:r w:rsidR="000F2AFB">
              <w:t>1</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FF345DF" w:rsidR="00711505" w:rsidRPr="00A33877" w:rsidRDefault="00EE0563" w:rsidP="003B57CB">
            <w:pPr>
              <w:rPr>
                <w:b/>
              </w:rPr>
            </w:pPr>
            <w:r>
              <w:t>(11.</w:t>
            </w:r>
            <w:r w:rsidR="001A75BD">
              <w:t>2</w:t>
            </w:r>
            <w:r w:rsidR="000F2AFB">
              <w:t>2</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8" w:name="_Ref60325961"/>
      <w:bookmarkStart w:id="149" w:name="_Toc174198561"/>
      <w:r>
        <w:lastRenderedPageBreak/>
        <w:t xml:space="preserve">Deprecated </w:t>
      </w:r>
      <w:r w:rsidR="00BD7668">
        <w:t>Keywords</w:t>
      </w:r>
      <w:bookmarkEnd w:id="148"/>
      <w:bookmarkEnd w:id="149"/>
    </w:p>
    <w:p w14:paraId="08E31146" w14:textId="5CD66395"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50" w:name="_Toc174198562"/>
      <w:r w:rsidRPr="00015B84">
        <w:rPr>
          <w:rFonts w:ascii="Courier New" w:hAnsi="Courier New" w:cs="Courier New"/>
          <w:b w:val="0"/>
          <w:color w:val="FF0000"/>
          <w:sz w:val="24"/>
        </w:rPr>
        <w:t>SimpleRRKM</w:t>
      </w:r>
      <w:bookmarkEnd w:id="150"/>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51" w:name="_Toc174198563"/>
      <w:r w:rsidRPr="00B81213">
        <w:rPr>
          <w:rFonts w:ascii="Courier New" w:hAnsi="Courier New" w:cs="Courier New"/>
          <w:b w:val="0"/>
          <w:color w:val="FF0000"/>
          <w:sz w:val="24"/>
        </w:rPr>
        <w:t>dictRef="me:deltaEDown"</w:t>
      </w:r>
      <w:bookmarkEnd w:id="151"/>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2EAA5149"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3637B7">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52" w:name="_Toc174198564"/>
      <w:r w:rsidRPr="00C05534">
        <w:lastRenderedPageBreak/>
        <w:t>MESMER FAQs</w:t>
      </w:r>
      <w:bookmarkEnd w:id="152"/>
    </w:p>
    <w:p w14:paraId="3F4CA177" w14:textId="77777777" w:rsidR="00F77C82" w:rsidRDefault="00F77C82">
      <w:pPr>
        <w:rPr>
          <w:b/>
        </w:rPr>
      </w:pPr>
      <w:r>
        <w:rPr>
          <w:b/>
        </w:rPr>
        <w:t>Q. What is qtot? What is sumc? What is sumg?</w:t>
      </w:r>
    </w:p>
    <w:p w14:paraId="79DB325C" w14:textId="481F9A2D"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3637B7">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3507C7D4" w:rsidR="00F77C82" w:rsidRDefault="00E7057E" w:rsidP="00E7057E">
      <w:pPr>
        <w:ind w:left="720"/>
      </w:pPr>
      <w:r>
        <w:t xml:space="preserve">See section </w:t>
      </w:r>
      <w:r>
        <w:fldChar w:fldCharType="begin"/>
      </w:r>
      <w:r>
        <w:instrText xml:space="preserve"> REF _Ref347659580 \r \h </w:instrText>
      </w:r>
      <w:r>
        <w:fldChar w:fldCharType="separate"/>
      </w:r>
      <w:r w:rsidR="003637B7">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6F87BA26"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3637B7">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53" w:name="_Toc174198565"/>
      <w:r w:rsidRPr="00C05534">
        <w:lastRenderedPageBreak/>
        <w:t>Theoretical Background</w:t>
      </w:r>
      <w:bookmarkEnd w:id="153"/>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54" w:name="_Toc174198566"/>
      <w:r w:rsidRPr="00246233">
        <w:t>Matrix Formulation of the EGME</w:t>
      </w:r>
      <w:bookmarkEnd w:id="154"/>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4.95pt;mso-width-percent:0;mso-height-percent:0;mso-width-percent:0;mso-height-percent:0" o:ole="" filled="t">
            <v:fill color2="black"/>
            <v:imagedata r:id="rId45" o:title=""/>
          </v:shape>
          <o:OLEObject Type="Embed" ProgID="Equation.3" ShapeID="_x0000_i1026" DrawAspect="Content" ObjectID="_1784812032"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55pt;height:20.55pt;mso-width-percent:0;mso-height-percent:0;mso-width-percent:0;mso-height-percent:0" o:ole="" filled="t">
            <v:fill color2="black"/>
            <v:imagedata r:id="rId47" o:title=""/>
          </v:shape>
          <o:OLEObject Type="Embed" ProgID="Equation.3" ShapeID="_x0000_i1027" DrawAspect="Content" ObjectID="_1784812033"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1D514B">
        <w:t>14</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6pt;height:15.45pt;mso-width-percent:0;mso-height-percent:0;mso-width-percent:0;mso-height-percent:0" o:ole="" filled="t">
            <v:fill color2="black"/>
            <v:imagedata r:id="rId50" o:title=""/>
          </v:shape>
          <o:OLEObject Type="Embed" ProgID="Equation.3" ShapeID="_x0000_i1028" DrawAspect="Content" ObjectID="_1784812034"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Eq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5" w:name="_Ref119160830"/>
      <w:bookmarkStart w:id="156" w:name="_Toc174198567"/>
      <w:r>
        <w:t>The Bimolecular Source Term</w:t>
      </w:r>
      <w:bookmarkEnd w:id="155"/>
      <w:bookmarkEnd w:id="156"/>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7" w:name="_Toc174198568"/>
      <w:r>
        <w:t>Block Forms for Different Reaction Types</w:t>
      </w:r>
      <w:bookmarkEnd w:id="157"/>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4001F6AF"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3637B7">
        <w:rPr>
          <w:iCs/>
        </w:rPr>
        <w:t>11.2.8</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8" w:name="_Toc174198569"/>
      <w:r w:rsidRPr="00246233">
        <w:lastRenderedPageBreak/>
        <w:t>Other Methods for solving the master equation</w:t>
      </w:r>
      <w:bookmarkEnd w:id="158"/>
    </w:p>
    <w:p w14:paraId="0D6D7015" w14:textId="77777777" w:rsidR="00F77C82" w:rsidRDefault="00F77C82">
      <w:pPr>
        <w:pStyle w:val="Heading3"/>
        <w:tabs>
          <w:tab w:val="left" w:pos="567"/>
        </w:tabs>
        <w:ind w:left="426" w:hanging="426"/>
      </w:pPr>
      <w:bookmarkStart w:id="159" w:name="_Ref353724376"/>
      <w:bookmarkStart w:id="160" w:name="_Toc174198570"/>
      <w:r>
        <w:t>The Reservoir State Approximation</w:t>
      </w:r>
      <w:bookmarkEnd w:id="159"/>
      <w:bookmarkEnd w:id="160"/>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61" w:name="_Toc174198571"/>
      <w:r>
        <w:t>The Contracted Basis Set Approach</w:t>
      </w:r>
      <w:bookmarkEnd w:id="161"/>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62" w:name="_Ref347673354"/>
      <w:bookmarkStart w:id="163" w:name="_Toc174198572"/>
      <w:r w:rsidRPr="00246233">
        <w:t>Inverse Laplace Transform</w:t>
      </w:r>
      <w:bookmarkEnd w:id="162"/>
      <w:bookmarkEnd w:id="163"/>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64" w:name="_Ref353724256"/>
      <w:bookmarkStart w:id="165" w:name="_Toc174198573"/>
      <w:r>
        <w:t>Unimolecular ILT</w:t>
      </w:r>
      <w:bookmarkEnd w:id="164"/>
      <w:bookmarkEnd w:id="165"/>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6" w:name="_Toc174198574"/>
      <w:r>
        <w:lastRenderedPageBreak/>
        <w:t>The association ILT</w:t>
      </w:r>
      <w:bookmarkEnd w:id="166"/>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3C4E65AD" w:rsidR="00FA6E7F" w:rsidRDefault="00F77C82">
      <w:r>
        <w:t>where ρ</w:t>
      </w:r>
      <w:r>
        <w:rPr>
          <w:i/>
          <w:vertAlign w:val="subscript"/>
        </w:rPr>
        <w:t>R</w:t>
      </w:r>
      <w:r>
        <w:t>(</w:t>
      </w:r>
      <w:r>
        <w:rPr>
          <w:i/>
        </w:rPr>
        <w:t>E</w:t>
      </w:r>
      <w:r>
        <w:t xml:space="preserve">) is the convolved </w:t>
      </w:r>
      <w:r w:rsidR="00884DCA">
        <w:t xml:space="preserve">rovibrational </w:t>
      </w:r>
      <w:r>
        <w:t xml:space="preserve">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r w:rsidR="00A87238">
        <w:t>that is</w:t>
      </w:r>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7" w:name="_Toc174198575"/>
      <w:r>
        <w:t>The C’ constant in MESMER ILT</w:t>
      </w:r>
      <w:bookmarkEnd w:id="167"/>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1A7A94A2" w:rsidR="00BD4E3C" w:rsidRPr="00A33877" w:rsidRDefault="00BD4E3C" w:rsidP="0047709E">
            <w:pPr>
              <w:rPr>
                <w:b/>
              </w:rPr>
            </w:pPr>
            <w:r>
              <w:t>(</w:t>
            </w:r>
            <w:r w:rsidR="001D514B">
              <w:t>14</w:t>
            </w:r>
            <w:r>
              <w:t>.</w:t>
            </w:r>
            <w:r w:rsidR="0047709E">
              <w:t>3</w:t>
            </w:r>
            <w:r w:rsidR="00A87238">
              <w:t>9</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4.95pt;height:20.55pt;mso-width-percent:0;mso-height-percent:0;mso-width-percent:0;mso-height-percent:0" o:ole="" filled="t">
            <v:fill color2="black"/>
            <v:imagedata r:id="rId52" o:title=""/>
          </v:shape>
          <o:OLEObject Type="Embed" ProgID="Equation.3" ShapeID="_x0000_i1029" DrawAspect="Content" ObjectID="_1784812035"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0A9D5418" w:rsidR="00BD4E3C" w:rsidRPr="00A33877" w:rsidRDefault="00BD4E3C" w:rsidP="00D422BE">
            <w:pPr>
              <w:rPr>
                <w:b/>
              </w:rPr>
            </w:pPr>
            <w:r>
              <w:t>(</w:t>
            </w:r>
            <w:r w:rsidR="001D514B">
              <w:t>14</w:t>
            </w:r>
            <w:r>
              <w:t>.</w:t>
            </w:r>
            <w:r w:rsidR="00A87238">
              <w:t>40</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02742F9E" w:rsidR="0047709E" w:rsidRDefault="0047709E" w:rsidP="0047709E">
            <w:r>
              <w:t>(</w:t>
            </w:r>
            <w:r w:rsidR="001D514B">
              <w:t>14</w:t>
            </w:r>
            <w:r>
              <w:t>.4</w:t>
            </w:r>
            <w:r w:rsidR="00A87238">
              <w:t>1</w:t>
            </w:r>
            <w:r>
              <w:t>)</w:t>
            </w:r>
          </w:p>
        </w:tc>
      </w:tr>
    </w:tbl>
    <w:p w14:paraId="314C7CD2" w14:textId="12BB8AB5" w:rsidR="00BD4E3C" w:rsidRPr="00221731" w:rsidRDefault="00F77C82" w:rsidP="00221731">
      <w:r>
        <w:t xml:space="preserve">where L is Avogadro’s number and c is the speed of light expressed in cm/s, otherwise all quantities are in SI units. Inserting Eqs.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231B23D8" w:rsidR="00BD4E3C" w:rsidRPr="00A33877" w:rsidRDefault="00BD4E3C" w:rsidP="00D422BE">
            <w:pPr>
              <w:rPr>
                <w:b/>
              </w:rPr>
            </w:pPr>
            <w:r>
              <w:t>(</w:t>
            </w:r>
            <w:r w:rsidR="001D514B">
              <w:t>14</w:t>
            </w:r>
            <w:r>
              <w:t>.</w:t>
            </w:r>
            <w:r w:rsidR="0047709E">
              <w:t>4</w:t>
            </w:r>
            <w:r w:rsidR="00A87238">
              <w:t>2</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63B70101" w:rsidR="00BD4E3C" w:rsidRPr="00A33877" w:rsidRDefault="00BD4E3C" w:rsidP="0047709E">
            <w:pPr>
              <w:rPr>
                <w:b/>
              </w:rPr>
            </w:pPr>
            <w:r>
              <w:t>(</w:t>
            </w:r>
            <w:r w:rsidR="001D514B">
              <w:t>14</w:t>
            </w:r>
            <w:r>
              <w:t>.</w:t>
            </w:r>
            <w:r w:rsidR="0047709E">
              <w:t>4</w:t>
            </w:r>
            <w:r w:rsidR="00A87238">
              <w:t>3</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3A77524" w:rsidR="00BD4E3C" w:rsidRPr="00A33877" w:rsidRDefault="00BD4E3C" w:rsidP="0047709E">
            <w:pPr>
              <w:rPr>
                <w:b/>
              </w:rPr>
            </w:pPr>
            <w:r>
              <w:t>(</w:t>
            </w:r>
            <w:r w:rsidR="001D514B">
              <w:t>14</w:t>
            </w:r>
            <w:r w:rsidR="0047709E">
              <w:t>.4</w:t>
            </w:r>
            <w:r w:rsidR="00A87238">
              <w:t>4</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6D20573C" w:rsidR="00BD4E3C" w:rsidRPr="00A33877" w:rsidRDefault="00BD4E3C" w:rsidP="00907E64">
            <w:pPr>
              <w:rPr>
                <w:b/>
              </w:rPr>
            </w:pPr>
            <w:r>
              <w:t>(</w:t>
            </w:r>
            <w:r w:rsidR="001D514B">
              <w:t>14</w:t>
            </w:r>
            <w:r>
              <w:t>.</w:t>
            </w:r>
            <w:r w:rsidR="00907E64">
              <w:t>4</w:t>
            </w:r>
            <w:r w:rsidR="00A87238">
              <w:t>5</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8" w:name="_Ref505516513"/>
      <w:bookmarkStart w:id="169" w:name="_Toc174198576"/>
      <w:r>
        <w:t xml:space="preserve">Classical Coupled Internal and External </w:t>
      </w:r>
      <w:r w:rsidR="002E7001">
        <w:t xml:space="preserve">Rotational </w:t>
      </w:r>
      <w:r>
        <w:t>Densities of States</w:t>
      </w:r>
      <w:bookmarkEnd w:id="168"/>
      <w:bookmarkEnd w:id="169"/>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2C99EF8B" w:rsidR="008F1E98" w:rsidRDefault="008F1E98" w:rsidP="00526137">
            <w:r>
              <w:t>(</w:t>
            </w:r>
            <w:r w:rsidR="001D514B">
              <w:t>14</w:t>
            </w:r>
            <w:r w:rsidR="00526137">
              <w:t>.4</w:t>
            </w:r>
            <w:r w:rsidR="00A87238">
              <w:t>6</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6E7454B3" w:rsidR="008F1E98" w:rsidRDefault="008F1E98" w:rsidP="00526137">
            <w:r>
              <w:t>(</w:t>
            </w:r>
            <w:r w:rsidR="001D514B">
              <w:t>14</w:t>
            </w:r>
            <w:r w:rsidR="00526137">
              <w:t>.4</w:t>
            </w:r>
            <w:r w:rsidR="00A87238">
              <w:t>7</w:t>
            </w:r>
            <w:r>
              <w:t>)</w:t>
            </w:r>
          </w:p>
        </w:tc>
      </w:tr>
    </w:tbl>
    <w:p w14:paraId="7D498A91" w14:textId="288FABBD"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w:t>
      </w:r>
      <w:r w:rsidR="00A87238">
        <w:t>7</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10CC6BAA" w:rsidR="00526137" w:rsidRDefault="00526137" w:rsidP="00526137">
            <w:r>
              <w:t>(</w:t>
            </w:r>
            <w:r w:rsidR="001D514B">
              <w:t>14</w:t>
            </w:r>
            <w:r w:rsidR="00480EDE">
              <w:t>.4</w:t>
            </w:r>
            <w:r w:rsidR="00A87238">
              <w:t>8</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There are a number of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2CAEF5A" w:rsidR="00480EDE" w:rsidRDefault="00480EDE" w:rsidP="00717C70">
            <w:r>
              <w:t>(</w:t>
            </w:r>
            <w:r w:rsidR="001D514B">
              <w:t>14</w:t>
            </w:r>
            <w:r w:rsidR="00717C70">
              <w:t>.4</w:t>
            </w:r>
            <w:r w:rsidR="00A87238">
              <w:t>9</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2B2C329D" w:rsidR="00480EDE" w:rsidRDefault="00480EDE" w:rsidP="00717C70">
            <w:r>
              <w:t>(</w:t>
            </w:r>
            <w:r w:rsidR="001D514B">
              <w:t>14</w:t>
            </w:r>
            <w:r w:rsidR="0023563F">
              <w:t>.</w:t>
            </w:r>
            <w:r w:rsidR="00A87238">
              <w:t>50</w:t>
            </w:r>
            <w:r>
              <w:t>)</w:t>
            </w:r>
          </w:p>
        </w:tc>
      </w:tr>
    </w:tbl>
    <w:p w14:paraId="15126652" w14:textId="1CA3D544"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w:t>
      </w:r>
      <w:r w:rsidR="00A87238">
        <w:t>8</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0D57579" w:rsidR="00480EDE" w:rsidRDefault="00480EDE" w:rsidP="00717C70">
            <w:r>
              <w:t>(</w:t>
            </w:r>
            <w:r w:rsidR="001D514B">
              <w:t>14</w:t>
            </w:r>
            <w:r w:rsidR="005A3547">
              <w:t>.5</w:t>
            </w:r>
            <w:r w:rsidR="00A87238">
              <w:t>1</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6892839" w:rsidR="00480EDE" w:rsidRDefault="00480EDE" w:rsidP="00717C70">
            <w:r>
              <w:t>(</w:t>
            </w:r>
            <w:r w:rsidR="001D514B">
              <w:t>14</w:t>
            </w:r>
            <w:r w:rsidR="00BD6A4E">
              <w:t>.5</w:t>
            </w:r>
            <w:r w:rsidR="00A87238">
              <w:t>2</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3405E88C" w:rsidR="00480EDE" w:rsidRDefault="00480EDE" w:rsidP="00717C70">
            <w:r>
              <w:t>(</w:t>
            </w:r>
            <w:r w:rsidR="001D514B">
              <w:t>14</w:t>
            </w:r>
            <w:r w:rsidR="00BD6A4E">
              <w:t>.5</w:t>
            </w:r>
            <w:r w:rsidR="00A87238">
              <w:t>3</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4892B3AC" w:rsidR="00480EDE" w:rsidRDefault="00480EDE" w:rsidP="00717C70">
            <w:r>
              <w:t>(</w:t>
            </w:r>
            <w:r w:rsidR="001D514B">
              <w:t>14</w:t>
            </w:r>
            <w:r w:rsidR="00BD6A4E">
              <w:t>.5</w:t>
            </w:r>
            <w:r w:rsidR="00A87238">
              <w:t>4</w:t>
            </w:r>
            <w:r>
              <w:t>)</w:t>
            </w:r>
          </w:p>
        </w:tc>
      </w:tr>
    </w:tbl>
    <w:p w14:paraId="32F397DB" w14:textId="406EF7DF"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w:t>
      </w:r>
      <w:r w:rsidR="00A87238">
        <w:rPr>
          <w:rFonts w:eastAsiaTheme="minorEastAsia"/>
        </w:rPr>
        <w:t>9</w:t>
      </w:r>
      <w:r>
        <w:rPr>
          <w:rFonts w:eastAsiaTheme="minorEastAsia"/>
        </w:rPr>
        <w:t>)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0CDA6E70" w:rsidR="00480EDE" w:rsidRDefault="00480EDE" w:rsidP="00717C70">
            <w:r>
              <w:t>(</w:t>
            </w:r>
            <w:r w:rsidR="001D514B">
              <w:t>14</w:t>
            </w:r>
            <w:r w:rsidR="005D7F87">
              <w:t>.5</w:t>
            </w:r>
            <w:r w:rsidR="00A87238">
              <w:t>5</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70"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70"/>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71" w:name="_Toc174198577"/>
      <w:r>
        <w:lastRenderedPageBreak/>
        <w:t>Revision History</w:t>
      </w:r>
      <w:bookmarkEnd w:id="171"/>
    </w:p>
    <w:p w14:paraId="4139624D" w14:textId="77777777" w:rsidR="00411665" w:rsidRDefault="00411665" w:rsidP="00411665">
      <w:pPr>
        <w:pStyle w:val="Heading2"/>
      </w:pPr>
      <w:bookmarkStart w:id="172" w:name="_Toc174198578"/>
      <w:r>
        <w:t>MESMER 0.1 (Released 12/Jun/2009)</w:t>
      </w:r>
      <w:bookmarkEnd w:id="172"/>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73" w:name="_Toc174198579"/>
      <w:r w:rsidRPr="00C05534">
        <w:t>MESMER 0.2</w:t>
      </w:r>
      <w:r>
        <w:t xml:space="preserve"> (Released 9/Jan/2011)</w:t>
      </w:r>
      <w:bookmarkEnd w:id="173"/>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74" w:name="_Toc174198580"/>
      <w:r w:rsidRPr="00C05534">
        <w:t>MESMER 1.0</w:t>
      </w:r>
      <w:r>
        <w:t xml:space="preserve"> (Released </w:t>
      </w:r>
      <w:r w:rsidR="00411665">
        <w:t>10/Feb</w:t>
      </w:r>
      <w:r>
        <w:t>/2012)</w:t>
      </w:r>
      <w:bookmarkEnd w:id="174"/>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5" w:name="_Toc174198581"/>
      <w:r w:rsidRPr="00C05534">
        <w:t xml:space="preserve">MESMER </w:t>
      </w:r>
      <w:r>
        <w:t>2</w:t>
      </w:r>
      <w:r w:rsidRPr="00C05534">
        <w:t>.0</w:t>
      </w:r>
      <w:r>
        <w:t xml:space="preserve"> (Released 10/Feb/2013)</w:t>
      </w:r>
      <w:bookmarkEnd w:id="175"/>
    </w:p>
    <w:p w14:paraId="0B307896" w14:textId="77777777" w:rsidR="00565B61" w:rsidRDefault="00565B61" w:rsidP="00565B61">
      <w:pPr>
        <w:ind w:left="357"/>
      </w:pPr>
      <w:r>
        <w:t>New features:</w:t>
      </w:r>
    </w:p>
    <w:p w14:paraId="5D8EC67E" w14:textId="04B5D0C2"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3637B7">
        <w:t>7.3.2</w:t>
      </w:r>
      <w:r>
        <w:fldChar w:fldCharType="end"/>
      </w:r>
      <w:r>
        <w:t xml:space="preserve">). </w:t>
      </w:r>
    </w:p>
    <w:p w14:paraId="4961ABDC" w14:textId="4BE90C6C"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3637B7">
        <w:t>11.2.5</w:t>
      </w:r>
      <w:r>
        <w:fldChar w:fldCharType="end"/>
      </w:r>
      <w:r>
        <w:t>).</w:t>
      </w:r>
    </w:p>
    <w:p w14:paraId="430AF9D4" w14:textId="5FA2FD41"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3637B7">
        <w:t>11.2.4</w:t>
      </w:r>
      <w:r>
        <w:fldChar w:fldCharType="end"/>
      </w:r>
      <w:r>
        <w:t xml:space="preserve">). </w:t>
      </w:r>
    </w:p>
    <w:p w14:paraId="171F0ADE" w14:textId="7DB4FA55"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3637B7">
        <w:t>11.2.7</w:t>
      </w:r>
      <w:r>
        <w:fldChar w:fldCharType="end"/>
      </w:r>
      <w:r>
        <w:t>).</w:t>
      </w:r>
    </w:p>
    <w:p w14:paraId="1CF099C1" w14:textId="1A2215F7"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3637B7">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6" w:name="_Toc174198582"/>
      <w:r w:rsidRPr="00C05534">
        <w:t xml:space="preserve">MESMER </w:t>
      </w:r>
      <w:r>
        <w:t>3</w:t>
      </w:r>
      <w:r w:rsidRPr="00C05534">
        <w:t>.0</w:t>
      </w:r>
      <w:r>
        <w:t xml:space="preserve"> (Released 24/Feb/2014)</w:t>
      </w:r>
      <w:bookmarkEnd w:id="176"/>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755DC74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3637B7">
        <w:t>7.3.1</w:t>
      </w:r>
      <w:r>
        <w:fldChar w:fldCharType="end"/>
      </w:r>
      <w:r>
        <w:fldChar w:fldCharType="begin"/>
      </w:r>
      <w:r>
        <w:instrText xml:space="preserve"> REF _Ref353724732 \r \h </w:instrText>
      </w:r>
      <w:r>
        <w:fldChar w:fldCharType="separate"/>
      </w:r>
      <w:r w:rsidR="003637B7">
        <w:t>(5)</w:t>
      </w:r>
      <w:r>
        <w:fldChar w:fldCharType="end"/>
      </w:r>
      <w:r>
        <w:t xml:space="preserve"> and </w:t>
      </w:r>
      <w:r>
        <w:fldChar w:fldCharType="begin"/>
      </w:r>
      <w:r>
        <w:instrText xml:space="preserve"> REF _Ref345764698 \r \h </w:instrText>
      </w:r>
      <w:r>
        <w:fldChar w:fldCharType="separate"/>
      </w:r>
      <w:r w:rsidR="003637B7">
        <w:t>11.2.4</w:t>
      </w:r>
      <w:r>
        <w:fldChar w:fldCharType="end"/>
      </w:r>
      <w:r>
        <w:t>).</w:t>
      </w:r>
    </w:p>
    <w:p w14:paraId="27C4549A" w14:textId="50735F37"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3637B7">
        <w:t>7.3.2</w:t>
      </w:r>
      <w:r>
        <w:fldChar w:fldCharType="end"/>
      </w:r>
      <w:r>
        <w:t>).</w:t>
      </w:r>
    </w:p>
    <w:p w14:paraId="31EE516B" w14:textId="4A79ED29"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3637B7">
        <w:t>11.2.1</w:t>
      </w:r>
      <w:r>
        <w:fldChar w:fldCharType="end"/>
      </w:r>
      <w:r>
        <w:t>).</w:t>
      </w:r>
    </w:p>
    <w:p w14:paraId="1EB63590" w14:textId="150F869B"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3637B7">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7" w:name="_Toc174198583"/>
      <w:r w:rsidRPr="00C05534">
        <w:t xml:space="preserve">MESMER </w:t>
      </w:r>
      <w:r>
        <w:t>4</w:t>
      </w:r>
      <w:r w:rsidRPr="00C05534">
        <w:t>.0</w:t>
      </w:r>
      <w:r>
        <w:t xml:space="preserve"> (Released 16/May/2015)</w:t>
      </w:r>
      <w:bookmarkEnd w:id="177"/>
    </w:p>
    <w:p w14:paraId="3C9E24EE" w14:textId="77777777" w:rsidR="003D6172" w:rsidRDefault="003D6172" w:rsidP="003D6172">
      <w:pPr>
        <w:ind w:left="357"/>
      </w:pPr>
      <w:r>
        <w:t>New features:</w:t>
      </w:r>
    </w:p>
    <w:p w14:paraId="19FBA364" w14:textId="49BD0F11"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3637B7">
        <w:t>11.2.4</w:t>
      </w:r>
      <w:r>
        <w:fldChar w:fldCharType="end"/>
      </w:r>
      <w:r>
        <w:t>).</w:t>
      </w:r>
    </w:p>
    <w:p w14:paraId="65B80081" w14:textId="60FD1AC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3637B7">
        <w:t>7.3.5</w:t>
      </w:r>
      <w:r>
        <w:fldChar w:fldCharType="end"/>
      </w:r>
      <w:r>
        <w:t>).</w:t>
      </w:r>
    </w:p>
    <w:p w14:paraId="5EF83226" w14:textId="27730EE9"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3637B7">
        <w:t>7.3.2</w:t>
      </w:r>
      <w:r>
        <w:fldChar w:fldCharType="end"/>
      </w:r>
      <w:r>
        <w:t>).</w:t>
      </w:r>
    </w:p>
    <w:p w14:paraId="72A8BB1C" w14:textId="6C9CF6FB"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3637B7">
        <w:t>11.2.1</w:t>
      </w:r>
      <w:r>
        <w:fldChar w:fldCharType="end"/>
      </w:r>
      <w:r>
        <w:t>).</w:t>
      </w:r>
    </w:p>
    <w:p w14:paraId="4E1F232C" w14:textId="2DA010A7"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3637B7">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8" w:name="_Toc174198584"/>
      <w:r w:rsidRPr="00C05534">
        <w:t xml:space="preserve">MESMER </w:t>
      </w:r>
      <w:r>
        <w:t>4.1 (Released 27/Feb/2016)</w:t>
      </w:r>
      <w:bookmarkEnd w:id="178"/>
    </w:p>
    <w:p w14:paraId="6C277800" w14:textId="77777777" w:rsidR="00565B61" w:rsidRDefault="00565B61" w:rsidP="00565B61">
      <w:pPr>
        <w:ind w:left="357"/>
      </w:pPr>
      <w:r>
        <w:t>New features:</w:t>
      </w:r>
    </w:p>
    <w:p w14:paraId="4133914F" w14:textId="01918B97"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3637B7">
        <w:t>11.2.1</w:t>
      </w:r>
      <w:r>
        <w:fldChar w:fldCharType="end"/>
      </w:r>
      <w:r>
        <w:t>).</w:t>
      </w:r>
    </w:p>
    <w:p w14:paraId="725A6088" w14:textId="17F904D1"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3637B7">
        <w:t>11.2.1</w:t>
      </w:r>
      <w:r>
        <w:fldChar w:fldCharType="end"/>
      </w:r>
      <w:r>
        <w:t>).</w:t>
      </w:r>
    </w:p>
    <w:p w14:paraId="103643A3" w14:textId="2919988C"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3637B7">
        <w:t>11.2.1</w:t>
      </w:r>
      <w:r>
        <w:fldChar w:fldCharType="end"/>
      </w:r>
      <w:r>
        <w:t>).</w:t>
      </w:r>
    </w:p>
    <w:p w14:paraId="0CCD6C01" w14:textId="0E651EC3"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3637B7">
        <w:t>11.2.4</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0B110624"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3637B7">
        <w:t>11.2.5</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9" w:name="_Toc174198585"/>
      <w:r w:rsidRPr="00C05534">
        <w:t xml:space="preserve">MESMER </w:t>
      </w:r>
      <w:r w:rsidR="0075141E">
        <w:t>5.0</w:t>
      </w:r>
      <w:r>
        <w:t xml:space="preserve"> (Released 7/Jun/2017)</w:t>
      </w:r>
      <w:bookmarkEnd w:id="179"/>
    </w:p>
    <w:p w14:paraId="65ED43F0" w14:textId="77777777" w:rsidR="00963927" w:rsidRDefault="00963927" w:rsidP="00963927">
      <w:pPr>
        <w:ind w:left="357"/>
      </w:pPr>
      <w:r>
        <w:t>New features:</w:t>
      </w:r>
    </w:p>
    <w:p w14:paraId="5A54287A" w14:textId="5D891651"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3637B7">
        <w:t>6.2</w:t>
      </w:r>
      <w:r>
        <w:fldChar w:fldCharType="end"/>
      </w:r>
      <w:r>
        <w:t>).</w:t>
      </w:r>
    </w:p>
    <w:p w14:paraId="69A1A570" w14:textId="381D96F0"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3637B7">
        <w:t>11.2.8</w:t>
      </w:r>
      <w:r>
        <w:fldChar w:fldCharType="end"/>
      </w:r>
      <w:r>
        <w:t>).</w:t>
      </w:r>
    </w:p>
    <w:p w14:paraId="7954A0B6" w14:textId="0989AB15"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3637B7">
        <w:t>11.2.4</w:t>
      </w:r>
      <w:r>
        <w:fldChar w:fldCharType="end"/>
      </w:r>
      <w:r>
        <w:t>).</w:t>
      </w:r>
    </w:p>
    <w:p w14:paraId="3EA65CF4" w14:textId="02169630"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3637B7">
        <w:t>11.2.4</w:t>
      </w:r>
      <w:r>
        <w:fldChar w:fldCharType="end"/>
      </w:r>
      <w:r>
        <w:t>).</w:t>
      </w:r>
    </w:p>
    <w:p w14:paraId="0F48D9C8" w14:textId="1FB008B3"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3637B7">
        <w:t>11.2.5</w:t>
      </w:r>
      <w:r>
        <w:fldChar w:fldCharType="end"/>
      </w:r>
      <w:r>
        <w:t>).</w:t>
      </w:r>
    </w:p>
    <w:p w14:paraId="78D778A9" w14:textId="77777777" w:rsidR="00963927" w:rsidRDefault="00963927" w:rsidP="00963927">
      <w:pPr>
        <w:ind w:left="357"/>
      </w:pPr>
      <w:r>
        <w:t>Other changes:</w:t>
      </w:r>
    </w:p>
    <w:p w14:paraId="7D3CF5A2" w14:textId="26A62F37"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3637B7">
        <w:t>8.3.1</w:t>
      </w:r>
      <w:r>
        <w:fldChar w:fldCharType="end"/>
      </w:r>
      <w:r>
        <w:t>).</w:t>
      </w:r>
    </w:p>
    <w:p w14:paraId="26A84D00" w14:textId="2CFD7102"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3637B7">
        <w:t>7.3.1</w:t>
      </w:r>
      <w:r>
        <w:fldChar w:fldCharType="end"/>
      </w:r>
      <w:r>
        <w:t>).</w:t>
      </w:r>
    </w:p>
    <w:p w14:paraId="63C3A285" w14:textId="51BD695A" w:rsidR="00565B61" w:rsidRDefault="00C16C10" w:rsidP="00C16C10">
      <w:pPr>
        <w:pStyle w:val="Heading2"/>
      </w:pPr>
      <w:bookmarkStart w:id="180" w:name="_Toc174198586"/>
      <w:r w:rsidRPr="00C05534">
        <w:t xml:space="preserve">MESMER </w:t>
      </w:r>
      <w:r>
        <w:t>5.1 (Released 25/Apr/2018)</w:t>
      </w:r>
      <w:bookmarkEnd w:id="180"/>
    </w:p>
    <w:p w14:paraId="00D9F002" w14:textId="77777777" w:rsidR="00C16C10" w:rsidRDefault="00C16C10" w:rsidP="00C16C10">
      <w:pPr>
        <w:ind w:left="357"/>
      </w:pPr>
      <w:r>
        <w:t>New features:</w:t>
      </w:r>
    </w:p>
    <w:p w14:paraId="43D92CE8" w14:textId="1C3DE9CC"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3637B7">
        <w:t>8.3.5</w:t>
      </w:r>
      <w:r>
        <w:fldChar w:fldCharType="end"/>
      </w:r>
      <w:r>
        <w:t>).</w:t>
      </w:r>
    </w:p>
    <w:p w14:paraId="7D9C9240" w14:textId="1FF3A012"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3637B7">
        <w:t>11.2.5</w:t>
      </w:r>
      <w:r>
        <w:fldChar w:fldCharType="end"/>
      </w:r>
      <w:r>
        <w:t>).</w:t>
      </w:r>
    </w:p>
    <w:p w14:paraId="7AA3A1F9" w14:textId="1D5FC6AD"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3637B7">
        <w:t>11.2.4</w:t>
      </w:r>
      <w:r>
        <w:fldChar w:fldCharType="end"/>
      </w:r>
      <w:r>
        <w:t xml:space="preserve"> and </w:t>
      </w:r>
      <w:r>
        <w:fldChar w:fldCharType="begin"/>
      </w:r>
      <w:r>
        <w:instrText xml:space="preserve"> REF _Ref505516513 \r \h </w:instrText>
      </w:r>
      <w:r>
        <w:fldChar w:fldCharType="separate"/>
      </w:r>
      <w:r w:rsidR="003637B7">
        <w:t>14.4</w:t>
      </w:r>
      <w:r>
        <w:fldChar w:fldCharType="end"/>
      </w:r>
      <w:r>
        <w:t>)</w:t>
      </w:r>
    </w:p>
    <w:p w14:paraId="7289D00E" w14:textId="362A5654"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3637B7">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2DAADF9C"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3637B7">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3941ACD1"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3637B7">
        <w:t>7.3.5</w:t>
      </w:r>
      <w:r>
        <w:fldChar w:fldCharType="end"/>
      </w:r>
      <w:r>
        <w:t>).</w:t>
      </w:r>
    </w:p>
    <w:p w14:paraId="08CD986F" w14:textId="4BA2AD34"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3637B7">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13A6A743"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3637B7">
        <w:t>6.3.3</w:t>
      </w:r>
      <w:r>
        <w:fldChar w:fldCharType="end"/>
      </w:r>
      <w:r>
        <w:t>).</w:t>
      </w:r>
    </w:p>
    <w:p w14:paraId="6E050915" w14:textId="2597A971" w:rsidR="00AE0BC0" w:rsidRDefault="00AE0BC0" w:rsidP="00AE0BC0">
      <w:pPr>
        <w:pStyle w:val="Heading2"/>
      </w:pPr>
      <w:bookmarkStart w:id="181" w:name="_Toc174198587"/>
      <w:r w:rsidRPr="00C05534">
        <w:t xml:space="preserve">MESMER </w:t>
      </w:r>
      <w:r>
        <w:t xml:space="preserve">5.2 (Released </w:t>
      </w:r>
      <w:r w:rsidR="00C71980">
        <w:t>03</w:t>
      </w:r>
      <w:r>
        <w:t>/Jan/2019)</w:t>
      </w:r>
      <w:bookmarkEnd w:id="181"/>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623F2FFE"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3637B7">
        <w:t>7.3.5</w:t>
      </w:r>
      <w:r>
        <w:fldChar w:fldCharType="end"/>
      </w:r>
      <w:r>
        <w:t xml:space="preserve">). We thank Charles McGill of North Carolina State University, US for suggesting this change. </w:t>
      </w:r>
    </w:p>
    <w:p w14:paraId="3F7E34D8" w14:textId="6949E8C9"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3637B7">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82" w:name="_Toc174198588"/>
      <w:r>
        <w:t>MESMER 6.0 (Released 9/May/2020)</w:t>
      </w:r>
      <w:bookmarkEnd w:id="182"/>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08834E2B"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3637B7">
        <w:t>11.2.5</w:t>
      </w:r>
      <w:r w:rsidR="00D157E9">
        <w:fldChar w:fldCharType="end"/>
      </w:r>
      <w:r w:rsidR="00D157E9">
        <w:fldChar w:fldCharType="begin"/>
      </w:r>
      <w:r w:rsidR="00D157E9">
        <w:instrText xml:space="preserve"> REF _Ref117545547 \r \h </w:instrText>
      </w:r>
      <w:r w:rsidR="00D157E9">
        <w:fldChar w:fldCharType="separate"/>
      </w:r>
      <w:r w:rsidR="003637B7">
        <w:t>(2)</w:t>
      </w:r>
      <w:r w:rsidR="00D157E9">
        <w:fldChar w:fldCharType="end"/>
      </w:r>
      <w:r>
        <w:t>).</w:t>
      </w:r>
    </w:p>
    <w:p w14:paraId="432135E4" w14:textId="1B567291"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3637B7">
        <w:t>7.3.2</w:t>
      </w:r>
      <w:r>
        <w:fldChar w:fldCharType="end"/>
      </w:r>
      <w:r>
        <w:t>).</w:t>
      </w:r>
    </w:p>
    <w:p w14:paraId="6C1D5014" w14:textId="6A201FC5"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3637B7">
        <w:t>11.2.4</w:t>
      </w:r>
      <w:r>
        <w:fldChar w:fldCharType="end"/>
      </w:r>
      <w:r>
        <w:t>).</w:t>
      </w:r>
    </w:p>
    <w:p w14:paraId="3B9610D1" w14:textId="7042EF9A"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3637B7">
        <w:t>11.2.7</w:t>
      </w:r>
      <w:r>
        <w:fldChar w:fldCharType="end"/>
      </w:r>
      <w:r>
        <w:t xml:space="preserve">). We thank Emilio Martínez Núñez, Departamento de Química Física, Universidade de </w:t>
      </w:r>
      <w:r w:rsidRPr="00967C34">
        <w:t>Santiago de Compostela</w:t>
      </w:r>
      <w:r>
        <w:t>, Spain for suggesting this change.</w:t>
      </w:r>
    </w:p>
    <w:p w14:paraId="070FFE04" w14:textId="3317E3B0"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3637B7">
        <w:t>11.2.6</w:t>
      </w:r>
      <w:r>
        <w:fldChar w:fldCharType="end"/>
      </w:r>
      <w:r>
        <w:t>).</w:t>
      </w:r>
    </w:p>
    <w:p w14:paraId="0B909C00" w14:textId="69102A43"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3637B7">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430FB09F" w:rsidR="0055069E" w:rsidRDefault="0055069E" w:rsidP="0055069E">
      <w:pPr>
        <w:pStyle w:val="ListParagraph"/>
        <w:numPr>
          <w:ilvl w:val="0"/>
          <w:numId w:val="32"/>
        </w:numPr>
      </w:pPr>
      <w:r>
        <w:t>An issue with the basic potential used for the coupled classical rotors method has been rectified. We thank Timo Pekkanen of the University of Helsinki, for bringing the issue to our attention</w:t>
      </w:r>
      <w:r w:rsidR="00915EA5">
        <w:t>.</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704E118D" w:rsidR="00A92730" w:rsidRDefault="00A92730" w:rsidP="00A92730">
      <w:pPr>
        <w:pStyle w:val="Heading2"/>
      </w:pPr>
      <w:bookmarkStart w:id="183" w:name="_Toc174198589"/>
      <w:r>
        <w:t>MESMER 6.1 (Released 17/Jul/2021)</w:t>
      </w:r>
      <w:bookmarkEnd w:id="183"/>
    </w:p>
    <w:p w14:paraId="2D7FC768" w14:textId="77777777" w:rsidR="00A92730" w:rsidRDefault="00A92730" w:rsidP="00A92730">
      <w:pPr>
        <w:ind w:left="357"/>
      </w:pPr>
      <w:r>
        <w:t>New Features:</w:t>
      </w:r>
    </w:p>
    <w:p w14:paraId="1A11B3CE" w14:textId="204AA6B2"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3637B7">
        <w:t>11.2.2</w:t>
      </w:r>
      <w:r>
        <w:fldChar w:fldCharType="end"/>
      </w:r>
      <w:r>
        <w:t>).</w:t>
      </w:r>
    </w:p>
    <w:p w14:paraId="342BA334" w14:textId="26175B38"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3637B7">
        <w:t>7.3.1</w:t>
      </w:r>
      <w:r>
        <w:fldChar w:fldCharType="end"/>
      </w:r>
      <w:r>
        <w:t>).</w:t>
      </w:r>
    </w:p>
    <w:p w14:paraId="0920D2AB" w14:textId="23A49FD6"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3637B7">
        <w:t>8.3.5</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485705B4"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3637B7">
        <w:t>6.4.2</w:t>
      </w:r>
      <w:r>
        <w:fldChar w:fldCharType="end"/>
      </w:r>
      <w:r>
        <w:t>).</w:t>
      </w:r>
    </w:p>
    <w:p w14:paraId="7F8AB5B7" w14:textId="26B84A8F"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3637B7">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2482E6E6" w14:textId="049DD03B" w:rsidR="007F7A74" w:rsidRDefault="007F7A74" w:rsidP="007F7A74">
      <w:pPr>
        <w:pStyle w:val="Heading2"/>
      </w:pPr>
      <w:bookmarkStart w:id="184" w:name="_Toc174198590"/>
      <w:r>
        <w:t>MESMER 7.0 (Released 19/Mar/2023)</w:t>
      </w:r>
      <w:bookmarkEnd w:id="184"/>
    </w:p>
    <w:p w14:paraId="70BBD111" w14:textId="2E58ECD8" w:rsidR="007F7A74" w:rsidRDefault="007F7A74" w:rsidP="007F7A74">
      <w:pPr>
        <w:ind w:left="357"/>
      </w:pPr>
      <w:r>
        <w:t>New features:</w:t>
      </w:r>
    </w:p>
    <w:p w14:paraId="7050740E" w14:textId="4178255B" w:rsidR="007F7A74" w:rsidRDefault="007F7A74" w:rsidP="007F7A74">
      <w:pPr>
        <w:pStyle w:val="ListParagraph"/>
        <w:numPr>
          <w:ilvl w:val="0"/>
          <w:numId w:val="36"/>
        </w:numPr>
      </w:pPr>
      <w:r>
        <w:lastRenderedPageBreak/>
        <w:t xml:space="preserve">Radiation transitions. A radiation transition model has been added that assumes a Planck distribution with the same temperature as the bath gas (see sections </w:t>
      </w:r>
      <w:r>
        <w:fldChar w:fldCharType="begin"/>
      </w:r>
      <w:r>
        <w:instrText xml:space="preserve"> REF _Ref345780303 \r \h </w:instrText>
      </w:r>
      <w:r>
        <w:fldChar w:fldCharType="separate"/>
      </w:r>
      <w:r w:rsidR="003637B7">
        <w:t>7.3.1</w:t>
      </w:r>
      <w:r>
        <w:fldChar w:fldCharType="end"/>
      </w:r>
      <w:r>
        <w:t xml:space="preserve"> and </w:t>
      </w:r>
      <w:r>
        <w:fldChar w:fldCharType="begin"/>
      </w:r>
      <w:r>
        <w:instrText xml:space="preserve"> REF _Ref124891407 \r \h </w:instrText>
      </w:r>
      <w:r>
        <w:fldChar w:fldCharType="separate"/>
      </w:r>
      <w:r w:rsidR="003637B7">
        <w:t>11.2.3</w:t>
      </w:r>
      <w:r>
        <w:fldChar w:fldCharType="end"/>
      </w:r>
      <w:r>
        <w:t xml:space="preserve">). </w:t>
      </w:r>
    </w:p>
    <w:p w14:paraId="59813917" w14:textId="6B821C72" w:rsidR="007F7A74" w:rsidRDefault="007F7A74" w:rsidP="007F7A74">
      <w:pPr>
        <w:pStyle w:val="ListParagraph"/>
        <w:numPr>
          <w:ilvl w:val="0"/>
          <w:numId w:val="36"/>
        </w:numPr>
      </w:pPr>
      <w:r>
        <w:t xml:space="preserve">Excess species concentration can now be defined as a fraction of the bath gas concentration (see sections </w:t>
      </w:r>
      <w:r>
        <w:fldChar w:fldCharType="begin"/>
      </w:r>
      <w:r>
        <w:instrText xml:space="preserve"> REF _Ref347659580 \r \h </w:instrText>
      </w:r>
      <w:r>
        <w:fldChar w:fldCharType="separate"/>
      </w:r>
      <w:r w:rsidR="003637B7">
        <w:t>7.3.2</w:t>
      </w:r>
      <w:r>
        <w:fldChar w:fldCharType="end"/>
      </w:r>
      <w:r>
        <w:t xml:space="preserve"> and </w:t>
      </w:r>
      <w:r>
        <w:fldChar w:fldCharType="begin"/>
      </w:r>
      <w:r>
        <w:instrText xml:space="preserve"> REF _Ref119160573 \r \h </w:instrText>
      </w:r>
      <w:r>
        <w:fldChar w:fldCharType="separate"/>
      </w:r>
      <w:r w:rsidR="003637B7">
        <w:t>8.3.1</w:t>
      </w:r>
      <w:r>
        <w:fldChar w:fldCharType="end"/>
      </w:r>
      <w:r>
        <w:t>). We thank Timo Pekkanen of the University of Helsinki, for suggesting this change.</w:t>
      </w:r>
    </w:p>
    <w:p w14:paraId="4D7818DF" w14:textId="4518BDC5" w:rsidR="007F7A74" w:rsidRDefault="007F7A74" w:rsidP="007F7A74">
      <w:pPr>
        <w:pStyle w:val="ListParagraph"/>
        <w:numPr>
          <w:ilvl w:val="0"/>
          <w:numId w:val="32"/>
        </w:numPr>
      </w:pPr>
      <w:r>
        <w:t xml:space="preserve">The function of the keyword </w:t>
      </w:r>
      <w:r w:rsidRPr="00DB2031">
        <w:rPr>
          <w:rFonts w:ascii="Courier New" w:hAnsi="Courier New" w:cs="Courier New"/>
          <w:color w:val="FF0000"/>
          <w:sz w:val="18"/>
          <w:szCs w:val="18"/>
        </w:rPr>
        <w:t>refReaction</w:t>
      </w:r>
      <w:r>
        <w:t xml:space="preserve"> has been extended to allow better reporting of local sink reactions (see section </w:t>
      </w:r>
      <w:r>
        <w:fldChar w:fldCharType="begin"/>
      </w:r>
      <w:r>
        <w:instrText xml:space="preserve"> REF _Ref119160653 \r \h </w:instrText>
      </w:r>
      <w:r>
        <w:fldChar w:fldCharType="separate"/>
      </w:r>
      <w:r w:rsidR="003637B7">
        <w:t>8.3.2</w:t>
      </w:r>
      <w:r>
        <w:fldChar w:fldCharType="end"/>
      </w:r>
      <w:r>
        <w:t>).</w:t>
      </w:r>
    </w:p>
    <w:p w14:paraId="135F03F9" w14:textId="4B25C8BA" w:rsidR="007F7A74" w:rsidRDefault="007F7A74" w:rsidP="007F7A74">
      <w:pPr>
        <w:pStyle w:val="ListParagraph"/>
        <w:numPr>
          <w:ilvl w:val="0"/>
          <w:numId w:val="32"/>
        </w:numPr>
      </w:pPr>
      <w:r>
        <w:t xml:space="preserve">Energy transfer – activated energy transfer model (see section </w:t>
      </w:r>
      <w:r>
        <w:fldChar w:fldCharType="begin"/>
      </w:r>
      <w:r>
        <w:instrText xml:space="preserve"> REF _Ref58695531 \r \h </w:instrText>
      </w:r>
      <w:r>
        <w:fldChar w:fldCharType="separate"/>
      </w:r>
      <w:r w:rsidR="003637B7">
        <w:t>11.2.2</w:t>
      </w:r>
      <w:r>
        <w:fldChar w:fldCharType="end"/>
      </w:r>
      <w:r>
        <w:t>).</w:t>
      </w:r>
    </w:p>
    <w:p w14:paraId="3F281C95" w14:textId="23FFF02D" w:rsidR="007F7A74" w:rsidRDefault="007F7A74" w:rsidP="007F7A74">
      <w:pPr>
        <w:pStyle w:val="ListParagraph"/>
        <w:numPr>
          <w:ilvl w:val="0"/>
          <w:numId w:val="32"/>
        </w:numPr>
      </w:pPr>
      <w:r>
        <w:t xml:space="preserve">Energy transfer – linear dependence on initial energy (see section </w:t>
      </w:r>
      <w:r>
        <w:fldChar w:fldCharType="begin"/>
      </w:r>
      <w:r>
        <w:instrText xml:space="preserve"> REF _Ref58695531 \r \h </w:instrText>
      </w:r>
      <w:r>
        <w:fldChar w:fldCharType="separate"/>
      </w:r>
      <w:r w:rsidR="003637B7">
        <w:t>11.2.2</w:t>
      </w:r>
      <w:r>
        <w:fldChar w:fldCharType="end"/>
      </w:r>
      <w:r>
        <w:t>).</w:t>
      </w:r>
    </w:p>
    <w:p w14:paraId="00DD51A8" w14:textId="77777777" w:rsidR="007F7A74" w:rsidRDefault="007F7A74" w:rsidP="007F7A74">
      <w:pPr>
        <w:pStyle w:val="ListParagraph"/>
        <w:numPr>
          <w:ilvl w:val="0"/>
          <w:numId w:val="32"/>
        </w:numPr>
      </w:pPr>
      <w:r>
        <w:t>Improved reporting of bimolecular rate coefficients.</w:t>
      </w:r>
    </w:p>
    <w:p w14:paraId="45923F1F" w14:textId="2116B46C" w:rsidR="007F7A74" w:rsidRDefault="007F7A74" w:rsidP="007F7A74">
      <w:pPr>
        <w:pStyle w:val="ListParagraph"/>
        <w:numPr>
          <w:ilvl w:val="0"/>
          <w:numId w:val="32"/>
        </w:numPr>
      </w:pPr>
      <w:r>
        <w:t xml:space="preserve">Symmetry number added to </w:t>
      </w:r>
      <w:r w:rsidRPr="00DB2031">
        <w:rPr>
          <w:rFonts w:ascii="Courier New" w:hAnsi="Courier New" w:cs="Courier New"/>
          <w:color w:val="FF0000"/>
          <w:sz w:val="18"/>
          <w:szCs w:val="18"/>
        </w:rPr>
        <w:t>FourierGrid1D</w:t>
      </w:r>
      <w:r>
        <w:t xml:space="preserve"> method to account for inversion symmetry and similar (See section </w:t>
      </w:r>
      <w:r>
        <w:fldChar w:fldCharType="begin"/>
      </w:r>
      <w:r>
        <w:instrText xml:space="preserve"> REF _Ref345764698 \r \h </w:instrText>
      </w:r>
      <w:r>
        <w:fldChar w:fldCharType="separate"/>
      </w:r>
      <w:r w:rsidR="003637B7">
        <w:t>11.2.4</w:t>
      </w:r>
      <w:r>
        <w:fldChar w:fldCharType="end"/>
      </w:r>
      <w:r>
        <w:t>). We thank Timo Pekkanen of the University of Helsinki, for suggesting this change.</w:t>
      </w:r>
    </w:p>
    <w:p w14:paraId="168C5EBC" w14:textId="4C1115F0" w:rsidR="007F7A74" w:rsidRDefault="007F7A74" w:rsidP="007F7A74">
      <w:pPr>
        <w:pStyle w:val="ListParagraph"/>
        <w:numPr>
          <w:ilvl w:val="0"/>
          <w:numId w:val="32"/>
        </w:numPr>
      </w:pPr>
      <w:r>
        <w:t xml:space="preserve">Fourier coefficient analysis of numerical hindering potentials has been extended to include data that is not evenly spaced (see section </w:t>
      </w:r>
      <w:r>
        <w:fldChar w:fldCharType="begin"/>
      </w:r>
      <w:r>
        <w:instrText xml:space="preserve"> REF _Ref345764698 \r \h </w:instrText>
      </w:r>
      <w:r>
        <w:fldChar w:fldCharType="separate"/>
      </w:r>
      <w:r w:rsidR="003637B7">
        <w:t>11.2.4</w:t>
      </w:r>
      <w:r>
        <w:fldChar w:fldCharType="end"/>
      </w:r>
      <w:r>
        <w:t xml:space="preserve">). We thank Tom Stephenson of </w:t>
      </w:r>
      <w:r w:rsidRPr="004B0CAB">
        <w:t>Swarthmore College</w:t>
      </w:r>
      <w:r>
        <w:t>, US, for suggesting this change.</w:t>
      </w:r>
    </w:p>
    <w:p w14:paraId="221B0267" w14:textId="77777777" w:rsidR="007F7A74" w:rsidRDefault="007F7A74" w:rsidP="007F7A74">
      <w:pPr>
        <w:pStyle w:val="ListParagraph"/>
        <w:numPr>
          <w:ilvl w:val="0"/>
          <w:numId w:val="32"/>
        </w:numPr>
      </w:pPr>
      <w:r>
        <w:t>The calculation of the final product ratio for sink species has been improved.</w:t>
      </w:r>
    </w:p>
    <w:p w14:paraId="0137F46D" w14:textId="77777777" w:rsidR="007F7A74" w:rsidRDefault="007F7A74" w:rsidP="007F7A74">
      <w:pPr>
        <w:pStyle w:val="ListParagraph"/>
        <w:numPr>
          <w:ilvl w:val="0"/>
          <w:numId w:val="32"/>
        </w:numPr>
      </w:pPr>
      <w:r>
        <w:t xml:space="preserve">The </w:t>
      </w:r>
      <w:r w:rsidRPr="008602EF">
        <w:t xml:space="preserve">requirement that all transition matrices should be of the same size during </w:t>
      </w:r>
      <w:r>
        <w:t xml:space="preserve">Marquardt </w:t>
      </w:r>
      <w:r w:rsidRPr="008602EF">
        <w:t>fitting</w:t>
      </w:r>
      <w:r>
        <w:t xml:space="preserve"> has been removed</w:t>
      </w:r>
      <w:r w:rsidRPr="008602EF">
        <w:t>. This requirement was put in place to avoid unnecessary</w:t>
      </w:r>
      <w:r>
        <w:t xml:space="preserve"> </w:t>
      </w:r>
      <w:r w:rsidRPr="008602EF">
        <w:t>re-calculation of the density of states; however, this was causing some fitting</w:t>
      </w:r>
      <w:r>
        <w:t xml:space="preserve"> </w:t>
      </w:r>
      <w:r w:rsidRPr="008602EF">
        <w:t xml:space="preserve">calculations to take an excessive amount of time (particularly low temperature, higher precision instances) and should be unnecessary as density of states re-calculation is only triggered when a new upper threshold is detected. The </w:t>
      </w:r>
      <w:r>
        <w:t>former</w:t>
      </w:r>
      <w:r w:rsidRPr="008602EF">
        <w:t xml:space="preserve"> behaviour can be </w:t>
      </w:r>
      <w:r>
        <w:t>restored</w:t>
      </w:r>
      <w:r w:rsidRPr="008602EF">
        <w:t xml:space="preserve"> by </w:t>
      </w:r>
      <w:r>
        <w:t>invoking the keyword</w:t>
      </w:r>
      <w:r w:rsidRPr="008602EF">
        <w:t xml:space="preserve"> </w:t>
      </w:r>
      <w:r w:rsidRPr="00DB2031">
        <w:rPr>
          <w:rFonts w:ascii="Courier New" w:hAnsi="Courier New" w:cs="Courier New"/>
          <w:color w:val="FF0000"/>
          <w:sz w:val="18"/>
          <w:szCs w:val="18"/>
        </w:rPr>
        <w:t>me:useTheSameCellNumberForAllConditions</w:t>
      </w:r>
      <w:r w:rsidRPr="008602EF">
        <w:t>.</w:t>
      </w:r>
    </w:p>
    <w:p w14:paraId="5AA8A641" w14:textId="77777777" w:rsidR="007F7A74" w:rsidRDefault="007F7A74" w:rsidP="007F7A74">
      <w:pPr>
        <w:ind w:left="717"/>
      </w:pPr>
      <w:r>
        <w:t>Bug fixes:</w:t>
      </w:r>
    </w:p>
    <w:p w14:paraId="12FEEF59" w14:textId="77777777" w:rsidR="007F7A74" w:rsidRDefault="007F7A74" w:rsidP="007F7A74">
      <w:pPr>
        <w:pStyle w:val="ListParagraph"/>
        <w:numPr>
          <w:ilvl w:val="0"/>
          <w:numId w:val="32"/>
        </w:numPr>
      </w:pPr>
      <w:r>
        <w:t xml:space="preserve">An issue with the implementation of the Sharma et al method for the projection of internal rotational modes from a Hessian matrix vector has been rectified. We thank Prof. William Green and </w:t>
      </w:r>
      <w:r w:rsidRPr="00873A24">
        <w:t>Shih-Cheng Li</w:t>
      </w:r>
      <w:r>
        <w:t xml:space="preserve"> of MIT, US for bringing this issue to our attention. </w:t>
      </w:r>
    </w:p>
    <w:p w14:paraId="5930DF34" w14:textId="77777777" w:rsidR="007F7A74" w:rsidRDefault="007F7A74" w:rsidP="007F7A74">
      <w:pPr>
        <w:pStyle w:val="ListParagraph"/>
        <w:numPr>
          <w:ilvl w:val="0"/>
          <w:numId w:val="32"/>
        </w:numPr>
      </w:pPr>
      <w:r>
        <w:lastRenderedPageBreak/>
        <w:t>An issue with the fitting of unimolecular trace data has been rectified. We thank Timo Pekkanen of the University of Helsinki, for bringing the issue to our attention.</w:t>
      </w:r>
    </w:p>
    <w:p w14:paraId="5EAC21BE" w14:textId="77777777" w:rsidR="00A92730" w:rsidRDefault="00A92730" w:rsidP="00AE0BC0">
      <w:pPr>
        <w:ind w:left="357"/>
      </w:pPr>
    </w:p>
    <w:p w14:paraId="74930928" w14:textId="77777777" w:rsidR="00F77C82" w:rsidRDefault="00F77C82" w:rsidP="00C05534">
      <w:pPr>
        <w:pStyle w:val="Heading1"/>
      </w:pPr>
      <w:bookmarkStart w:id="185" w:name="_Toc174198591"/>
      <w:r w:rsidRPr="00C05534">
        <w:lastRenderedPageBreak/>
        <w:t>References</w:t>
      </w:r>
      <w:bookmarkEnd w:id="18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C0BE6" w14:textId="77777777" w:rsidR="005A1473" w:rsidRDefault="005A1473">
      <w:pPr>
        <w:spacing w:after="0" w:line="240" w:lineRule="auto"/>
      </w:pPr>
      <w:r>
        <w:separator/>
      </w:r>
    </w:p>
  </w:endnote>
  <w:endnote w:type="continuationSeparator" w:id="0">
    <w:p w14:paraId="4B565722" w14:textId="77777777" w:rsidR="005A1473" w:rsidRDefault="005A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9E3CB" w14:textId="77777777" w:rsidR="005A1473" w:rsidRDefault="005A1473">
      <w:pPr>
        <w:spacing w:after="0" w:line="240" w:lineRule="auto"/>
      </w:pPr>
      <w:r>
        <w:separator/>
      </w:r>
    </w:p>
  </w:footnote>
  <w:footnote w:type="continuationSeparator" w:id="0">
    <w:p w14:paraId="552E75E8" w14:textId="77777777" w:rsidR="005A1473" w:rsidRDefault="005A1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 w:numId="38" w16cid:durableId="129814554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0BC2"/>
    <w:rsid w:val="00013DF1"/>
    <w:rsid w:val="000145BA"/>
    <w:rsid w:val="00015B84"/>
    <w:rsid w:val="00015C6B"/>
    <w:rsid w:val="00017E13"/>
    <w:rsid w:val="000222DF"/>
    <w:rsid w:val="00023CA3"/>
    <w:rsid w:val="0002651E"/>
    <w:rsid w:val="00026565"/>
    <w:rsid w:val="000270A9"/>
    <w:rsid w:val="00027D2E"/>
    <w:rsid w:val="00032F5D"/>
    <w:rsid w:val="000335EA"/>
    <w:rsid w:val="00036EA4"/>
    <w:rsid w:val="0004019E"/>
    <w:rsid w:val="00042C66"/>
    <w:rsid w:val="000455B9"/>
    <w:rsid w:val="000458BE"/>
    <w:rsid w:val="00045E2A"/>
    <w:rsid w:val="000464D2"/>
    <w:rsid w:val="000475EA"/>
    <w:rsid w:val="00050476"/>
    <w:rsid w:val="00053DCE"/>
    <w:rsid w:val="000556FF"/>
    <w:rsid w:val="00056711"/>
    <w:rsid w:val="00065357"/>
    <w:rsid w:val="00070B8C"/>
    <w:rsid w:val="00070D7F"/>
    <w:rsid w:val="00074B86"/>
    <w:rsid w:val="00077262"/>
    <w:rsid w:val="00077E8B"/>
    <w:rsid w:val="00080124"/>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97E46"/>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44F5"/>
    <w:rsid w:val="000E63FC"/>
    <w:rsid w:val="000F002E"/>
    <w:rsid w:val="000F1082"/>
    <w:rsid w:val="000F151C"/>
    <w:rsid w:val="000F27A7"/>
    <w:rsid w:val="000F2AFB"/>
    <w:rsid w:val="000F2F88"/>
    <w:rsid w:val="000F5E43"/>
    <w:rsid w:val="000F7624"/>
    <w:rsid w:val="00100241"/>
    <w:rsid w:val="001012B2"/>
    <w:rsid w:val="00106B92"/>
    <w:rsid w:val="00107A62"/>
    <w:rsid w:val="00110120"/>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2D2E"/>
    <w:rsid w:val="00164324"/>
    <w:rsid w:val="00165760"/>
    <w:rsid w:val="00167B66"/>
    <w:rsid w:val="00171790"/>
    <w:rsid w:val="0017255D"/>
    <w:rsid w:val="001744E1"/>
    <w:rsid w:val="0017677F"/>
    <w:rsid w:val="00176BB6"/>
    <w:rsid w:val="001773B9"/>
    <w:rsid w:val="001805C2"/>
    <w:rsid w:val="00182208"/>
    <w:rsid w:val="00183A3D"/>
    <w:rsid w:val="001843C7"/>
    <w:rsid w:val="001850AB"/>
    <w:rsid w:val="00185AB7"/>
    <w:rsid w:val="00186A2E"/>
    <w:rsid w:val="0018784B"/>
    <w:rsid w:val="00191427"/>
    <w:rsid w:val="00191D6B"/>
    <w:rsid w:val="001943CB"/>
    <w:rsid w:val="00194756"/>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0E08"/>
    <w:rsid w:val="001D306D"/>
    <w:rsid w:val="001D35DE"/>
    <w:rsid w:val="001D46D8"/>
    <w:rsid w:val="001D514B"/>
    <w:rsid w:val="001D5AFF"/>
    <w:rsid w:val="001D7505"/>
    <w:rsid w:val="001E0864"/>
    <w:rsid w:val="001E08AD"/>
    <w:rsid w:val="001E0935"/>
    <w:rsid w:val="001E0ECA"/>
    <w:rsid w:val="001E4396"/>
    <w:rsid w:val="001E458C"/>
    <w:rsid w:val="001E6E78"/>
    <w:rsid w:val="001F14B0"/>
    <w:rsid w:val="001F1BC3"/>
    <w:rsid w:val="001F2071"/>
    <w:rsid w:val="001F3493"/>
    <w:rsid w:val="001F5DC0"/>
    <w:rsid w:val="001F620A"/>
    <w:rsid w:val="001F76D6"/>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207"/>
    <w:rsid w:val="00232F4B"/>
    <w:rsid w:val="00234201"/>
    <w:rsid w:val="00234A5A"/>
    <w:rsid w:val="0023563F"/>
    <w:rsid w:val="00236655"/>
    <w:rsid w:val="0024023B"/>
    <w:rsid w:val="00240753"/>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5217F"/>
    <w:rsid w:val="00260078"/>
    <w:rsid w:val="0026066A"/>
    <w:rsid w:val="00261331"/>
    <w:rsid w:val="00265674"/>
    <w:rsid w:val="0027039C"/>
    <w:rsid w:val="002740E0"/>
    <w:rsid w:val="002745FA"/>
    <w:rsid w:val="00274DED"/>
    <w:rsid w:val="002770A1"/>
    <w:rsid w:val="00277A1D"/>
    <w:rsid w:val="00277C5B"/>
    <w:rsid w:val="00280A06"/>
    <w:rsid w:val="002814D6"/>
    <w:rsid w:val="002822DE"/>
    <w:rsid w:val="0028237A"/>
    <w:rsid w:val="00284F06"/>
    <w:rsid w:val="00287E6B"/>
    <w:rsid w:val="00290667"/>
    <w:rsid w:val="00292818"/>
    <w:rsid w:val="00293DFE"/>
    <w:rsid w:val="00294383"/>
    <w:rsid w:val="00294D9A"/>
    <w:rsid w:val="00296248"/>
    <w:rsid w:val="00297C3F"/>
    <w:rsid w:val="002A13FF"/>
    <w:rsid w:val="002A162C"/>
    <w:rsid w:val="002A3281"/>
    <w:rsid w:val="002A38A0"/>
    <w:rsid w:val="002A3DCA"/>
    <w:rsid w:val="002A4536"/>
    <w:rsid w:val="002A628F"/>
    <w:rsid w:val="002A7111"/>
    <w:rsid w:val="002B0416"/>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A82"/>
    <w:rsid w:val="00300D1D"/>
    <w:rsid w:val="00301117"/>
    <w:rsid w:val="0030259A"/>
    <w:rsid w:val="00303427"/>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889"/>
    <w:rsid w:val="00355C7C"/>
    <w:rsid w:val="00360905"/>
    <w:rsid w:val="003615A4"/>
    <w:rsid w:val="003622DC"/>
    <w:rsid w:val="003637B7"/>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128"/>
    <w:rsid w:val="00397C6F"/>
    <w:rsid w:val="003A4A17"/>
    <w:rsid w:val="003A4E4A"/>
    <w:rsid w:val="003B0907"/>
    <w:rsid w:val="003B1F06"/>
    <w:rsid w:val="003B40A9"/>
    <w:rsid w:val="003B57CB"/>
    <w:rsid w:val="003B7212"/>
    <w:rsid w:val="003B7B1C"/>
    <w:rsid w:val="003C06DF"/>
    <w:rsid w:val="003C2CC3"/>
    <w:rsid w:val="003C3C02"/>
    <w:rsid w:val="003C43C0"/>
    <w:rsid w:val="003C4843"/>
    <w:rsid w:val="003C5191"/>
    <w:rsid w:val="003C564F"/>
    <w:rsid w:val="003C5A3E"/>
    <w:rsid w:val="003D188F"/>
    <w:rsid w:val="003D1FEC"/>
    <w:rsid w:val="003D275D"/>
    <w:rsid w:val="003D2987"/>
    <w:rsid w:val="003D299A"/>
    <w:rsid w:val="003D3B6A"/>
    <w:rsid w:val="003D405F"/>
    <w:rsid w:val="003D5AC3"/>
    <w:rsid w:val="003D6172"/>
    <w:rsid w:val="003E05B4"/>
    <w:rsid w:val="003E0E03"/>
    <w:rsid w:val="003E1851"/>
    <w:rsid w:val="003E3F1A"/>
    <w:rsid w:val="003E4782"/>
    <w:rsid w:val="003E47C7"/>
    <w:rsid w:val="003F0C0F"/>
    <w:rsid w:val="003F479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6597F"/>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3F29"/>
    <w:rsid w:val="004A4118"/>
    <w:rsid w:val="004A48CB"/>
    <w:rsid w:val="004A7AAB"/>
    <w:rsid w:val="004A7F0A"/>
    <w:rsid w:val="004A7F4F"/>
    <w:rsid w:val="004B0C75"/>
    <w:rsid w:val="004B0CAB"/>
    <w:rsid w:val="004B35B7"/>
    <w:rsid w:val="004B4C36"/>
    <w:rsid w:val="004B51D9"/>
    <w:rsid w:val="004B5F70"/>
    <w:rsid w:val="004B6F43"/>
    <w:rsid w:val="004B7199"/>
    <w:rsid w:val="004C0CA9"/>
    <w:rsid w:val="004C1665"/>
    <w:rsid w:val="004C1EB2"/>
    <w:rsid w:val="004C2B71"/>
    <w:rsid w:val="004C34B4"/>
    <w:rsid w:val="004C4C24"/>
    <w:rsid w:val="004C6626"/>
    <w:rsid w:val="004C74E7"/>
    <w:rsid w:val="004D0636"/>
    <w:rsid w:val="004D132D"/>
    <w:rsid w:val="004D1602"/>
    <w:rsid w:val="004D29D4"/>
    <w:rsid w:val="004D71E0"/>
    <w:rsid w:val="004D7B35"/>
    <w:rsid w:val="004E259A"/>
    <w:rsid w:val="004E2F9D"/>
    <w:rsid w:val="004E4119"/>
    <w:rsid w:val="004E4B78"/>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5DC"/>
    <w:rsid w:val="00561805"/>
    <w:rsid w:val="00562D4B"/>
    <w:rsid w:val="00562F39"/>
    <w:rsid w:val="0056459E"/>
    <w:rsid w:val="00564AD9"/>
    <w:rsid w:val="005658C6"/>
    <w:rsid w:val="00565B61"/>
    <w:rsid w:val="00565DC1"/>
    <w:rsid w:val="00565FF6"/>
    <w:rsid w:val="0056772A"/>
    <w:rsid w:val="0057182E"/>
    <w:rsid w:val="00571972"/>
    <w:rsid w:val="00575B89"/>
    <w:rsid w:val="00580D8F"/>
    <w:rsid w:val="00581756"/>
    <w:rsid w:val="005825B7"/>
    <w:rsid w:val="00583428"/>
    <w:rsid w:val="0058792F"/>
    <w:rsid w:val="00590225"/>
    <w:rsid w:val="0059104A"/>
    <w:rsid w:val="00591472"/>
    <w:rsid w:val="005915FB"/>
    <w:rsid w:val="00592261"/>
    <w:rsid w:val="005948FB"/>
    <w:rsid w:val="005975A6"/>
    <w:rsid w:val="005A1473"/>
    <w:rsid w:val="005A1DA0"/>
    <w:rsid w:val="005A30A8"/>
    <w:rsid w:val="005A3547"/>
    <w:rsid w:val="005A449C"/>
    <w:rsid w:val="005A4B87"/>
    <w:rsid w:val="005A4E79"/>
    <w:rsid w:val="005A60C1"/>
    <w:rsid w:val="005A60C8"/>
    <w:rsid w:val="005A6F14"/>
    <w:rsid w:val="005A7DEF"/>
    <w:rsid w:val="005B07D2"/>
    <w:rsid w:val="005B2BBB"/>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AA8"/>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3D37"/>
    <w:rsid w:val="00625491"/>
    <w:rsid w:val="0062622F"/>
    <w:rsid w:val="00627757"/>
    <w:rsid w:val="0063034E"/>
    <w:rsid w:val="00630FFF"/>
    <w:rsid w:val="00631197"/>
    <w:rsid w:val="00632F57"/>
    <w:rsid w:val="00634561"/>
    <w:rsid w:val="00634816"/>
    <w:rsid w:val="006352ED"/>
    <w:rsid w:val="006366F6"/>
    <w:rsid w:val="00637B4D"/>
    <w:rsid w:val="0064041E"/>
    <w:rsid w:val="006422AF"/>
    <w:rsid w:val="00643555"/>
    <w:rsid w:val="00653566"/>
    <w:rsid w:val="0065374F"/>
    <w:rsid w:val="006553B5"/>
    <w:rsid w:val="006553DE"/>
    <w:rsid w:val="0065574F"/>
    <w:rsid w:val="00656690"/>
    <w:rsid w:val="006569F1"/>
    <w:rsid w:val="00656EAD"/>
    <w:rsid w:val="006576DD"/>
    <w:rsid w:val="00657A17"/>
    <w:rsid w:val="00660BF5"/>
    <w:rsid w:val="0066192B"/>
    <w:rsid w:val="00661958"/>
    <w:rsid w:val="00662E6D"/>
    <w:rsid w:val="00663AFB"/>
    <w:rsid w:val="006643A9"/>
    <w:rsid w:val="0066515D"/>
    <w:rsid w:val="00667060"/>
    <w:rsid w:val="00670FF1"/>
    <w:rsid w:val="0067295C"/>
    <w:rsid w:val="006766BF"/>
    <w:rsid w:val="0067729A"/>
    <w:rsid w:val="0068191D"/>
    <w:rsid w:val="0068322B"/>
    <w:rsid w:val="0068434B"/>
    <w:rsid w:val="00684CEF"/>
    <w:rsid w:val="00686670"/>
    <w:rsid w:val="0069096C"/>
    <w:rsid w:val="006926B6"/>
    <w:rsid w:val="0069488B"/>
    <w:rsid w:val="006948F1"/>
    <w:rsid w:val="006950B5"/>
    <w:rsid w:val="006A0098"/>
    <w:rsid w:val="006A2DD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2D52"/>
    <w:rsid w:val="006F448E"/>
    <w:rsid w:val="006F5C02"/>
    <w:rsid w:val="006F6ADF"/>
    <w:rsid w:val="006F6E85"/>
    <w:rsid w:val="00701ACB"/>
    <w:rsid w:val="007025C0"/>
    <w:rsid w:val="00703C4E"/>
    <w:rsid w:val="007051CE"/>
    <w:rsid w:val="00706063"/>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2F13"/>
    <w:rsid w:val="007B438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7F7A74"/>
    <w:rsid w:val="00800034"/>
    <w:rsid w:val="008012E2"/>
    <w:rsid w:val="008023ED"/>
    <w:rsid w:val="00803927"/>
    <w:rsid w:val="00803CAB"/>
    <w:rsid w:val="00804813"/>
    <w:rsid w:val="0080488F"/>
    <w:rsid w:val="00805108"/>
    <w:rsid w:val="00805129"/>
    <w:rsid w:val="008053F7"/>
    <w:rsid w:val="00807043"/>
    <w:rsid w:val="00807B0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3D84"/>
    <w:rsid w:val="00855C75"/>
    <w:rsid w:val="00855D98"/>
    <w:rsid w:val="00855E23"/>
    <w:rsid w:val="0085646E"/>
    <w:rsid w:val="0085691D"/>
    <w:rsid w:val="00856DF0"/>
    <w:rsid w:val="00857BCF"/>
    <w:rsid w:val="00857F14"/>
    <w:rsid w:val="008602EF"/>
    <w:rsid w:val="0086052F"/>
    <w:rsid w:val="00861E47"/>
    <w:rsid w:val="00862649"/>
    <w:rsid w:val="00862797"/>
    <w:rsid w:val="00863202"/>
    <w:rsid w:val="008642E5"/>
    <w:rsid w:val="00864659"/>
    <w:rsid w:val="008702EC"/>
    <w:rsid w:val="00873A24"/>
    <w:rsid w:val="00874E01"/>
    <w:rsid w:val="00876244"/>
    <w:rsid w:val="008769A9"/>
    <w:rsid w:val="00880451"/>
    <w:rsid w:val="00880901"/>
    <w:rsid w:val="00884DCA"/>
    <w:rsid w:val="0088668E"/>
    <w:rsid w:val="0089027D"/>
    <w:rsid w:val="00890980"/>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23EA"/>
    <w:rsid w:val="008E3A8A"/>
    <w:rsid w:val="008E4EDA"/>
    <w:rsid w:val="008E5318"/>
    <w:rsid w:val="008E64FB"/>
    <w:rsid w:val="008E69F5"/>
    <w:rsid w:val="008E6DF3"/>
    <w:rsid w:val="008E6E64"/>
    <w:rsid w:val="008F02C1"/>
    <w:rsid w:val="008F0D74"/>
    <w:rsid w:val="008F1E98"/>
    <w:rsid w:val="008F27C2"/>
    <w:rsid w:val="008F28F6"/>
    <w:rsid w:val="008F44C4"/>
    <w:rsid w:val="008F51B6"/>
    <w:rsid w:val="008F5BD0"/>
    <w:rsid w:val="008F7CC4"/>
    <w:rsid w:val="009007FC"/>
    <w:rsid w:val="00903F81"/>
    <w:rsid w:val="00904243"/>
    <w:rsid w:val="00906F0C"/>
    <w:rsid w:val="009072E1"/>
    <w:rsid w:val="00907E64"/>
    <w:rsid w:val="00907F2C"/>
    <w:rsid w:val="00910F66"/>
    <w:rsid w:val="00911021"/>
    <w:rsid w:val="00911564"/>
    <w:rsid w:val="009124BD"/>
    <w:rsid w:val="00913775"/>
    <w:rsid w:val="00915ACE"/>
    <w:rsid w:val="00915EA5"/>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27BB"/>
    <w:rsid w:val="009832BE"/>
    <w:rsid w:val="00984483"/>
    <w:rsid w:val="00984554"/>
    <w:rsid w:val="00985B98"/>
    <w:rsid w:val="009862FE"/>
    <w:rsid w:val="009910A4"/>
    <w:rsid w:val="009919FD"/>
    <w:rsid w:val="0099224A"/>
    <w:rsid w:val="009927A4"/>
    <w:rsid w:val="00992DC7"/>
    <w:rsid w:val="009943BA"/>
    <w:rsid w:val="00997BE2"/>
    <w:rsid w:val="00997DA0"/>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1A8"/>
    <w:rsid w:val="009F3CF0"/>
    <w:rsid w:val="009F580E"/>
    <w:rsid w:val="009F593A"/>
    <w:rsid w:val="009F68E7"/>
    <w:rsid w:val="00A02719"/>
    <w:rsid w:val="00A02D40"/>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3D77"/>
    <w:rsid w:val="00A365C6"/>
    <w:rsid w:val="00A366E5"/>
    <w:rsid w:val="00A426EF"/>
    <w:rsid w:val="00A442E3"/>
    <w:rsid w:val="00A4512D"/>
    <w:rsid w:val="00A45C48"/>
    <w:rsid w:val="00A5064D"/>
    <w:rsid w:val="00A50865"/>
    <w:rsid w:val="00A52525"/>
    <w:rsid w:val="00A52682"/>
    <w:rsid w:val="00A53C4D"/>
    <w:rsid w:val="00A53D03"/>
    <w:rsid w:val="00A551FF"/>
    <w:rsid w:val="00A55B49"/>
    <w:rsid w:val="00A56297"/>
    <w:rsid w:val="00A563D1"/>
    <w:rsid w:val="00A56A79"/>
    <w:rsid w:val="00A56E99"/>
    <w:rsid w:val="00A57585"/>
    <w:rsid w:val="00A61955"/>
    <w:rsid w:val="00A635E1"/>
    <w:rsid w:val="00A63B03"/>
    <w:rsid w:val="00A65202"/>
    <w:rsid w:val="00A6592C"/>
    <w:rsid w:val="00A65BFD"/>
    <w:rsid w:val="00A66BFF"/>
    <w:rsid w:val="00A7111C"/>
    <w:rsid w:val="00A738EE"/>
    <w:rsid w:val="00A741E8"/>
    <w:rsid w:val="00A74B86"/>
    <w:rsid w:val="00A77008"/>
    <w:rsid w:val="00A80F2F"/>
    <w:rsid w:val="00A82592"/>
    <w:rsid w:val="00A828A4"/>
    <w:rsid w:val="00A832B2"/>
    <w:rsid w:val="00A84041"/>
    <w:rsid w:val="00A84A4B"/>
    <w:rsid w:val="00A85A1D"/>
    <w:rsid w:val="00A85A40"/>
    <w:rsid w:val="00A87238"/>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07A"/>
    <w:rsid w:val="00AD1A87"/>
    <w:rsid w:val="00AD1C1E"/>
    <w:rsid w:val="00AD1FAD"/>
    <w:rsid w:val="00AD2F89"/>
    <w:rsid w:val="00AD393F"/>
    <w:rsid w:val="00AD3B76"/>
    <w:rsid w:val="00AD6FDB"/>
    <w:rsid w:val="00AE0BC0"/>
    <w:rsid w:val="00AE1322"/>
    <w:rsid w:val="00AE137C"/>
    <w:rsid w:val="00AE19E6"/>
    <w:rsid w:val="00AE4D33"/>
    <w:rsid w:val="00AE5DD2"/>
    <w:rsid w:val="00AE64D2"/>
    <w:rsid w:val="00AF112E"/>
    <w:rsid w:val="00AF1431"/>
    <w:rsid w:val="00AF1548"/>
    <w:rsid w:val="00AF38E1"/>
    <w:rsid w:val="00AF3C21"/>
    <w:rsid w:val="00AF3C54"/>
    <w:rsid w:val="00AF40C6"/>
    <w:rsid w:val="00AF688A"/>
    <w:rsid w:val="00AF6C6A"/>
    <w:rsid w:val="00AF720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3434"/>
    <w:rsid w:val="00B44851"/>
    <w:rsid w:val="00B47DC8"/>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26B8"/>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62B"/>
    <w:rsid w:val="00BE4C8E"/>
    <w:rsid w:val="00BE7D1B"/>
    <w:rsid w:val="00BF01B4"/>
    <w:rsid w:val="00BF0657"/>
    <w:rsid w:val="00BF27D1"/>
    <w:rsid w:val="00BF4C21"/>
    <w:rsid w:val="00BF5D36"/>
    <w:rsid w:val="00BF60EA"/>
    <w:rsid w:val="00BF6227"/>
    <w:rsid w:val="00BF6674"/>
    <w:rsid w:val="00BF7642"/>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3D69"/>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17AB"/>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1A78"/>
    <w:rsid w:val="00CF4E64"/>
    <w:rsid w:val="00CF56B5"/>
    <w:rsid w:val="00D015C2"/>
    <w:rsid w:val="00D054E4"/>
    <w:rsid w:val="00D05AD3"/>
    <w:rsid w:val="00D05EF3"/>
    <w:rsid w:val="00D06A41"/>
    <w:rsid w:val="00D12E3A"/>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B9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8A7"/>
    <w:rsid w:val="00D84943"/>
    <w:rsid w:val="00D84BFA"/>
    <w:rsid w:val="00D854B6"/>
    <w:rsid w:val="00D8590A"/>
    <w:rsid w:val="00D85C57"/>
    <w:rsid w:val="00D8788B"/>
    <w:rsid w:val="00D87A83"/>
    <w:rsid w:val="00D87C07"/>
    <w:rsid w:val="00D90988"/>
    <w:rsid w:val="00D92712"/>
    <w:rsid w:val="00D9350B"/>
    <w:rsid w:val="00D93DA5"/>
    <w:rsid w:val="00D93E24"/>
    <w:rsid w:val="00D94C93"/>
    <w:rsid w:val="00D94D1F"/>
    <w:rsid w:val="00D95598"/>
    <w:rsid w:val="00D95B1C"/>
    <w:rsid w:val="00D969C6"/>
    <w:rsid w:val="00DA063D"/>
    <w:rsid w:val="00DA0FD3"/>
    <w:rsid w:val="00DA3F63"/>
    <w:rsid w:val="00DA6354"/>
    <w:rsid w:val="00DB2031"/>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0BCC"/>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77115"/>
    <w:rsid w:val="00E80030"/>
    <w:rsid w:val="00E804AA"/>
    <w:rsid w:val="00E8056F"/>
    <w:rsid w:val="00E82D5C"/>
    <w:rsid w:val="00E836AA"/>
    <w:rsid w:val="00E83B68"/>
    <w:rsid w:val="00E850B7"/>
    <w:rsid w:val="00E85C98"/>
    <w:rsid w:val="00E865FC"/>
    <w:rsid w:val="00E8709B"/>
    <w:rsid w:val="00E87200"/>
    <w:rsid w:val="00E902DB"/>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B5103"/>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1D10"/>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57AEA"/>
    <w:rsid w:val="00F62345"/>
    <w:rsid w:val="00F6293F"/>
    <w:rsid w:val="00F654A0"/>
    <w:rsid w:val="00F656CE"/>
    <w:rsid w:val="00F667C9"/>
    <w:rsid w:val="00F66AB7"/>
    <w:rsid w:val="00F7040E"/>
    <w:rsid w:val="00F7046E"/>
    <w:rsid w:val="00F70494"/>
    <w:rsid w:val="00F72825"/>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6EEC"/>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185441601">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65258</TotalTime>
  <Pages>1</Pages>
  <Words>53641</Words>
  <Characters>305754</Characters>
  <Application>Microsoft Office Word</Application>
  <DocSecurity>0</DocSecurity>
  <Lines>2547</Lines>
  <Paragraphs>717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358678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243</cp:revision>
  <cp:lastPrinted>2024-08-10T15:20:00Z</cp:lastPrinted>
  <dcterms:created xsi:type="dcterms:W3CDTF">2020-04-24T15:12:00Z</dcterms:created>
  <dcterms:modified xsi:type="dcterms:W3CDTF">2024-08-10T15:21:00Z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